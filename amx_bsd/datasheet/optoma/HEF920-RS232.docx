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</w:rPr>
      </w:pPr>
      <w:r>
        <w:rPr>
          <w:sz w:val="14"/>
        </w:rPr>
        <w:t>RS232</w:t>
      </w:r>
      <w:r>
        <w:rPr>
          <w:rFonts w:eastAsia="Arial"/>
          <w:sz w:val="14"/>
        </w:rPr>
        <w:t xml:space="preserve"> </w:t>
      </w:r>
      <w:r>
        <w:rPr>
          <w:sz w:val="14"/>
        </w:rPr>
        <w:t>TABLE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</w:rPr>
      </w:pPr>
    </w:p>
    <w:p w:rsidR="00D7271A" w:rsidRDefault="00D7271A" w:rsidP="00D7271A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</w:rPr>
      </w:pPr>
      <w:r>
        <w:rPr>
          <w:rFonts w:eastAsia="宋体"/>
          <w:sz w:val="14"/>
          <w:szCs w:val="18"/>
        </w:rPr>
        <w:t>Baud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Rate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: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9600</w:t>
      </w:r>
      <w:r>
        <w:rPr>
          <w:sz w:val="14"/>
          <w:szCs w:val="18"/>
        </w:rPr>
        <w:tab/>
      </w:r>
      <w:r>
        <w:rPr>
          <w:sz w:val="14"/>
          <w:szCs w:val="18"/>
        </w:rPr>
        <w:tab/>
      </w:r>
      <w:r>
        <w:rPr>
          <w:sz w:val="14"/>
          <w:szCs w:val="18"/>
        </w:rPr>
        <w:tab/>
      </w:r>
      <w:r>
        <w:rPr>
          <w:rFonts w:eastAsia="Arial"/>
          <w:sz w:val="14"/>
          <w:szCs w:val="18"/>
        </w:rPr>
        <w:t xml:space="preserve">             </w:t>
      </w:r>
      <w:r>
        <w:rPr>
          <w:sz w:val="14"/>
          <w:szCs w:val="18"/>
        </w:rPr>
        <w:tab/>
      </w:r>
      <w:r>
        <w:rPr>
          <w:rFonts w:eastAsia="宋体"/>
          <w:sz w:val="14"/>
          <w:szCs w:val="18"/>
        </w:rPr>
        <w:t>Note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: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ab/>
      </w:r>
      <w:r>
        <w:rPr>
          <w:rFonts w:eastAsia="宋体"/>
          <w:sz w:val="14"/>
          <w:szCs w:val="18"/>
        </w:rPr>
        <w:t>There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is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a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</w:rPr>
        <w:t>&lt;CR&gt;</w:t>
      </w:r>
      <w:r>
        <w:rPr>
          <w:rFonts w:eastAsia="Arial"/>
          <w:sz w:val="14"/>
        </w:rPr>
        <w:t xml:space="preserve"> </w:t>
      </w:r>
      <w:r>
        <w:rPr>
          <w:sz w:val="14"/>
        </w:rPr>
        <w:t>after</w:t>
      </w:r>
      <w:r>
        <w:rPr>
          <w:rFonts w:eastAsia="Arial"/>
          <w:sz w:val="14"/>
        </w:rPr>
        <w:t xml:space="preserve"> </w:t>
      </w:r>
      <w:r>
        <w:rPr>
          <w:sz w:val="14"/>
        </w:rPr>
        <w:t>all</w:t>
      </w:r>
      <w:r>
        <w:rPr>
          <w:rFonts w:eastAsia="Arial"/>
          <w:sz w:val="14"/>
        </w:rPr>
        <w:t xml:space="preserve"> </w:t>
      </w:r>
      <w:r>
        <w:rPr>
          <w:sz w:val="14"/>
        </w:rPr>
        <w:t>ASCII</w:t>
      </w:r>
      <w:r>
        <w:rPr>
          <w:rFonts w:eastAsia="Arial"/>
          <w:sz w:val="14"/>
        </w:rPr>
        <w:t xml:space="preserve"> </w:t>
      </w:r>
      <w:r>
        <w:rPr>
          <w:sz w:val="14"/>
        </w:rPr>
        <w:t>commands</w:t>
      </w:r>
    </w:p>
    <w:p w:rsidR="00D7271A" w:rsidRDefault="00D7271A" w:rsidP="00D7271A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</w:rPr>
      </w:pPr>
      <w:r>
        <w:rPr>
          <w:rFonts w:eastAsia="宋体"/>
          <w:sz w:val="14"/>
          <w:szCs w:val="18"/>
        </w:rPr>
        <w:t>Data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Bits: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8</w:t>
      </w:r>
      <w:r>
        <w:rPr>
          <w:sz w:val="14"/>
          <w:szCs w:val="18"/>
        </w:rPr>
        <w:tab/>
      </w:r>
      <w:r>
        <w:rPr>
          <w:sz w:val="14"/>
          <w:szCs w:val="18"/>
        </w:rPr>
        <w:tab/>
      </w:r>
      <w:r>
        <w:rPr>
          <w:sz w:val="14"/>
          <w:szCs w:val="18"/>
        </w:rPr>
        <w:tab/>
      </w:r>
      <w:r>
        <w:rPr>
          <w:rFonts w:eastAsia="Arial"/>
          <w:sz w:val="14"/>
          <w:szCs w:val="18"/>
        </w:rPr>
        <w:t xml:space="preserve">             </w:t>
      </w:r>
      <w:r>
        <w:rPr>
          <w:sz w:val="14"/>
          <w:szCs w:val="18"/>
        </w:rPr>
        <w:tab/>
      </w:r>
      <w:r>
        <w:rPr>
          <w:sz w:val="14"/>
          <w:szCs w:val="18"/>
        </w:rPr>
        <w:tab/>
      </w:r>
      <w:r>
        <w:rPr>
          <w:sz w:val="14"/>
        </w:rPr>
        <w:t>0D</w:t>
      </w:r>
      <w:r>
        <w:rPr>
          <w:rFonts w:eastAsia="Arial"/>
          <w:sz w:val="14"/>
        </w:rPr>
        <w:t xml:space="preserve"> </w:t>
      </w:r>
      <w:r>
        <w:rPr>
          <w:sz w:val="14"/>
        </w:rPr>
        <w:t>is</w:t>
      </w:r>
      <w:r>
        <w:rPr>
          <w:rFonts w:eastAsia="Arial"/>
          <w:sz w:val="14"/>
        </w:rPr>
        <w:t xml:space="preserve"> </w:t>
      </w:r>
      <w:r>
        <w:rPr>
          <w:sz w:val="14"/>
        </w:rPr>
        <w:t>the</w:t>
      </w:r>
      <w:r>
        <w:rPr>
          <w:rFonts w:eastAsia="Arial"/>
          <w:sz w:val="14"/>
        </w:rPr>
        <w:t xml:space="preserve"> </w:t>
      </w:r>
      <w:r>
        <w:rPr>
          <w:sz w:val="14"/>
        </w:rPr>
        <w:t>HEX</w:t>
      </w:r>
      <w:r>
        <w:rPr>
          <w:rFonts w:eastAsia="Arial"/>
          <w:sz w:val="14"/>
        </w:rPr>
        <w:t xml:space="preserve"> </w:t>
      </w:r>
      <w:r>
        <w:rPr>
          <w:sz w:val="14"/>
        </w:rPr>
        <w:t>code</w:t>
      </w:r>
      <w:r>
        <w:rPr>
          <w:rFonts w:eastAsia="Arial"/>
          <w:sz w:val="14"/>
        </w:rPr>
        <w:t xml:space="preserve"> </w:t>
      </w:r>
      <w:r>
        <w:rPr>
          <w:sz w:val="14"/>
        </w:rPr>
        <w:t>for</w:t>
      </w:r>
      <w:r>
        <w:rPr>
          <w:rFonts w:eastAsia="Arial"/>
          <w:sz w:val="14"/>
        </w:rPr>
        <w:t xml:space="preserve"> </w:t>
      </w:r>
      <w:r>
        <w:rPr>
          <w:sz w:val="14"/>
        </w:rPr>
        <w:t>&lt;CR&gt;</w:t>
      </w:r>
      <w:r>
        <w:rPr>
          <w:rFonts w:eastAsia="Arial"/>
          <w:sz w:val="14"/>
        </w:rPr>
        <w:t xml:space="preserve"> </w:t>
      </w:r>
      <w:r>
        <w:rPr>
          <w:sz w:val="14"/>
        </w:rPr>
        <w:t>in</w:t>
      </w:r>
      <w:r>
        <w:rPr>
          <w:rFonts w:eastAsia="Arial"/>
          <w:sz w:val="14"/>
        </w:rPr>
        <w:t xml:space="preserve"> </w:t>
      </w:r>
      <w:r>
        <w:rPr>
          <w:sz w:val="14"/>
        </w:rPr>
        <w:t>ASCII</w:t>
      </w:r>
      <w:r>
        <w:rPr>
          <w:rFonts w:eastAsia="Arial"/>
          <w:sz w:val="14"/>
        </w:rPr>
        <w:t xml:space="preserve"> </w:t>
      </w:r>
      <w:r>
        <w:rPr>
          <w:sz w:val="14"/>
        </w:rPr>
        <w:t>code</w:t>
      </w:r>
    </w:p>
    <w:p w:rsidR="00D7271A" w:rsidRDefault="00D7271A" w:rsidP="00D7271A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  <w:szCs w:val="18"/>
        </w:rPr>
      </w:pPr>
      <w:r>
        <w:rPr>
          <w:rFonts w:eastAsia="宋体"/>
          <w:sz w:val="14"/>
          <w:szCs w:val="18"/>
        </w:rPr>
        <w:t>Parity: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None</w:t>
      </w:r>
      <w:r>
        <w:rPr>
          <w:sz w:val="14"/>
          <w:szCs w:val="18"/>
        </w:rPr>
        <w:tab/>
      </w:r>
      <w:r>
        <w:rPr>
          <w:sz w:val="14"/>
          <w:szCs w:val="18"/>
        </w:rPr>
        <w:tab/>
      </w:r>
      <w:r>
        <w:rPr>
          <w:sz w:val="14"/>
          <w:szCs w:val="18"/>
        </w:rPr>
        <w:tab/>
      </w:r>
    </w:p>
    <w:p w:rsidR="00D7271A" w:rsidRDefault="00D7271A" w:rsidP="00D7271A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  <w:szCs w:val="18"/>
        </w:rPr>
      </w:pPr>
      <w:r>
        <w:rPr>
          <w:sz w:val="14"/>
          <w:szCs w:val="18"/>
        </w:rPr>
        <w:t>Stop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Bits: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1</w:t>
      </w:r>
    </w:p>
    <w:p w:rsidR="00D7271A" w:rsidRDefault="00D7271A" w:rsidP="00D7271A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  <w:szCs w:val="18"/>
        </w:rPr>
      </w:pPr>
      <w:r>
        <w:rPr>
          <w:sz w:val="14"/>
          <w:szCs w:val="18"/>
        </w:rPr>
        <w:t>Flow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Control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: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None</w:t>
      </w:r>
      <w:r>
        <w:rPr>
          <w:sz w:val="14"/>
          <w:szCs w:val="18"/>
        </w:rPr>
        <w:tab/>
      </w:r>
      <w:r>
        <w:rPr>
          <w:sz w:val="14"/>
          <w:szCs w:val="18"/>
        </w:rPr>
        <w:tab/>
      </w:r>
      <w:r>
        <w:rPr>
          <w:sz w:val="14"/>
          <w:szCs w:val="18"/>
        </w:rPr>
        <w:tab/>
      </w:r>
    </w:p>
    <w:p w:rsidR="00D7271A" w:rsidRDefault="00D7271A" w:rsidP="00D7271A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  <w:szCs w:val="18"/>
        </w:rPr>
      </w:pPr>
      <w:r>
        <w:rPr>
          <w:sz w:val="14"/>
          <w:szCs w:val="18"/>
        </w:rPr>
        <w:t>UART16550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FIFO: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Disable</w:t>
      </w:r>
    </w:p>
    <w:p w:rsidR="00D7271A" w:rsidRDefault="00D7271A" w:rsidP="00D7271A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rFonts w:eastAsia="Arial"/>
          <w:sz w:val="14"/>
          <w:szCs w:val="18"/>
        </w:rPr>
      </w:pPr>
      <w:r>
        <w:rPr>
          <w:sz w:val="14"/>
          <w:szCs w:val="18"/>
        </w:rPr>
        <w:t>Projector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Return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(Pass</w:t>
      </w:r>
      <w:r>
        <w:rPr>
          <w:rFonts w:eastAsia="宋体"/>
          <w:sz w:val="14"/>
          <w:szCs w:val="18"/>
        </w:rPr>
        <w:t>):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P</w:t>
      </w:r>
      <w:r>
        <w:rPr>
          <w:sz w:val="14"/>
          <w:szCs w:val="18"/>
        </w:rPr>
        <w:tab/>
      </w:r>
      <w:r>
        <w:rPr>
          <w:sz w:val="14"/>
          <w:szCs w:val="18"/>
        </w:rPr>
        <w:tab/>
      </w:r>
      <w:r>
        <w:rPr>
          <w:rFonts w:eastAsia="Arial"/>
          <w:sz w:val="14"/>
          <w:szCs w:val="18"/>
        </w:rPr>
        <w:t xml:space="preserve">               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  <w:szCs w:val="18"/>
        </w:rPr>
        <w:t>Projector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Return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(Fail):</w:t>
      </w:r>
      <w:r>
        <w:rPr>
          <w:rFonts w:eastAsia="Arial"/>
          <w:sz w:val="14"/>
          <w:szCs w:val="18"/>
        </w:rPr>
        <w:t xml:space="preserve"> </w:t>
      </w:r>
      <w:r>
        <w:rPr>
          <w:sz w:val="14"/>
          <w:szCs w:val="18"/>
        </w:rPr>
        <w:t>F</w:t>
      </w:r>
      <w:r>
        <w:rPr>
          <w:color w:val="0000FF"/>
          <w:sz w:val="14"/>
        </w:rPr>
        <w:tab/>
      </w:r>
      <w:r>
        <w:rPr>
          <w:color w:val="0000FF"/>
          <w:sz w:val="14"/>
        </w:rPr>
        <w:tab/>
      </w:r>
      <w:r>
        <w:rPr>
          <w:rFonts w:eastAsia="Arial"/>
          <w:color w:val="0000FF"/>
          <w:sz w:val="14"/>
        </w:rPr>
        <w:t xml:space="preserve">                </w:t>
      </w:r>
      <w:r>
        <w:rPr>
          <w:color w:val="0000FF"/>
          <w:sz w:val="14"/>
        </w:rPr>
        <w:tab/>
      </w:r>
      <w:r>
        <w:rPr>
          <w:sz w:val="14"/>
        </w:rPr>
        <w:t>XX=01</w:t>
      </w:r>
      <w:r>
        <w:rPr>
          <w:rFonts w:ascii="PMingLiU" w:hAnsi="PMingLiU" w:cs="PMingLiU"/>
          <w:sz w:val="14"/>
        </w:rPr>
        <w:t>-</w:t>
      </w:r>
      <w:r>
        <w:rPr>
          <w:sz w:val="14"/>
        </w:rPr>
        <w:t>99,</w:t>
      </w:r>
      <w:r>
        <w:rPr>
          <w:rFonts w:eastAsia="Arial"/>
          <w:sz w:val="14"/>
        </w:rPr>
        <w:t xml:space="preserve"> </w:t>
      </w:r>
      <w:r>
        <w:rPr>
          <w:sz w:val="14"/>
        </w:rPr>
        <w:t>projector's</w:t>
      </w:r>
      <w:r>
        <w:rPr>
          <w:rFonts w:eastAsia="Arial"/>
          <w:sz w:val="14"/>
        </w:rPr>
        <w:t xml:space="preserve"> </w:t>
      </w:r>
      <w:r>
        <w:rPr>
          <w:sz w:val="14"/>
        </w:rPr>
        <w:t>ID,</w:t>
      </w:r>
      <w:r>
        <w:rPr>
          <w:rFonts w:eastAsia="Arial"/>
          <w:sz w:val="14"/>
        </w:rPr>
        <w:t xml:space="preserve"> </w:t>
      </w:r>
      <w:r>
        <w:rPr>
          <w:sz w:val="14"/>
        </w:rPr>
        <w:t>XX=00</w:t>
      </w:r>
      <w:r>
        <w:rPr>
          <w:rFonts w:eastAsia="Arial"/>
          <w:sz w:val="14"/>
        </w:rPr>
        <w:t xml:space="preserve"> </w:t>
      </w:r>
      <w:r>
        <w:rPr>
          <w:sz w:val="14"/>
        </w:rPr>
        <w:t>is</w:t>
      </w:r>
      <w:r>
        <w:rPr>
          <w:rFonts w:eastAsia="Arial"/>
          <w:sz w:val="14"/>
        </w:rPr>
        <w:t xml:space="preserve"> </w:t>
      </w:r>
      <w:r>
        <w:rPr>
          <w:sz w:val="14"/>
        </w:rPr>
        <w:t>for</w:t>
      </w:r>
      <w:r>
        <w:rPr>
          <w:rFonts w:eastAsia="Arial"/>
          <w:sz w:val="14"/>
        </w:rPr>
        <w:t xml:space="preserve"> </w:t>
      </w:r>
      <w:r>
        <w:rPr>
          <w:sz w:val="14"/>
        </w:rPr>
        <w:t>all</w:t>
      </w:r>
      <w:r>
        <w:rPr>
          <w:rFonts w:eastAsia="Arial"/>
          <w:sz w:val="14"/>
        </w:rPr>
        <w:t xml:space="preserve"> </w:t>
      </w:r>
      <w:r>
        <w:rPr>
          <w:sz w:val="14"/>
        </w:rPr>
        <w:t>projectors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eastAsia="Arial"/>
          <w:sz w:val="14"/>
        </w:rPr>
      </w:pPr>
      <w:r>
        <w:rPr>
          <w:b/>
          <w:bCs/>
          <w:color w:val="FF0000"/>
          <w:sz w:val="14"/>
        </w:rPr>
        <w:t>SEND</w:t>
      </w:r>
      <w:r>
        <w:rPr>
          <w:rFonts w:eastAsia="Arial"/>
          <w:b/>
          <w:bCs/>
          <w:color w:val="FF0000"/>
          <w:sz w:val="14"/>
        </w:rPr>
        <w:t xml:space="preserve"> </w:t>
      </w:r>
      <w:r>
        <w:rPr>
          <w:b/>
          <w:bCs/>
          <w:color w:val="FF0000"/>
          <w:sz w:val="14"/>
        </w:rPr>
        <w:t>to</w:t>
      </w:r>
      <w:r>
        <w:rPr>
          <w:rFonts w:eastAsia="Arial"/>
          <w:b/>
          <w:bCs/>
          <w:color w:val="FF0000"/>
          <w:sz w:val="14"/>
        </w:rPr>
        <w:t xml:space="preserve"> </w:t>
      </w:r>
      <w:r>
        <w:rPr>
          <w:b/>
          <w:bCs/>
          <w:color w:val="FF0000"/>
          <w:sz w:val="14"/>
        </w:rPr>
        <w:t>projector</w:t>
      </w:r>
      <w:r>
        <w:rPr>
          <w:rFonts w:eastAsia="Arial"/>
          <w:sz w:val="14"/>
        </w:rPr>
        <w:t xml:space="preserve">                 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color w:val="0000FF"/>
          <w:sz w:val="14"/>
        </w:rPr>
      </w:pPr>
      <w:r>
        <w:rPr>
          <w:b/>
          <w:color w:val="0000FF"/>
          <w:sz w:val="12"/>
          <w:szCs w:val="12"/>
        </w:rPr>
        <w:t>232</w:t>
      </w:r>
      <w:r>
        <w:rPr>
          <w:rFonts w:eastAsia="Arial"/>
          <w:b/>
          <w:color w:val="0000FF"/>
          <w:sz w:val="12"/>
          <w:szCs w:val="12"/>
        </w:rPr>
        <w:t xml:space="preserve"> </w:t>
      </w:r>
      <w:r>
        <w:rPr>
          <w:b/>
          <w:color w:val="0000FF"/>
          <w:sz w:val="12"/>
          <w:szCs w:val="12"/>
        </w:rPr>
        <w:t>ASCII</w:t>
      </w:r>
      <w:r>
        <w:rPr>
          <w:rFonts w:eastAsia="Arial"/>
          <w:b/>
          <w:color w:val="0000FF"/>
          <w:sz w:val="12"/>
          <w:szCs w:val="12"/>
        </w:rPr>
        <w:t xml:space="preserve"> </w:t>
      </w:r>
      <w:r>
        <w:rPr>
          <w:b/>
          <w:color w:val="0000FF"/>
          <w:sz w:val="12"/>
          <w:szCs w:val="12"/>
        </w:rPr>
        <w:t>Code</w:t>
      </w:r>
      <w:r>
        <w:rPr>
          <w:b/>
          <w:color w:val="0000FF"/>
          <w:sz w:val="14"/>
        </w:rPr>
        <w:tab/>
      </w:r>
      <w:bookmarkStart w:id="0" w:name="OLE_LINK5"/>
      <w:bookmarkStart w:id="1" w:name="OLE_LINK6"/>
      <w:r>
        <w:rPr>
          <w:b/>
          <w:color w:val="0000FF"/>
          <w:sz w:val="12"/>
          <w:szCs w:val="12"/>
        </w:rPr>
        <w:t>HEX</w:t>
      </w:r>
      <w:r>
        <w:rPr>
          <w:rFonts w:eastAsia="Arial"/>
          <w:b/>
          <w:color w:val="0000FF"/>
          <w:sz w:val="12"/>
          <w:szCs w:val="12"/>
        </w:rPr>
        <w:t xml:space="preserve"> </w:t>
      </w:r>
      <w:r>
        <w:rPr>
          <w:b/>
          <w:color w:val="0000FF"/>
          <w:sz w:val="12"/>
          <w:szCs w:val="12"/>
        </w:rPr>
        <w:t>Code</w:t>
      </w:r>
      <w:bookmarkEnd w:id="0"/>
      <w:bookmarkEnd w:id="1"/>
      <w:r>
        <w:rPr>
          <w:b/>
          <w:color w:val="0000FF"/>
          <w:sz w:val="14"/>
        </w:rPr>
        <w:tab/>
        <w:t>Function</w:t>
      </w:r>
      <w:r>
        <w:rPr>
          <w:b/>
          <w:color w:val="0000FF"/>
          <w:sz w:val="14"/>
        </w:rPr>
        <w:tab/>
      </w:r>
      <w:r>
        <w:rPr>
          <w:b/>
          <w:color w:val="0000FF"/>
          <w:sz w:val="14"/>
        </w:rPr>
        <w:tab/>
      </w:r>
      <w:r>
        <w:rPr>
          <w:b/>
          <w:color w:val="0000FF"/>
          <w:sz w:val="14"/>
        </w:rPr>
        <w:tab/>
      </w:r>
      <w:r>
        <w:rPr>
          <w:b/>
          <w:color w:val="0000FF"/>
          <w:sz w:val="14"/>
        </w:rPr>
        <w:tab/>
      </w:r>
      <w:r>
        <w:rPr>
          <w:b/>
          <w:color w:val="0000FF"/>
          <w:sz w:val="14"/>
        </w:rPr>
        <w:tab/>
        <w:t>Description</w:t>
      </w:r>
      <w:r>
        <w:rPr>
          <w:b/>
          <w:color w:val="0000FF"/>
          <w:sz w:val="14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~XX00</w:t>
      </w:r>
      <w:r>
        <w:rPr>
          <w:rFonts w:eastAsia="Arial"/>
          <w:sz w:val="14"/>
        </w:rPr>
        <w:t xml:space="preserve"> </w:t>
      </w:r>
      <w:r>
        <w:rPr>
          <w:sz w:val="14"/>
        </w:rPr>
        <w:t>1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  <w:t>Power</w:t>
      </w:r>
      <w:r>
        <w:rPr>
          <w:rFonts w:eastAsia="Arial"/>
          <w:sz w:val="14"/>
        </w:rPr>
        <w:t xml:space="preserve"> </w:t>
      </w:r>
      <w:r>
        <w:rPr>
          <w:sz w:val="14"/>
        </w:rPr>
        <w:t>ON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</w:p>
    <w:p w:rsidR="00D7271A" w:rsidRDefault="00D7271A" w:rsidP="00D7271A">
      <w:pPr>
        <w:tabs>
          <w:tab w:val="left" w:pos="914"/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~XX00</w:t>
      </w:r>
      <w:r>
        <w:rPr>
          <w:rFonts w:eastAsia="Arial"/>
          <w:sz w:val="14"/>
        </w:rPr>
        <w:t xml:space="preserve"> </w:t>
      </w:r>
      <w:r>
        <w:rPr>
          <w:sz w:val="14"/>
        </w:rPr>
        <w:t>0</w:t>
      </w:r>
      <w:r>
        <w:rPr>
          <w:sz w:val="14"/>
        </w:rPr>
        <w:tab/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  <w:t>Power</w:t>
      </w:r>
      <w:r>
        <w:rPr>
          <w:rFonts w:eastAsia="Arial"/>
          <w:sz w:val="14"/>
        </w:rPr>
        <w:t xml:space="preserve"> </w:t>
      </w:r>
      <w:r>
        <w:rPr>
          <w:sz w:val="14"/>
        </w:rPr>
        <w:t>OFF</w:t>
      </w:r>
      <w:r>
        <w:rPr>
          <w:sz w:val="14"/>
        </w:rPr>
        <w:tab/>
        <w:t>(0/2</w:t>
      </w:r>
      <w:r>
        <w:rPr>
          <w:rFonts w:eastAsia="Arial"/>
          <w:sz w:val="14"/>
        </w:rPr>
        <w:t xml:space="preserve"> </w:t>
      </w:r>
      <w:r>
        <w:rPr>
          <w:sz w:val="14"/>
        </w:rPr>
        <w:t>for</w:t>
      </w:r>
      <w:r>
        <w:rPr>
          <w:rFonts w:eastAsia="Arial"/>
          <w:sz w:val="14"/>
        </w:rPr>
        <w:t xml:space="preserve"> </w:t>
      </w:r>
      <w:r>
        <w:rPr>
          <w:sz w:val="14"/>
        </w:rPr>
        <w:t>backward</w:t>
      </w:r>
      <w:r>
        <w:rPr>
          <w:rFonts w:eastAsia="Arial"/>
          <w:sz w:val="14"/>
        </w:rPr>
        <w:t xml:space="preserve"> </w:t>
      </w:r>
      <w:r>
        <w:rPr>
          <w:sz w:val="14"/>
        </w:rPr>
        <w:t>compatible)</w:t>
      </w:r>
    </w:p>
    <w:p w:rsidR="00D7271A" w:rsidRDefault="00D7271A" w:rsidP="00D7271A">
      <w:pPr>
        <w:tabs>
          <w:tab w:val="left" w:pos="1134"/>
          <w:tab w:val="left" w:pos="2977"/>
          <w:tab w:val="left" w:pos="5560"/>
          <w:tab w:val="left" w:pos="6096"/>
        </w:tabs>
        <w:snapToGrid w:val="0"/>
        <w:rPr>
          <w:sz w:val="14"/>
        </w:rPr>
      </w:pPr>
      <w:r>
        <w:rPr>
          <w:sz w:val="14"/>
        </w:rPr>
        <w:t>~XX00</w:t>
      </w:r>
      <w:r>
        <w:rPr>
          <w:rFonts w:eastAsia="Arial"/>
          <w:sz w:val="14"/>
        </w:rPr>
        <w:t xml:space="preserve"> </w:t>
      </w:r>
      <w:r>
        <w:rPr>
          <w:sz w:val="14"/>
        </w:rPr>
        <w:t>1</w:t>
      </w:r>
      <w:r>
        <w:rPr>
          <w:rFonts w:eastAsia="Arial"/>
          <w:sz w:val="14"/>
        </w:rPr>
        <w:t xml:space="preserve"> </w:t>
      </w:r>
      <w:r>
        <w:rPr>
          <w:sz w:val="14"/>
        </w:rPr>
        <w:t>~nnnn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a</w:t>
      </w:r>
      <w:r>
        <w:rPr>
          <w:rFonts w:eastAsia="Arial"/>
          <w:sz w:val="14"/>
        </w:rPr>
        <w:t xml:space="preserve"> </w:t>
      </w:r>
      <w:r>
        <w:rPr>
          <w:sz w:val="14"/>
        </w:rPr>
        <w:t>0DPower</w:t>
      </w:r>
      <w:r>
        <w:rPr>
          <w:rFonts w:eastAsia="Arial"/>
          <w:sz w:val="14"/>
        </w:rPr>
        <w:t xml:space="preserve"> </w:t>
      </w:r>
      <w:r>
        <w:rPr>
          <w:sz w:val="14"/>
        </w:rPr>
        <w:t>ON</w:t>
      </w:r>
      <w:r>
        <w:rPr>
          <w:rFonts w:eastAsia="Arial"/>
          <w:sz w:val="14"/>
        </w:rPr>
        <w:t xml:space="preserve"> </w:t>
      </w:r>
      <w:r>
        <w:rPr>
          <w:sz w:val="14"/>
        </w:rPr>
        <w:t>with</w:t>
      </w:r>
      <w:r>
        <w:rPr>
          <w:rFonts w:eastAsia="Arial"/>
          <w:sz w:val="14"/>
        </w:rPr>
        <w:t xml:space="preserve"> </w:t>
      </w:r>
      <w:r>
        <w:rPr>
          <w:sz w:val="14"/>
        </w:rPr>
        <w:t>Password</w:t>
      </w:r>
      <w:r>
        <w:rPr>
          <w:sz w:val="14"/>
        </w:rPr>
        <w:tab/>
        <w:t>~nnnn</w:t>
      </w:r>
      <w:r>
        <w:rPr>
          <w:rFonts w:eastAsia="Arial"/>
          <w:sz w:val="14"/>
        </w:rPr>
        <w:t xml:space="preserve"> </w:t>
      </w:r>
      <w:r>
        <w:rPr>
          <w:sz w:val="14"/>
        </w:rPr>
        <w:t>=</w:t>
      </w:r>
      <w:r>
        <w:rPr>
          <w:rFonts w:eastAsia="Arial"/>
          <w:sz w:val="14"/>
        </w:rPr>
        <w:t xml:space="preserve"> </w:t>
      </w:r>
      <w:r>
        <w:rPr>
          <w:sz w:val="14"/>
        </w:rPr>
        <w:t>~0000</w:t>
      </w:r>
      <w:r>
        <w:rPr>
          <w:rFonts w:eastAsia="Arial"/>
          <w:sz w:val="14"/>
        </w:rPr>
        <w:t xml:space="preserve"> </w:t>
      </w:r>
      <w:r>
        <w:rPr>
          <w:sz w:val="14"/>
        </w:rPr>
        <w:t>(a=7E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30)</w:t>
      </w:r>
    </w:p>
    <w:p w:rsidR="00D7271A" w:rsidRDefault="00D7271A" w:rsidP="00D7271A">
      <w:pPr>
        <w:tabs>
          <w:tab w:val="left" w:pos="1134"/>
          <w:tab w:val="left" w:pos="2977"/>
          <w:tab w:val="left" w:pos="6085"/>
        </w:tabs>
        <w:snapToGrid w:val="0"/>
        <w:rPr>
          <w:sz w:val="14"/>
        </w:rPr>
      </w:pP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  <w:r>
        <w:rPr>
          <w:sz w:val="14"/>
        </w:rPr>
        <w:t>~9999</w:t>
      </w:r>
      <w:r>
        <w:rPr>
          <w:rFonts w:eastAsia="Arial"/>
          <w:sz w:val="14"/>
        </w:rPr>
        <w:t xml:space="preserve"> </w:t>
      </w:r>
      <w:r>
        <w:rPr>
          <w:sz w:val="14"/>
        </w:rPr>
        <w:t>(a=7E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39</w:t>
      </w:r>
      <w:r>
        <w:rPr>
          <w:rFonts w:eastAsia="Arial"/>
          <w:sz w:val="14"/>
        </w:rPr>
        <w:t xml:space="preserve"> </w:t>
      </w:r>
      <w:r>
        <w:rPr>
          <w:sz w:val="14"/>
        </w:rPr>
        <w:t>39</w:t>
      </w:r>
      <w:r>
        <w:rPr>
          <w:rFonts w:eastAsia="Arial"/>
          <w:sz w:val="14"/>
        </w:rPr>
        <w:t xml:space="preserve"> </w:t>
      </w:r>
      <w:r>
        <w:rPr>
          <w:sz w:val="14"/>
        </w:rPr>
        <w:t>39</w:t>
      </w:r>
      <w:r>
        <w:rPr>
          <w:rFonts w:eastAsia="Arial"/>
          <w:sz w:val="14"/>
        </w:rPr>
        <w:t xml:space="preserve"> </w:t>
      </w:r>
      <w:r>
        <w:rPr>
          <w:sz w:val="14"/>
        </w:rPr>
        <w:t>39)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en-GB"/>
        </w:rPr>
      </w:pPr>
      <w:r>
        <w:rPr>
          <w:sz w:val="14"/>
          <w:lang w:val="en-GB"/>
        </w:rPr>
        <w:t>----------------------------------------------------------------------------------------------------------------------------------------------------------------------------------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en-GB"/>
        </w:rPr>
      </w:pPr>
      <w:r>
        <w:rPr>
          <w:sz w:val="14"/>
          <w:lang w:val="en-GB"/>
        </w:rPr>
        <w:t>~XX01</w:t>
      </w:r>
      <w:r>
        <w:rPr>
          <w:rFonts w:eastAsia="Arial"/>
          <w:sz w:val="14"/>
          <w:lang w:val="en-GB"/>
        </w:rPr>
        <w:t xml:space="preserve"> </w:t>
      </w:r>
      <w:r>
        <w:rPr>
          <w:sz w:val="14"/>
          <w:lang w:val="en-GB"/>
        </w:rPr>
        <w:t>1</w:t>
      </w:r>
      <w:r>
        <w:rPr>
          <w:sz w:val="14"/>
          <w:lang w:val="en-GB"/>
        </w:rPr>
        <w:tab/>
        <w:t>7E</w:t>
      </w:r>
      <w:r>
        <w:rPr>
          <w:rFonts w:eastAsia="Arial"/>
          <w:sz w:val="14"/>
          <w:lang w:val="en-GB"/>
        </w:rPr>
        <w:t xml:space="preserve"> </w:t>
      </w:r>
      <w:r>
        <w:rPr>
          <w:sz w:val="14"/>
          <w:lang w:val="en-GB"/>
        </w:rPr>
        <w:t>30</w:t>
      </w:r>
      <w:r>
        <w:rPr>
          <w:rFonts w:eastAsia="Arial"/>
          <w:sz w:val="14"/>
          <w:lang w:val="en-GB"/>
        </w:rPr>
        <w:t xml:space="preserve"> </w:t>
      </w:r>
      <w:r>
        <w:rPr>
          <w:sz w:val="14"/>
          <w:lang w:val="en-GB"/>
        </w:rPr>
        <w:t>30</w:t>
      </w:r>
      <w:r>
        <w:rPr>
          <w:rFonts w:eastAsia="Arial"/>
          <w:sz w:val="14"/>
          <w:lang w:val="en-GB"/>
        </w:rPr>
        <w:t xml:space="preserve"> </w:t>
      </w:r>
      <w:r>
        <w:rPr>
          <w:sz w:val="14"/>
          <w:lang w:val="en-GB"/>
        </w:rPr>
        <w:t>30</w:t>
      </w:r>
      <w:r>
        <w:rPr>
          <w:rFonts w:eastAsia="Arial"/>
          <w:sz w:val="14"/>
          <w:lang w:val="en-GB"/>
        </w:rPr>
        <w:t xml:space="preserve"> </w:t>
      </w:r>
      <w:r>
        <w:rPr>
          <w:sz w:val="14"/>
          <w:lang w:val="en-GB"/>
        </w:rPr>
        <w:t>31</w:t>
      </w:r>
      <w:r>
        <w:rPr>
          <w:rFonts w:eastAsia="Arial"/>
          <w:sz w:val="14"/>
          <w:lang w:val="en-GB"/>
        </w:rPr>
        <w:t xml:space="preserve"> </w:t>
      </w:r>
      <w:r>
        <w:rPr>
          <w:sz w:val="14"/>
          <w:lang w:val="en-GB"/>
        </w:rPr>
        <w:t>20</w:t>
      </w:r>
      <w:r>
        <w:rPr>
          <w:rFonts w:eastAsia="Arial"/>
          <w:sz w:val="14"/>
          <w:lang w:val="en-GB"/>
        </w:rPr>
        <w:t xml:space="preserve"> </w:t>
      </w:r>
      <w:r>
        <w:rPr>
          <w:sz w:val="14"/>
          <w:lang w:val="en-GB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  <w:lang w:val="en-GB"/>
        </w:rPr>
        <w:tab/>
        <w:t>Resync</w:t>
      </w:r>
    </w:p>
    <w:p w:rsidR="00D7271A" w:rsidRDefault="00D7271A" w:rsidP="00D7271A">
      <w:pPr>
        <w:snapToGrid w:val="0"/>
        <w:rPr>
          <w:sz w:val="14"/>
        </w:rPr>
      </w:pPr>
      <w:r>
        <w:rPr>
          <w:sz w:val="14"/>
        </w:rPr>
        <w:t>~XX02</w:t>
      </w:r>
      <w:r>
        <w:rPr>
          <w:rFonts w:eastAsia="Arial"/>
          <w:sz w:val="14"/>
        </w:rPr>
        <w:t xml:space="preserve"> </w:t>
      </w:r>
      <w:r>
        <w:rPr>
          <w:sz w:val="14"/>
        </w:rPr>
        <w:t>1         </w:t>
      </w:r>
      <w:r>
        <w:rPr>
          <w:rFonts w:eastAsia="Arial"/>
          <w:sz w:val="14"/>
        </w:rPr>
        <w:t xml:space="preserve">      </w:t>
      </w:r>
      <w:r>
        <w:rPr>
          <w:sz w:val="14"/>
        </w:rPr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32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      </w:t>
      </w:r>
      <w:r>
        <w:rPr>
          <w:rFonts w:eastAsia="Arial"/>
          <w:sz w:val="14"/>
        </w:rPr>
        <w:t xml:space="preserve"> </w:t>
      </w:r>
      <w:r>
        <w:rPr>
          <w:sz w:val="14"/>
        </w:rPr>
        <w:t>AV</w:t>
      </w:r>
      <w:r>
        <w:rPr>
          <w:rFonts w:eastAsia="Arial"/>
          <w:sz w:val="14"/>
        </w:rPr>
        <w:t xml:space="preserve"> </w:t>
      </w:r>
      <w:r>
        <w:rPr>
          <w:sz w:val="14"/>
        </w:rPr>
        <w:t>Mute               </w:t>
      </w:r>
      <w:r>
        <w:rPr>
          <w:rFonts w:eastAsia="Arial"/>
          <w:sz w:val="14"/>
        </w:rPr>
        <w:t xml:space="preserve">                      </w:t>
      </w:r>
      <w:r>
        <w:rPr>
          <w:sz w:val="14"/>
        </w:rPr>
        <w:t>On</w:t>
      </w:r>
    </w:p>
    <w:p w:rsidR="00D7271A" w:rsidRDefault="00D7271A" w:rsidP="00D7271A">
      <w:pPr>
        <w:snapToGrid w:val="0"/>
        <w:rPr>
          <w:sz w:val="14"/>
        </w:rPr>
      </w:pPr>
      <w:r>
        <w:rPr>
          <w:sz w:val="14"/>
        </w:rPr>
        <w:t>~XX02</w:t>
      </w:r>
      <w:r>
        <w:rPr>
          <w:rFonts w:eastAsia="Arial"/>
          <w:sz w:val="14"/>
        </w:rPr>
        <w:t xml:space="preserve"> </w:t>
      </w:r>
      <w:r>
        <w:rPr>
          <w:sz w:val="14"/>
        </w:rPr>
        <w:t>0         </w:t>
      </w:r>
      <w:r>
        <w:rPr>
          <w:rFonts w:eastAsia="Arial"/>
          <w:sz w:val="14"/>
        </w:rPr>
        <w:t xml:space="preserve">      </w:t>
      </w:r>
      <w:r>
        <w:rPr>
          <w:sz w:val="14"/>
        </w:rPr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32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0D      </w:t>
      </w:r>
      <w:r>
        <w:rPr>
          <w:rFonts w:eastAsia="Arial"/>
          <w:sz w:val="14"/>
        </w:rPr>
        <w:t xml:space="preserve">                                                    </w:t>
      </w:r>
      <w:r>
        <w:rPr>
          <w:sz w:val="14"/>
        </w:rPr>
        <w:t>Off</w:t>
      </w:r>
      <w:r>
        <w:rPr>
          <w:rFonts w:eastAsia="Arial"/>
          <w:sz w:val="14"/>
        </w:rPr>
        <w:t xml:space="preserve"> </w:t>
      </w:r>
      <w:r>
        <w:rPr>
          <w:sz w:val="14"/>
        </w:rPr>
        <w:t>(0/2</w:t>
      </w:r>
      <w:r>
        <w:rPr>
          <w:rFonts w:eastAsia="Arial"/>
          <w:sz w:val="14"/>
        </w:rPr>
        <w:t xml:space="preserve"> </w:t>
      </w:r>
      <w:r>
        <w:rPr>
          <w:sz w:val="14"/>
        </w:rPr>
        <w:t>for</w:t>
      </w:r>
      <w:r>
        <w:rPr>
          <w:rFonts w:eastAsia="Arial"/>
          <w:sz w:val="14"/>
        </w:rPr>
        <w:t xml:space="preserve"> </w:t>
      </w:r>
      <w:r>
        <w:rPr>
          <w:sz w:val="14"/>
        </w:rPr>
        <w:t>backward</w:t>
      </w:r>
      <w:r>
        <w:rPr>
          <w:rFonts w:eastAsia="Arial"/>
          <w:sz w:val="14"/>
        </w:rPr>
        <w:t xml:space="preserve"> </w:t>
      </w:r>
      <w:r>
        <w:rPr>
          <w:sz w:val="14"/>
        </w:rPr>
        <w:t>compatible)</w:t>
      </w:r>
    </w:p>
    <w:p w:rsidR="00D7271A" w:rsidRDefault="00D7271A" w:rsidP="00D7271A">
      <w:pPr>
        <w:snapToGrid w:val="0"/>
        <w:rPr>
          <w:sz w:val="14"/>
        </w:rPr>
      </w:pPr>
      <w:r>
        <w:rPr>
          <w:sz w:val="14"/>
        </w:rPr>
        <w:t>~XX03</w:t>
      </w:r>
      <w:r>
        <w:rPr>
          <w:rFonts w:eastAsia="Arial"/>
          <w:sz w:val="14"/>
        </w:rPr>
        <w:t xml:space="preserve"> </w:t>
      </w:r>
      <w:r>
        <w:rPr>
          <w:sz w:val="14"/>
        </w:rPr>
        <w:t>1         </w:t>
      </w:r>
      <w:r>
        <w:rPr>
          <w:rFonts w:eastAsia="Arial"/>
          <w:sz w:val="14"/>
        </w:rPr>
        <w:t xml:space="preserve">      </w:t>
      </w:r>
      <w:r>
        <w:rPr>
          <w:sz w:val="14"/>
        </w:rPr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33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     </w:t>
      </w:r>
      <w:r>
        <w:rPr>
          <w:rFonts w:eastAsia="Arial"/>
          <w:sz w:val="14"/>
        </w:rPr>
        <w:t xml:space="preserve"> </w:t>
      </w:r>
      <w:r>
        <w:rPr>
          <w:sz w:val="14"/>
        </w:rPr>
        <w:t> Mute                     </w:t>
      </w:r>
      <w:r>
        <w:rPr>
          <w:rFonts w:eastAsia="Arial"/>
          <w:sz w:val="14"/>
        </w:rPr>
        <w:t xml:space="preserve">                     </w:t>
      </w:r>
      <w:r>
        <w:rPr>
          <w:sz w:val="14"/>
        </w:rPr>
        <w:t>On</w:t>
      </w:r>
    </w:p>
    <w:p w:rsidR="00D7271A" w:rsidRDefault="00D7271A" w:rsidP="00D7271A">
      <w:pPr>
        <w:snapToGrid w:val="0"/>
        <w:rPr>
          <w:sz w:val="14"/>
        </w:rPr>
      </w:pPr>
      <w:r>
        <w:rPr>
          <w:sz w:val="14"/>
        </w:rPr>
        <w:t>~XX03</w:t>
      </w:r>
      <w:r>
        <w:rPr>
          <w:rFonts w:eastAsia="Arial"/>
          <w:sz w:val="14"/>
        </w:rPr>
        <w:t xml:space="preserve"> </w:t>
      </w:r>
      <w:r>
        <w:rPr>
          <w:sz w:val="14"/>
        </w:rPr>
        <w:t>0         </w:t>
      </w:r>
      <w:r>
        <w:rPr>
          <w:rFonts w:eastAsia="Arial"/>
          <w:sz w:val="14"/>
        </w:rPr>
        <w:t xml:space="preserve">      </w:t>
      </w:r>
      <w:r>
        <w:rPr>
          <w:sz w:val="14"/>
        </w:rPr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33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0D    </w:t>
      </w:r>
      <w:r>
        <w:rPr>
          <w:rFonts w:eastAsia="Arial"/>
          <w:sz w:val="14"/>
        </w:rPr>
        <w:t xml:space="preserve">                               </w:t>
      </w:r>
      <w:r>
        <w:rPr>
          <w:sz w:val="14"/>
        </w:rPr>
        <w:t>  </w:t>
      </w:r>
      <w:r>
        <w:rPr>
          <w:rFonts w:eastAsia="Arial"/>
          <w:sz w:val="14"/>
        </w:rPr>
        <w:t xml:space="preserve">                     </w:t>
      </w:r>
      <w:r>
        <w:rPr>
          <w:sz w:val="14"/>
        </w:rPr>
        <w:t>Off</w:t>
      </w:r>
      <w:r>
        <w:rPr>
          <w:rFonts w:eastAsia="Arial"/>
          <w:sz w:val="14"/>
        </w:rPr>
        <w:t xml:space="preserve"> </w:t>
      </w:r>
      <w:r>
        <w:rPr>
          <w:sz w:val="14"/>
        </w:rPr>
        <w:t>(0/2</w:t>
      </w:r>
      <w:r>
        <w:rPr>
          <w:rFonts w:eastAsia="Arial"/>
          <w:sz w:val="14"/>
        </w:rPr>
        <w:t xml:space="preserve"> </w:t>
      </w:r>
      <w:r>
        <w:rPr>
          <w:sz w:val="14"/>
        </w:rPr>
        <w:t>for</w:t>
      </w:r>
      <w:r>
        <w:rPr>
          <w:rFonts w:eastAsia="Arial"/>
          <w:sz w:val="14"/>
        </w:rPr>
        <w:t xml:space="preserve"> </w:t>
      </w:r>
      <w:r>
        <w:rPr>
          <w:sz w:val="14"/>
        </w:rPr>
        <w:t>backward</w:t>
      </w:r>
      <w:r>
        <w:rPr>
          <w:rFonts w:eastAsia="Arial"/>
          <w:sz w:val="14"/>
        </w:rPr>
        <w:t xml:space="preserve"> </w:t>
      </w:r>
      <w:r>
        <w:rPr>
          <w:sz w:val="14"/>
        </w:rPr>
        <w:t>compatible)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~XX04</w:t>
      </w:r>
      <w:r>
        <w:rPr>
          <w:rFonts w:eastAsia="Arial"/>
          <w:sz w:val="14"/>
        </w:rPr>
        <w:t xml:space="preserve"> </w:t>
      </w:r>
      <w:r>
        <w:rPr>
          <w:sz w:val="14"/>
        </w:rPr>
        <w:t>1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34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  <w:t>Freeze</w:t>
      </w:r>
    </w:p>
    <w:p w:rsidR="00D7271A" w:rsidRDefault="00D7271A" w:rsidP="00D7271A">
      <w:pPr>
        <w:tabs>
          <w:tab w:val="left" w:pos="1134"/>
          <w:tab w:val="left" w:pos="2977"/>
          <w:tab w:val="left" w:pos="4670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~XX04</w:t>
      </w:r>
      <w:r>
        <w:rPr>
          <w:rFonts w:eastAsia="Arial"/>
          <w:sz w:val="14"/>
        </w:rPr>
        <w:t xml:space="preserve"> </w:t>
      </w:r>
      <w:r>
        <w:rPr>
          <w:sz w:val="14"/>
        </w:rPr>
        <w:t>0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34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  <w:lang w:val="en-GB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  <w:t>Unfreeze</w:t>
      </w:r>
      <w:r>
        <w:rPr>
          <w:rFonts w:eastAsia="Arial"/>
          <w:sz w:val="14"/>
        </w:rPr>
        <w:t xml:space="preserve">                                          </w:t>
      </w:r>
      <w:r>
        <w:rPr>
          <w:sz w:val="14"/>
        </w:rPr>
        <w:t>(0/2</w:t>
      </w:r>
      <w:r>
        <w:rPr>
          <w:rFonts w:eastAsia="Arial"/>
          <w:sz w:val="14"/>
        </w:rPr>
        <w:t xml:space="preserve"> </w:t>
      </w:r>
      <w:r>
        <w:rPr>
          <w:sz w:val="14"/>
        </w:rPr>
        <w:t>for</w:t>
      </w:r>
      <w:r>
        <w:rPr>
          <w:rFonts w:eastAsia="Arial"/>
          <w:sz w:val="14"/>
        </w:rPr>
        <w:t xml:space="preserve"> </w:t>
      </w:r>
      <w:r>
        <w:rPr>
          <w:sz w:val="14"/>
        </w:rPr>
        <w:t>backward</w:t>
      </w:r>
      <w:r>
        <w:rPr>
          <w:rFonts w:eastAsia="Arial"/>
          <w:sz w:val="14"/>
        </w:rPr>
        <w:t xml:space="preserve"> </w:t>
      </w:r>
      <w:r>
        <w:rPr>
          <w:sz w:val="14"/>
        </w:rPr>
        <w:t>compatible)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~XX05</w:t>
      </w:r>
      <w:r>
        <w:rPr>
          <w:rFonts w:eastAsia="Arial"/>
          <w:sz w:val="14"/>
        </w:rPr>
        <w:t xml:space="preserve"> </w:t>
      </w:r>
      <w:r>
        <w:rPr>
          <w:sz w:val="14"/>
        </w:rPr>
        <w:t>1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35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  <w:t>Zoom</w:t>
      </w:r>
      <w:r>
        <w:rPr>
          <w:rFonts w:eastAsia="Arial"/>
          <w:sz w:val="14"/>
        </w:rPr>
        <w:t xml:space="preserve"> </w:t>
      </w:r>
      <w:r>
        <w:rPr>
          <w:sz w:val="14"/>
        </w:rPr>
        <w:t>Plus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~XX06</w:t>
      </w:r>
      <w:r>
        <w:rPr>
          <w:rFonts w:eastAsia="Arial"/>
          <w:sz w:val="14"/>
        </w:rPr>
        <w:t xml:space="preserve"> </w:t>
      </w:r>
      <w:r>
        <w:rPr>
          <w:sz w:val="14"/>
        </w:rPr>
        <w:t>1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36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  <w:t>Zoom</w:t>
      </w:r>
      <w:r>
        <w:rPr>
          <w:rFonts w:eastAsia="Arial"/>
          <w:sz w:val="14"/>
        </w:rPr>
        <w:t xml:space="preserve"> </w:t>
      </w:r>
      <w:r>
        <w:rPr>
          <w:sz w:val="14"/>
        </w:rPr>
        <w:t>Minus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eastAsia="Arial"/>
          <w:color w:val="000000"/>
          <w:sz w:val="14"/>
          <w:lang w:val="fr-FR"/>
        </w:rPr>
      </w:pPr>
      <w:r>
        <w:rPr>
          <w:color w:val="000000"/>
          <w:sz w:val="14"/>
          <w:lang w:val="fr-FR"/>
        </w:rPr>
        <w:t>~XX12</w:t>
      </w:r>
      <w:r>
        <w:rPr>
          <w:rFonts w:eastAsia="Arial"/>
          <w:color w:val="000000"/>
          <w:sz w:val="14"/>
          <w:lang w:val="fr-FR"/>
        </w:rPr>
        <w:t xml:space="preserve"> </w:t>
      </w:r>
      <w:r>
        <w:rPr>
          <w:color w:val="000000"/>
          <w:sz w:val="14"/>
          <w:lang w:val="fr-FR"/>
        </w:rPr>
        <w:t>1</w:t>
      </w:r>
      <w:r>
        <w:rPr>
          <w:color w:val="000000"/>
          <w:sz w:val="14"/>
          <w:lang w:val="fr-FR"/>
        </w:rPr>
        <w:tab/>
        <w:t>7E</w:t>
      </w:r>
      <w:r>
        <w:rPr>
          <w:rFonts w:eastAsia="Arial"/>
          <w:color w:val="000000"/>
          <w:sz w:val="14"/>
          <w:lang w:val="fr-FR"/>
        </w:rPr>
        <w:t xml:space="preserve"> </w:t>
      </w:r>
      <w:r>
        <w:rPr>
          <w:color w:val="000000"/>
          <w:sz w:val="14"/>
          <w:lang w:val="fr-FR"/>
        </w:rPr>
        <w:t>30</w:t>
      </w:r>
      <w:r>
        <w:rPr>
          <w:rFonts w:eastAsia="Arial"/>
          <w:color w:val="000000"/>
          <w:sz w:val="14"/>
          <w:lang w:val="fr-FR"/>
        </w:rPr>
        <w:t xml:space="preserve"> </w:t>
      </w:r>
      <w:r>
        <w:rPr>
          <w:color w:val="000000"/>
          <w:sz w:val="14"/>
          <w:lang w:val="fr-FR"/>
        </w:rPr>
        <w:t>30</w:t>
      </w:r>
      <w:r>
        <w:rPr>
          <w:rFonts w:eastAsia="Arial"/>
          <w:color w:val="000000"/>
          <w:sz w:val="14"/>
          <w:lang w:val="fr-FR"/>
        </w:rPr>
        <w:t xml:space="preserve"> </w:t>
      </w:r>
      <w:r>
        <w:rPr>
          <w:color w:val="000000"/>
          <w:sz w:val="14"/>
          <w:lang w:val="fr-FR"/>
        </w:rPr>
        <w:t>31</w:t>
      </w:r>
      <w:r>
        <w:rPr>
          <w:rFonts w:eastAsia="Arial"/>
          <w:color w:val="000000"/>
          <w:sz w:val="14"/>
          <w:lang w:val="fr-FR"/>
        </w:rPr>
        <w:t xml:space="preserve"> </w:t>
      </w:r>
      <w:r>
        <w:rPr>
          <w:color w:val="000000"/>
          <w:sz w:val="14"/>
          <w:lang w:val="fr-FR"/>
        </w:rPr>
        <w:t>32</w:t>
      </w:r>
      <w:r>
        <w:rPr>
          <w:rFonts w:eastAsia="Arial"/>
          <w:color w:val="000000"/>
          <w:sz w:val="14"/>
          <w:lang w:val="fr-FR"/>
        </w:rPr>
        <w:t xml:space="preserve"> </w:t>
      </w:r>
      <w:r>
        <w:rPr>
          <w:color w:val="000000"/>
          <w:sz w:val="14"/>
          <w:lang w:val="fr-FR"/>
        </w:rPr>
        <w:t>20</w:t>
      </w:r>
      <w:r>
        <w:rPr>
          <w:rFonts w:eastAsia="Arial"/>
          <w:color w:val="000000"/>
          <w:sz w:val="14"/>
          <w:lang w:val="fr-FR"/>
        </w:rPr>
        <w:t xml:space="preserve"> </w:t>
      </w:r>
      <w:r>
        <w:rPr>
          <w:color w:val="000000"/>
          <w:sz w:val="14"/>
          <w:lang w:val="fr-FR"/>
        </w:rPr>
        <w:t>31</w:t>
      </w:r>
      <w:r>
        <w:rPr>
          <w:rFonts w:eastAsia="Arial"/>
          <w:color w:val="000000"/>
          <w:sz w:val="14"/>
          <w:lang w:val="fr-FR"/>
        </w:rPr>
        <w:t xml:space="preserve"> </w:t>
      </w:r>
      <w:r>
        <w:rPr>
          <w:color w:val="000000"/>
          <w:sz w:val="14"/>
          <w:lang w:val="fr-FR"/>
        </w:rPr>
        <w:t>0D</w:t>
      </w:r>
      <w:r>
        <w:rPr>
          <w:color w:val="000000"/>
          <w:sz w:val="14"/>
          <w:lang w:val="fr-FR"/>
        </w:rPr>
        <w:tab/>
        <w:t>Direct</w:t>
      </w:r>
      <w:r>
        <w:rPr>
          <w:rFonts w:eastAsia="Arial"/>
          <w:color w:val="000000"/>
          <w:sz w:val="14"/>
          <w:lang w:val="fr-FR"/>
        </w:rPr>
        <w:t xml:space="preserve"> </w:t>
      </w:r>
      <w:r>
        <w:rPr>
          <w:color w:val="000000"/>
          <w:sz w:val="14"/>
          <w:lang w:val="fr-FR"/>
        </w:rPr>
        <w:t>Source</w:t>
      </w:r>
      <w:r>
        <w:rPr>
          <w:rFonts w:eastAsia="Arial"/>
          <w:color w:val="000000"/>
          <w:sz w:val="14"/>
          <w:lang w:val="fr-FR"/>
        </w:rPr>
        <w:t xml:space="preserve"> </w:t>
      </w:r>
      <w:r>
        <w:rPr>
          <w:color w:val="000000"/>
          <w:sz w:val="14"/>
          <w:lang w:val="fr-FR"/>
        </w:rPr>
        <w:t>Commands</w:t>
      </w:r>
      <w:r>
        <w:rPr>
          <w:color w:val="000000"/>
          <w:sz w:val="14"/>
          <w:lang w:val="fr-FR"/>
        </w:rPr>
        <w:tab/>
        <w:t>HDMI</w:t>
      </w:r>
      <w:r>
        <w:rPr>
          <w:color w:val="000000"/>
          <w:sz w:val="14"/>
          <w:lang w:val="fr-FR" w:eastAsia="zh-TW"/>
        </w:rPr>
        <w:t>1</w:t>
      </w:r>
      <w:r>
        <w:rPr>
          <w:rFonts w:eastAsia="Arial"/>
          <w:color w:val="000000"/>
          <w:sz w:val="14"/>
          <w:lang w:val="fr-FR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 w:eastAsia="zh-TW"/>
        </w:rPr>
      </w:pPr>
      <w:r>
        <w:rPr>
          <w:color w:val="000000"/>
          <w:sz w:val="14"/>
          <w:lang w:val="it-IT"/>
        </w:rPr>
        <w:t>~XX12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 w:eastAsia="zh-TW"/>
        </w:rPr>
        <w:t>15</w:t>
      </w:r>
      <w:r>
        <w:rPr>
          <w:color w:val="000000"/>
          <w:sz w:val="14"/>
          <w:lang w:val="it-IT"/>
        </w:rPr>
        <w:tab/>
        <w:t>7E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31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32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20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</w:t>
      </w:r>
      <w:r>
        <w:rPr>
          <w:color w:val="000000"/>
          <w:sz w:val="14"/>
          <w:lang w:val="it-IT" w:eastAsia="zh-TW"/>
        </w:rPr>
        <w:t>1</w:t>
      </w:r>
      <w:r>
        <w:rPr>
          <w:rFonts w:eastAsia="Arial"/>
          <w:color w:val="000000"/>
          <w:sz w:val="14"/>
          <w:lang w:val="it-IT" w:eastAsia="zh-TW"/>
        </w:rPr>
        <w:t xml:space="preserve"> </w:t>
      </w:r>
      <w:r>
        <w:rPr>
          <w:color w:val="000000"/>
          <w:sz w:val="14"/>
          <w:lang w:val="it-IT" w:eastAsia="zh-TW"/>
        </w:rPr>
        <w:t>35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0D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 w:eastAsia="zh-TW"/>
        </w:rPr>
        <w:t>HDMI2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>
        <w:rPr>
          <w:color w:val="000000"/>
          <w:sz w:val="14"/>
          <w:lang w:val="it-IT"/>
        </w:rPr>
        <w:t>~XX12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5</w:t>
      </w:r>
      <w:r>
        <w:rPr>
          <w:color w:val="000000"/>
          <w:sz w:val="14"/>
          <w:lang w:val="it-IT"/>
        </w:rPr>
        <w:tab/>
        <w:t>7E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31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32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20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35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0D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  <w:t>VGA1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>
        <w:rPr>
          <w:color w:val="000000"/>
          <w:sz w:val="14"/>
          <w:lang w:val="it-IT"/>
        </w:rPr>
        <w:t>~XX12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8</w:t>
      </w:r>
      <w:r>
        <w:rPr>
          <w:color w:val="000000"/>
          <w:sz w:val="14"/>
          <w:lang w:val="it-IT"/>
        </w:rPr>
        <w:tab/>
        <w:t>7E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31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32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20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38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0D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  <w:t>VGA1</w:t>
      </w:r>
      <w:r>
        <w:rPr>
          <w:rFonts w:eastAsia="Arial"/>
          <w:color w:val="000000"/>
          <w:sz w:val="14"/>
          <w:lang w:val="it-IT"/>
        </w:rPr>
        <w:t xml:space="preserve">  </w:t>
      </w:r>
      <w:r>
        <w:rPr>
          <w:color w:val="000000"/>
          <w:sz w:val="14"/>
          <w:lang w:val="it-IT"/>
        </w:rPr>
        <w:t>Component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lang w:val="pt-BR"/>
        </w:rPr>
        <w:t>~XX12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10</w:t>
      </w:r>
      <w:r>
        <w:rPr>
          <w:color w:val="000000"/>
          <w:sz w:val="14"/>
          <w:szCs w:val="14"/>
          <w:lang w:val="pt-BR"/>
        </w:rPr>
        <w:tab/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31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32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31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>Video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it-IT" w:eastAsia="zh-TW"/>
        </w:rPr>
      </w:pPr>
      <w:r>
        <w:rPr>
          <w:color w:val="000000"/>
          <w:sz w:val="14"/>
          <w:szCs w:val="14"/>
          <w:lang w:val="it-IT"/>
        </w:rPr>
        <w:t>~XX12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1</w:t>
      </w:r>
      <w:r>
        <w:rPr>
          <w:color w:val="000000"/>
          <w:sz w:val="14"/>
          <w:szCs w:val="14"/>
          <w:lang w:val="it-IT" w:eastAsia="zh-TW"/>
        </w:rPr>
        <w:t>1</w:t>
      </w:r>
      <w:r>
        <w:rPr>
          <w:color w:val="000000"/>
          <w:sz w:val="14"/>
          <w:szCs w:val="14"/>
          <w:lang w:val="it-IT"/>
        </w:rPr>
        <w:tab/>
        <w:t>7E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30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30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31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32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20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31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</w:t>
      </w:r>
      <w:r>
        <w:rPr>
          <w:color w:val="000000"/>
          <w:sz w:val="14"/>
          <w:szCs w:val="14"/>
          <w:lang w:val="it-IT" w:eastAsia="zh-TW"/>
        </w:rPr>
        <w:t>1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0D</w:t>
      </w:r>
      <w:r>
        <w:rPr>
          <w:color w:val="000000"/>
          <w:sz w:val="14"/>
          <w:szCs w:val="14"/>
          <w:lang w:val="it-IT"/>
        </w:rPr>
        <w:tab/>
      </w:r>
      <w:r>
        <w:rPr>
          <w:color w:val="000000"/>
          <w:sz w:val="14"/>
          <w:szCs w:val="14"/>
          <w:lang w:val="it-IT"/>
        </w:rPr>
        <w:tab/>
      </w:r>
      <w:r>
        <w:rPr>
          <w:color w:val="000000"/>
          <w:sz w:val="14"/>
          <w:szCs w:val="14"/>
          <w:lang w:val="it-IT" w:eastAsia="zh-TW"/>
        </w:rPr>
        <w:t>Wireless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it-IT"/>
        </w:rPr>
      </w:pP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left="4060" w:hanging="4060"/>
        <w:rPr>
          <w:rFonts w:eastAsia="Arial"/>
          <w:color w:val="000000"/>
          <w:sz w:val="14"/>
          <w:lang w:val="it-IT"/>
        </w:rPr>
      </w:pPr>
      <w:r>
        <w:rPr>
          <w:color w:val="000000"/>
          <w:sz w:val="14"/>
          <w:lang w:val="it-IT"/>
        </w:rPr>
        <w:t>-----------------------------------------------------------------------------------------------------------------------------------------------------------------------------------</w:t>
      </w:r>
      <w:r>
        <w:rPr>
          <w:rFonts w:eastAsia="Arial"/>
          <w:color w:val="000000"/>
          <w:sz w:val="14"/>
          <w:lang w:val="it-IT"/>
        </w:rPr>
        <w:t xml:space="preserve"> 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>
        <w:rPr>
          <w:color w:val="000000"/>
          <w:sz w:val="14"/>
          <w:lang w:val="it-IT"/>
        </w:rPr>
        <w:t>~XX20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1</w:t>
      </w:r>
      <w:r>
        <w:rPr>
          <w:color w:val="000000"/>
          <w:sz w:val="14"/>
          <w:lang w:val="it-IT"/>
        </w:rPr>
        <w:tab/>
        <w:t>7E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32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20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31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0D</w:t>
      </w:r>
      <w:r>
        <w:rPr>
          <w:color w:val="000000"/>
          <w:sz w:val="14"/>
          <w:lang w:val="it-IT"/>
        </w:rPr>
        <w:tab/>
        <w:t>Display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Mode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 w:eastAsia="zh-TW"/>
        </w:rPr>
        <w:t>Cinema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>
        <w:rPr>
          <w:color w:val="000000"/>
          <w:sz w:val="14"/>
          <w:lang w:val="it-IT"/>
        </w:rPr>
        <w:t>~XX20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 w:eastAsia="zh-TW"/>
        </w:rPr>
        <w:t>4</w:t>
      </w:r>
      <w:r>
        <w:rPr>
          <w:color w:val="000000"/>
          <w:sz w:val="14"/>
          <w:lang w:val="it-IT"/>
        </w:rPr>
        <w:tab/>
        <w:t>7E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32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20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</w:t>
      </w:r>
      <w:r>
        <w:rPr>
          <w:color w:val="000000"/>
          <w:sz w:val="14"/>
          <w:lang w:val="it-IT" w:eastAsia="zh-TW"/>
        </w:rPr>
        <w:t>4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0D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 w:eastAsia="zh-TW"/>
        </w:rPr>
        <w:t>Reference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>
        <w:rPr>
          <w:color w:val="000000"/>
          <w:sz w:val="14"/>
          <w:lang w:val="it-IT"/>
        </w:rPr>
        <w:t>~XX20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</w:t>
      </w:r>
      <w:r>
        <w:rPr>
          <w:color w:val="000000"/>
          <w:sz w:val="14"/>
          <w:lang w:val="it-IT"/>
        </w:rPr>
        <w:tab/>
        <w:t>7E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32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20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33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0D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 w:eastAsia="zh-TW"/>
        </w:rPr>
        <w:t>Photo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>
        <w:rPr>
          <w:color w:val="000000"/>
          <w:sz w:val="14"/>
          <w:lang w:val="it-IT"/>
        </w:rPr>
        <w:t>~XX20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 w:eastAsia="zh-TW"/>
        </w:rPr>
        <w:t>2</w:t>
      </w:r>
      <w:r>
        <w:rPr>
          <w:color w:val="000000"/>
          <w:sz w:val="14"/>
          <w:lang w:val="it-IT"/>
        </w:rPr>
        <w:tab/>
        <w:t>7E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32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20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</w:t>
      </w:r>
      <w:r>
        <w:rPr>
          <w:color w:val="000000"/>
          <w:sz w:val="14"/>
          <w:lang w:val="it-IT" w:eastAsia="zh-TW"/>
        </w:rPr>
        <w:t>2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0D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 w:eastAsia="zh-TW"/>
        </w:rPr>
        <w:t>Bright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>
        <w:rPr>
          <w:color w:val="000000"/>
          <w:sz w:val="14"/>
          <w:lang w:val="it-IT"/>
        </w:rPr>
        <w:t>~XX20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 w:eastAsia="zh-TW"/>
        </w:rPr>
        <w:t>9</w:t>
      </w:r>
      <w:r>
        <w:rPr>
          <w:color w:val="000000"/>
          <w:sz w:val="14"/>
          <w:lang w:val="it-IT"/>
        </w:rPr>
        <w:tab/>
        <w:t>7E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32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20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</w:t>
      </w:r>
      <w:r>
        <w:rPr>
          <w:color w:val="000000"/>
          <w:sz w:val="14"/>
          <w:lang w:val="it-IT" w:eastAsia="zh-TW"/>
        </w:rPr>
        <w:t>9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0D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 w:eastAsia="zh-TW"/>
        </w:rPr>
        <w:t>3D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>
        <w:rPr>
          <w:color w:val="000000"/>
          <w:sz w:val="14"/>
          <w:lang w:val="it-IT"/>
        </w:rPr>
        <w:t>~XX20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7</w:t>
      </w:r>
      <w:r>
        <w:rPr>
          <w:color w:val="000000"/>
          <w:sz w:val="14"/>
          <w:lang w:val="it-IT"/>
        </w:rPr>
        <w:tab/>
        <w:t>7E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32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20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37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0D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  <w:t>Blackboard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 w:eastAsia="zh-TW"/>
        </w:rPr>
        <w:t>5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 w:eastAsia="zh-TW"/>
        </w:rPr>
        <w:t>User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~XX21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n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 </w:t>
      </w:r>
      <w:r>
        <w:rPr>
          <w:color w:val="000000"/>
          <w:sz w:val="14"/>
          <w:lang w:val="pt-BR"/>
        </w:rPr>
        <w:t>a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  <w:t>Brightness</w:t>
      </w:r>
      <w:r>
        <w:rPr>
          <w:color w:val="000000"/>
          <w:sz w:val="14"/>
          <w:lang w:val="pt-BR"/>
        </w:rPr>
        <w:tab/>
        <w:t>n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=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-50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(a=2D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~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50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145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~XX22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n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 </w:t>
      </w:r>
      <w:r>
        <w:rPr>
          <w:color w:val="000000"/>
          <w:sz w:val="14"/>
          <w:lang w:val="pt-BR"/>
        </w:rPr>
        <w:t>a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  <w:t>Contrast</w:t>
      </w:r>
      <w:r>
        <w:rPr>
          <w:color w:val="000000"/>
          <w:sz w:val="14"/>
          <w:lang w:val="pt-BR"/>
        </w:rPr>
        <w:tab/>
        <w:t>n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=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-50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(a=2D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~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50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</w:p>
    <w:p w:rsidR="00D7271A" w:rsidRDefault="00D7271A" w:rsidP="00D7271A">
      <w:pPr>
        <w:tabs>
          <w:tab w:val="left" w:pos="1134"/>
          <w:tab w:val="left" w:pos="2977"/>
          <w:tab w:val="left" w:pos="4960"/>
          <w:tab w:val="left" w:pos="6155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~XX23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n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 </w:t>
      </w:r>
      <w:r>
        <w:rPr>
          <w:color w:val="000000"/>
          <w:sz w:val="14"/>
          <w:lang w:val="pt-BR"/>
        </w:rPr>
        <w:t>a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  <w:t>Sharpness</w:t>
      </w:r>
      <w:r>
        <w:rPr>
          <w:color w:val="000000"/>
          <w:sz w:val="14"/>
          <w:lang w:val="pt-BR"/>
        </w:rPr>
        <w:tab/>
        <w:t>n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=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(a=31)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~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15</w:t>
      </w:r>
      <w:r>
        <w:rPr>
          <w:rFonts w:eastAsia="Arial"/>
          <w:color w:val="000000"/>
          <w:sz w:val="14"/>
          <w:lang w:val="pt-BR"/>
        </w:rPr>
        <w:t xml:space="preserve">  </w:t>
      </w:r>
      <w:r>
        <w:rPr>
          <w:color w:val="000000"/>
          <w:sz w:val="14"/>
          <w:lang w:val="pt-BR"/>
        </w:rPr>
        <w:t>(a=31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35)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-------------------------------------------------------------------------------------------------------------------------------------------------------------------------------</w:t>
      </w:r>
      <w:r>
        <w:rPr>
          <w:color w:val="000000"/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~XX24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n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34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a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ab/>
        <w:t>Color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Settings</w:t>
      </w:r>
      <w:r>
        <w:rPr>
          <w:color w:val="000000"/>
          <w:sz w:val="14"/>
          <w:lang w:val="pt-BR" w:eastAsia="zh-TW"/>
        </w:rPr>
        <w:t>/White</w:t>
      </w:r>
      <w:r>
        <w:rPr>
          <w:color w:val="000000"/>
          <w:sz w:val="14"/>
          <w:lang w:val="pt-BR"/>
        </w:rPr>
        <w:tab/>
        <w:t>Red</w:t>
      </w:r>
      <w:r>
        <w:rPr>
          <w:color w:val="000000"/>
          <w:sz w:val="14"/>
          <w:lang w:val="pt-BR"/>
        </w:rPr>
        <w:tab/>
        <w:t>n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=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-50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(a=2D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~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50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~XX25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n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a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Green</w:t>
      </w:r>
      <w:r>
        <w:rPr>
          <w:color w:val="000000"/>
          <w:sz w:val="14"/>
          <w:lang w:val="pt-BR"/>
        </w:rPr>
        <w:tab/>
        <w:t>n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=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-50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(a=2D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~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50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~XX26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n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36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a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Blue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ab/>
        <w:t>n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=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-50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(a=2D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~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50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~XX33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Reset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145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~XX34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n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34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a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  <w:t>BrilliantColor</w:t>
      </w:r>
      <w:r>
        <w:rPr>
          <w:color w:val="000000"/>
          <w:sz w:val="14"/>
          <w:vertAlign w:val="superscript"/>
          <w:lang w:val="pt-BR"/>
        </w:rPr>
        <w:t>TM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n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=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 w:eastAsia="zh-TW"/>
        </w:rPr>
        <w:t>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(a=30)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~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10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(a=31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145"/>
          <w:tab w:val="left" w:pos="7797"/>
        </w:tabs>
        <w:snapToGrid w:val="0"/>
      </w:pP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>
        <w:rPr>
          <w:color w:val="000000"/>
          <w:sz w:val="14"/>
          <w:lang w:val="it-IT"/>
        </w:rPr>
        <w:t>~XX35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1</w:t>
      </w:r>
      <w:r>
        <w:rPr>
          <w:color w:val="000000"/>
          <w:sz w:val="14"/>
          <w:lang w:val="it-IT"/>
        </w:rPr>
        <w:tab/>
        <w:t>7E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33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35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20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31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0D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 w:eastAsia="zh-TW"/>
        </w:rPr>
        <w:t>G</w:t>
      </w:r>
      <w:r>
        <w:rPr>
          <w:color w:val="000000"/>
          <w:sz w:val="14"/>
          <w:lang w:val="it-IT"/>
        </w:rPr>
        <w:t>amma</w:t>
      </w:r>
      <w:r>
        <w:rPr>
          <w:color w:val="000000"/>
          <w:sz w:val="14"/>
          <w:lang w:val="it-IT"/>
        </w:rPr>
        <w:tab/>
        <w:t>Film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Video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Graphics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4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34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 w:eastAsia="zh-TW"/>
        </w:rPr>
        <w:t>Standard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~XX36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1</w:t>
      </w:r>
      <w:r>
        <w:rPr>
          <w:sz w:val="14"/>
          <w:lang w:val="pt-BR"/>
        </w:rPr>
        <w:tab/>
        <w:t>7E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33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36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20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31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0D</w:t>
      </w:r>
      <w:r>
        <w:rPr>
          <w:sz w:val="14"/>
          <w:lang w:val="pt-BR"/>
        </w:rPr>
        <w:tab/>
        <w:t>Color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Temp.</w:t>
      </w:r>
      <w:r>
        <w:rPr>
          <w:sz w:val="14"/>
          <w:lang w:val="pt-BR"/>
        </w:rPr>
        <w:tab/>
        <w:t>Warm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~XX36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2</w:t>
      </w:r>
      <w:r>
        <w:rPr>
          <w:sz w:val="14"/>
          <w:lang w:val="pt-BR"/>
        </w:rPr>
        <w:tab/>
        <w:t>7E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33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36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20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32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Medium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5540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lastRenderedPageBreak/>
        <w:t>~XX36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</w:t>
      </w:r>
      <w:r>
        <w:rPr>
          <w:sz w:val="14"/>
          <w:lang w:val="pt-BR"/>
        </w:rPr>
        <w:tab/>
        <w:t>7E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33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36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20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33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Cold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5540"/>
          <w:tab w:val="left" w:pos="6379"/>
          <w:tab w:val="left" w:pos="7797"/>
        </w:tabs>
        <w:snapToGrid w:val="0"/>
        <w:rPr>
          <w:color w:val="FF0000"/>
          <w:sz w:val="14"/>
          <w:lang w:val="pt-BR"/>
        </w:rPr>
      </w:pPr>
      <w:r>
        <w:rPr>
          <w:color w:val="FF0000"/>
          <w:sz w:val="14"/>
          <w:lang w:val="pt-BR"/>
        </w:rPr>
        <w:tab/>
      </w:r>
      <w:r>
        <w:rPr>
          <w:color w:val="FF0000"/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~XX37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1</w:t>
      </w:r>
      <w:r>
        <w:rPr>
          <w:sz w:val="14"/>
          <w:lang w:val="pt-BR"/>
        </w:rPr>
        <w:tab/>
        <w:t>7E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33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37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20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31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0D</w:t>
      </w:r>
      <w:r>
        <w:rPr>
          <w:sz w:val="14"/>
          <w:lang w:val="pt-BR"/>
        </w:rPr>
        <w:tab/>
        <w:t>Color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Space</w:t>
      </w:r>
      <w:r>
        <w:rPr>
          <w:sz w:val="14"/>
          <w:lang w:val="pt-BR"/>
        </w:rPr>
        <w:tab/>
        <w:t>Auto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~XX37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37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RGB\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RGB(0-255)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~XX37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37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YUV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~XX37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4</w:t>
      </w:r>
      <w:r>
        <w:rPr>
          <w:rFonts w:eastAsia="Arial"/>
          <w:color w:val="000000"/>
          <w:sz w:val="14"/>
          <w:lang w:val="pt-BR"/>
        </w:rPr>
        <w:t xml:space="preserve">               </w:t>
      </w:r>
      <w:r>
        <w:rPr>
          <w:color w:val="000000"/>
          <w:sz w:val="14"/>
          <w:lang w:val="pt-BR"/>
        </w:rPr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37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34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rFonts w:eastAsia="Arial"/>
          <w:color w:val="000000"/>
          <w:sz w:val="14"/>
          <w:lang w:val="pt-BR"/>
        </w:rPr>
        <w:t xml:space="preserve">                                                          </w:t>
      </w:r>
      <w:r>
        <w:rPr>
          <w:color w:val="000000"/>
          <w:sz w:val="14"/>
          <w:lang w:val="pt-BR"/>
        </w:rPr>
        <w:t>RGB(16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-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235)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~XX73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n</w:t>
      </w:r>
      <w:r>
        <w:rPr>
          <w:sz w:val="14"/>
          <w:szCs w:val="14"/>
        </w:rPr>
        <w:tab/>
        <w:t>7E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37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33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20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a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0D</w:t>
      </w:r>
      <w:r>
        <w:rPr>
          <w:sz w:val="14"/>
          <w:szCs w:val="14"/>
        </w:rPr>
        <w:tab/>
        <w:t>Signal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ab/>
        <w:t>Frequency</w:t>
      </w:r>
      <w:r>
        <w:rPr>
          <w:rFonts w:eastAsia="Arial"/>
          <w:sz w:val="14"/>
          <w:szCs w:val="14"/>
        </w:rPr>
        <w:t xml:space="preserve">       </w:t>
      </w:r>
      <w:r>
        <w:rPr>
          <w:sz w:val="14"/>
          <w:szCs w:val="14"/>
        </w:rPr>
        <w:t>n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=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-5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(a=2D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35)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~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5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(a=35)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By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signal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~XX91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n</w:t>
      </w:r>
      <w:r>
        <w:rPr>
          <w:rFonts w:eastAsia="Arial"/>
          <w:sz w:val="14"/>
          <w:szCs w:val="14"/>
          <w:lang w:val="pt-BR"/>
        </w:rPr>
        <w:t xml:space="preserve">               </w:t>
      </w:r>
      <w:r>
        <w:rPr>
          <w:sz w:val="14"/>
          <w:szCs w:val="14"/>
          <w:lang w:val="pt-BR"/>
        </w:rPr>
        <w:t>7E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39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31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20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a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0D</w:t>
      </w:r>
      <w:r>
        <w:rPr>
          <w:rFonts w:eastAsia="Arial"/>
          <w:sz w:val="14"/>
          <w:szCs w:val="14"/>
          <w:lang w:val="pt-BR"/>
        </w:rPr>
        <w:t xml:space="preserve">                                                            </w:t>
      </w:r>
      <w:r>
        <w:rPr>
          <w:sz w:val="14"/>
          <w:szCs w:val="14"/>
          <w:lang w:val="pt-BR"/>
        </w:rPr>
        <w:t>Automatic</w:t>
      </w:r>
      <w:r>
        <w:rPr>
          <w:rFonts w:eastAsia="Arial"/>
          <w:sz w:val="14"/>
          <w:szCs w:val="14"/>
          <w:lang w:val="pt-BR"/>
        </w:rPr>
        <w:t xml:space="preserve">         </w:t>
      </w:r>
      <w:r>
        <w:rPr>
          <w:sz w:val="14"/>
          <w:szCs w:val="14"/>
          <w:lang w:val="pt-BR"/>
        </w:rPr>
        <w:t>n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=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disable;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n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=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1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enable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~XX74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n</w:t>
      </w:r>
      <w:r>
        <w:rPr>
          <w:sz w:val="14"/>
          <w:szCs w:val="14"/>
          <w:lang w:val="pt-BR"/>
        </w:rPr>
        <w:tab/>
        <w:t>7E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37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34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20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a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0D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  <w:t>Phase</w:t>
      </w:r>
      <w:r>
        <w:rPr>
          <w:rFonts w:eastAsia="Arial"/>
          <w:sz w:val="14"/>
          <w:szCs w:val="14"/>
          <w:lang w:val="pt-BR"/>
        </w:rPr>
        <w:t xml:space="preserve">              </w:t>
      </w:r>
      <w:r>
        <w:rPr>
          <w:sz w:val="14"/>
          <w:szCs w:val="14"/>
          <w:lang w:val="pt-BR"/>
        </w:rPr>
        <w:t>n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=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(a=30)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~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31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(a=33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31)</w:t>
      </w:r>
      <w:r>
        <w:rPr>
          <w:rFonts w:eastAsia="Arial"/>
          <w:sz w:val="14"/>
          <w:szCs w:val="14"/>
          <w:lang w:val="pt-BR"/>
        </w:rPr>
        <w:t xml:space="preserve">  </w:t>
      </w:r>
      <w:r>
        <w:rPr>
          <w:sz w:val="14"/>
          <w:szCs w:val="14"/>
          <w:lang w:val="pt-BR"/>
        </w:rPr>
        <w:t>By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signal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~XX75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n</w:t>
      </w:r>
      <w:r>
        <w:rPr>
          <w:sz w:val="14"/>
          <w:szCs w:val="14"/>
          <w:lang w:val="pt-BR"/>
        </w:rPr>
        <w:tab/>
        <w:t>7E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37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35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20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a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0D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  <w:t>H.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Position</w:t>
      </w:r>
      <w:r>
        <w:rPr>
          <w:rFonts w:eastAsia="Arial"/>
          <w:sz w:val="14"/>
          <w:szCs w:val="14"/>
          <w:lang w:val="pt-BR"/>
        </w:rPr>
        <w:t xml:space="preserve">       </w:t>
      </w:r>
      <w:r>
        <w:rPr>
          <w:sz w:val="14"/>
          <w:szCs w:val="14"/>
          <w:lang w:val="pt-BR"/>
        </w:rPr>
        <w:t>n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=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-5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(a=2D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35)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~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5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(a=35)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By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timing</w:t>
      </w:r>
    </w:p>
    <w:p w:rsidR="00D7271A" w:rsidRDefault="00D7271A" w:rsidP="00D7271A">
      <w:pPr>
        <w:tabs>
          <w:tab w:val="left" w:pos="1070"/>
          <w:tab w:val="left" w:pos="1134"/>
          <w:tab w:val="left" w:pos="3040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~XX76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n</w:t>
      </w:r>
      <w:r>
        <w:rPr>
          <w:sz w:val="14"/>
          <w:szCs w:val="14"/>
          <w:lang w:val="pt-BR"/>
        </w:rPr>
        <w:tab/>
      </w:r>
      <w:r>
        <w:rPr>
          <w:rFonts w:eastAsia="Arial"/>
          <w:sz w:val="14"/>
          <w:szCs w:val="14"/>
          <w:lang w:val="pt-BR"/>
        </w:rPr>
        <w:t xml:space="preserve">  </w:t>
      </w:r>
      <w:r>
        <w:rPr>
          <w:sz w:val="14"/>
          <w:szCs w:val="14"/>
          <w:lang w:val="pt-BR"/>
        </w:rPr>
        <w:t>7E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37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36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20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a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0D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  <w:t>V.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Position</w:t>
      </w:r>
      <w:r>
        <w:rPr>
          <w:rFonts w:eastAsia="Arial"/>
          <w:sz w:val="14"/>
          <w:szCs w:val="14"/>
          <w:lang w:val="pt-BR"/>
        </w:rPr>
        <w:t xml:space="preserve">       </w:t>
      </w:r>
      <w:r>
        <w:rPr>
          <w:sz w:val="14"/>
          <w:szCs w:val="14"/>
          <w:lang w:val="pt-BR"/>
        </w:rPr>
        <w:t>n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=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-5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(a=2D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35)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~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5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(a=35)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By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timing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 w:eastAsia="zh-TW"/>
        </w:rPr>
        <w:t>~XX200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n</w:t>
      </w:r>
      <w:r>
        <w:rPr>
          <w:rFonts w:eastAsia="Arial"/>
          <w:color w:val="000000"/>
          <w:sz w:val="14"/>
          <w:lang w:val="pt-BR" w:eastAsia="zh-TW"/>
        </w:rPr>
        <w:t xml:space="preserve">              </w:t>
      </w:r>
      <w:r>
        <w:rPr>
          <w:color w:val="000000"/>
          <w:sz w:val="14"/>
          <w:szCs w:val="14"/>
          <w:lang w:val="pt-BR"/>
        </w:rPr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2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30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a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                                                  </w:t>
      </w:r>
      <w:r>
        <w:rPr>
          <w:color w:val="000000"/>
          <w:sz w:val="14"/>
          <w:szCs w:val="14"/>
          <w:lang w:val="pt-BR" w:eastAsia="zh-TW"/>
        </w:rPr>
        <w:t>White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Level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</w:t>
      </w:r>
      <w:r>
        <w:rPr>
          <w:color w:val="000000"/>
          <w:sz w:val="14"/>
          <w:lang w:val="pt-BR"/>
        </w:rPr>
        <w:t>n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=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-50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(a=2D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~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50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 w:eastAsia="zh-TW"/>
        </w:rPr>
        <w:t>~XX201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n</w:t>
      </w:r>
      <w:r>
        <w:rPr>
          <w:rFonts w:eastAsia="Arial"/>
          <w:color w:val="000000"/>
          <w:sz w:val="14"/>
          <w:lang w:val="pt-BR" w:eastAsia="zh-TW"/>
        </w:rPr>
        <w:t xml:space="preserve">              </w:t>
      </w:r>
      <w:r>
        <w:rPr>
          <w:color w:val="000000"/>
          <w:sz w:val="14"/>
          <w:szCs w:val="14"/>
          <w:lang w:val="pt-BR"/>
        </w:rPr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2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31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a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                                                  </w:t>
      </w:r>
      <w:r>
        <w:rPr>
          <w:color w:val="000000"/>
          <w:sz w:val="14"/>
          <w:szCs w:val="14"/>
          <w:lang w:val="pt-BR" w:eastAsia="zh-TW"/>
        </w:rPr>
        <w:t>Black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Level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</w:t>
      </w:r>
      <w:r>
        <w:rPr>
          <w:color w:val="000000"/>
          <w:sz w:val="14"/>
          <w:lang w:val="pt-BR"/>
        </w:rPr>
        <w:t>n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=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-50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(a=2D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~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50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 w:eastAsia="zh-TW"/>
        </w:rPr>
        <w:t>~XX202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n</w:t>
      </w:r>
      <w:r>
        <w:rPr>
          <w:rFonts w:eastAsia="Arial"/>
          <w:color w:val="000000"/>
          <w:sz w:val="14"/>
          <w:lang w:val="pt-BR" w:eastAsia="zh-TW"/>
        </w:rPr>
        <w:t xml:space="preserve">              </w:t>
      </w:r>
      <w:r>
        <w:rPr>
          <w:color w:val="000000"/>
          <w:sz w:val="14"/>
          <w:szCs w:val="14"/>
          <w:lang w:val="pt-BR"/>
        </w:rPr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2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32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a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                                                  </w:t>
      </w:r>
      <w:r>
        <w:rPr>
          <w:color w:val="000000"/>
          <w:sz w:val="14"/>
          <w:szCs w:val="14"/>
          <w:lang w:val="pt-BR" w:eastAsia="zh-TW"/>
        </w:rPr>
        <w:t>Saturation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  </w:t>
      </w:r>
      <w:r>
        <w:rPr>
          <w:color w:val="000000"/>
          <w:sz w:val="14"/>
          <w:lang w:val="pt-BR"/>
        </w:rPr>
        <w:t>n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=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-50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(a=2D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~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50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 w:eastAsia="zh-TW"/>
        </w:rPr>
        <w:t>~XX203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n</w:t>
      </w:r>
      <w:r>
        <w:rPr>
          <w:rFonts w:eastAsia="Arial"/>
          <w:color w:val="000000"/>
          <w:sz w:val="14"/>
          <w:lang w:val="pt-BR" w:eastAsia="zh-TW"/>
        </w:rPr>
        <w:t xml:space="preserve">              </w:t>
      </w:r>
      <w:r>
        <w:rPr>
          <w:color w:val="000000"/>
          <w:sz w:val="14"/>
          <w:szCs w:val="14"/>
          <w:lang w:val="pt-BR"/>
        </w:rPr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2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33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a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                                                  </w:t>
      </w:r>
      <w:r>
        <w:rPr>
          <w:color w:val="000000"/>
          <w:sz w:val="14"/>
          <w:szCs w:val="14"/>
          <w:lang w:val="pt-BR" w:eastAsia="zh-TW"/>
        </w:rPr>
        <w:t>Hue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            </w:t>
      </w:r>
      <w:r>
        <w:rPr>
          <w:color w:val="000000"/>
          <w:sz w:val="14"/>
          <w:lang w:val="pt-BR"/>
        </w:rPr>
        <w:t>n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=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-50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(a=2D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~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50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(a=35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eastAsia="Arial"/>
          <w:color w:val="000000"/>
          <w:sz w:val="14"/>
          <w:szCs w:val="14"/>
          <w:lang w:val="pt-BR" w:eastAsia="zh-TW"/>
        </w:rPr>
      </w:pPr>
      <w:r>
        <w:rPr>
          <w:color w:val="000000"/>
          <w:sz w:val="14"/>
          <w:lang w:val="pt-BR" w:eastAsia="zh-TW"/>
        </w:rPr>
        <w:t>~XX204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n</w:t>
      </w:r>
      <w:r>
        <w:rPr>
          <w:rFonts w:eastAsia="Arial"/>
          <w:color w:val="000000"/>
          <w:sz w:val="14"/>
          <w:lang w:val="pt-BR" w:eastAsia="zh-TW"/>
        </w:rPr>
        <w:t xml:space="preserve">              </w:t>
      </w:r>
      <w:r>
        <w:rPr>
          <w:color w:val="000000"/>
          <w:sz w:val="14"/>
          <w:szCs w:val="14"/>
          <w:lang w:val="pt-BR"/>
        </w:rPr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2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30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>2</w:t>
      </w:r>
      <w:r>
        <w:rPr>
          <w:color w:val="000000"/>
          <w:sz w:val="14"/>
          <w:szCs w:val="14"/>
          <w:lang w:val="pt-BR" w:eastAsia="zh-TW"/>
        </w:rPr>
        <w:t>4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a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                                                  </w:t>
      </w:r>
      <w:r>
        <w:rPr>
          <w:color w:val="000000"/>
          <w:sz w:val="14"/>
          <w:szCs w:val="14"/>
          <w:lang w:val="pt-BR" w:eastAsia="zh-TW"/>
        </w:rPr>
        <w:t>IRE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            </w:t>
      </w:r>
      <w:r>
        <w:rPr>
          <w:color w:val="000000"/>
          <w:sz w:val="14"/>
          <w:szCs w:val="14"/>
          <w:lang w:val="pt-BR" w:eastAsia="zh-TW"/>
        </w:rPr>
        <w:t>n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=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1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(0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IRE);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n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=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</w:t>
      </w:r>
      <w:r>
        <w:rPr>
          <w:color w:val="000000"/>
          <w:sz w:val="14"/>
          <w:szCs w:val="14"/>
          <w:lang w:val="pt-BR" w:eastAsia="zh-TW"/>
        </w:rPr>
        <w:t>0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(7.5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IRE)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tabs>
          <w:tab w:val="left" w:pos="1134"/>
          <w:tab w:val="left" w:pos="2977"/>
          <w:tab w:val="left" w:pos="5795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szCs w:val="14"/>
          <w:lang w:val="pt-BR"/>
        </w:rPr>
        <w:t>~XX45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n</w:t>
      </w:r>
      <w:r>
        <w:rPr>
          <w:sz w:val="14"/>
          <w:szCs w:val="14"/>
          <w:lang w:val="pt-BR"/>
        </w:rPr>
        <w:tab/>
        <w:t>7E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34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34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20</w:t>
      </w:r>
      <w:r>
        <w:rPr>
          <w:rFonts w:eastAsia="Arial"/>
          <w:sz w:val="14"/>
          <w:szCs w:val="14"/>
          <w:lang w:val="pt-BR"/>
        </w:rPr>
        <w:t xml:space="preserve">  </w:t>
      </w:r>
      <w:r>
        <w:rPr>
          <w:sz w:val="14"/>
          <w:szCs w:val="14"/>
          <w:lang w:val="pt-BR"/>
        </w:rPr>
        <w:t>a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0D</w:t>
      </w:r>
      <w:r>
        <w:rPr>
          <w:sz w:val="14"/>
          <w:szCs w:val="14"/>
          <w:lang w:val="pt-BR"/>
        </w:rPr>
        <w:tab/>
        <w:t>Color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(Saturation)</w:t>
      </w:r>
      <w:r>
        <w:rPr>
          <w:sz w:val="14"/>
          <w:szCs w:val="14"/>
          <w:lang w:val="pt-BR"/>
        </w:rPr>
        <w:tab/>
      </w:r>
      <w:r>
        <w:rPr>
          <w:sz w:val="14"/>
          <w:lang w:val="pt-BR"/>
        </w:rPr>
        <w:t>n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=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-50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(a=2D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35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30)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~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50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(a=35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30)</w:t>
      </w:r>
    </w:p>
    <w:p w:rsidR="00D7271A" w:rsidRDefault="00D7271A" w:rsidP="00D7271A">
      <w:pPr>
        <w:tabs>
          <w:tab w:val="left" w:pos="1134"/>
          <w:tab w:val="left" w:pos="2977"/>
          <w:tab w:val="left" w:pos="5785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~XX44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n</w:t>
      </w:r>
      <w:r>
        <w:rPr>
          <w:sz w:val="14"/>
          <w:szCs w:val="14"/>
          <w:lang w:val="pt-BR"/>
        </w:rPr>
        <w:tab/>
        <w:t>7E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34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35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20</w:t>
      </w:r>
      <w:r>
        <w:rPr>
          <w:rFonts w:eastAsia="Arial"/>
          <w:sz w:val="14"/>
          <w:szCs w:val="14"/>
          <w:lang w:val="pt-BR"/>
        </w:rPr>
        <w:t xml:space="preserve">  </w:t>
      </w:r>
      <w:r>
        <w:rPr>
          <w:sz w:val="14"/>
          <w:szCs w:val="14"/>
          <w:lang w:val="pt-BR"/>
        </w:rPr>
        <w:t>a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0D</w:t>
      </w:r>
      <w:r>
        <w:rPr>
          <w:sz w:val="14"/>
          <w:szCs w:val="14"/>
          <w:lang w:val="pt-BR"/>
        </w:rPr>
        <w:tab/>
        <w:t>Tint</w:t>
      </w:r>
      <w:r>
        <w:rPr>
          <w:sz w:val="14"/>
          <w:szCs w:val="14"/>
          <w:lang w:val="pt-BR"/>
        </w:rPr>
        <w:tab/>
      </w:r>
      <w:r>
        <w:rPr>
          <w:sz w:val="14"/>
          <w:lang w:val="pt-BR"/>
        </w:rPr>
        <w:t>n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=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-50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(a=2D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35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30)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~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50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(a=35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30)</w:t>
      </w:r>
      <w:r>
        <w:rPr>
          <w:sz w:val="14"/>
          <w:szCs w:val="14"/>
          <w:lang w:val="pt-BR"/>
        </w:rPr>
        <w:t>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pageBreakBefore/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lastRenderedPageBreak/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~XX60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1</w:t>
      </w:r>
      <w:r>
        <w:rPr>
          <w:sz w:val="14"/>
          <w:szCs w:val="14"/>
          <w:lang w:val="pt-BR"/>
        </w:rPr>
        <w:tab/>
        <w:t>7E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36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20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31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0D</w:t>
      </w:r>
      <w:r>
        <w:rPr>
          <w:sz w:val="14"/>
          <w:szCs w:val="14"/>
          <w:lang w:val="pt-BR"/>
        </w:rPr>
        <w:tab/>
        <w:t>Format</w:t>
      </w:r>
      <w:r>
        <w:rPr>
          <w:sz w:val="14"/>
          <w:szCs w:val="14"/>
          <w:lang w:val="pt-BR"/>
        </w:rPr>
        <w:tab/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4:3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pt-BR"/>
        </w:rPr>
        <w:t>~XX60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</w:t>
      </w:r>
      <w:r>
        <w:rPr>
          <w:color w:val="000000"/>
          <w:sz w:val="14"/>
          <w:szCs w:val="14"/>
          <w:lang w:val="pt-BR"/>
        </w:rPr>
        <w:tab/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36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32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16:9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pt-BR"/>
        </w:rPr>
        <w:t>~XX60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5</w:t>
      </w:r>
      <w:r>
        <w:rPr>
          <w:color w:val="000000"/>
          <w:sz w:val="14"/>
          <w:szCs w:val="14"/>
          <w:lang w:val="pt-BR"/>
        </w:rPr>
        <w:tab/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36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35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LBX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pt-BR"/>
        </w:rPr>
        <w:t>~XX60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6</w:t>
      </w:r>
      <w:r>
        <w:rPr>
          <w:color w:val="000000"/>
          <w:sz w:val="14"/>
          <w:szCs w:val="14"/>
          <w:lang w:val="pt-BR"/>
        </w:rPr>
        <w:tab/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36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36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Native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pt-BR"/>
        </w:rPr>
        <w:t>~XX60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7</w:t>
      </w:r>
      <w:r>
        <w:rPr>
          <w:color w:val="000000"/>
          <w:sz w:val="14"/>
          <w:szCs w:val="14"/>
          <w:lang w:val="pt-BR"/>
        </w:rPr>
        <w:tab/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36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37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Auto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>
        <w:rPr>
          <w:color w:val="000000"/>
          <w:sz w:val="14"/>
          <w:szCs w:val="14"/>
          <w:lang w:val="pt-BR" w:eastAsia="zh-TW"/>
        </w:rPr>
        <w:t>~XX60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9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          </w:t>
      </w:r>
      <w:r>
        <w:rPr>
          <w:color w:val="000000"/>
          <w:sz w:val="14"/>
          <w:szCs w:val="14"/>
          <w:lang w:val="pt-BR"/>
        </w:rPr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36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9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                                                      </w:t>
      </w:r>
      <w:r>
        <w:rPr>
          <w:color w:val="000000"/>
          <w:sz w:val="14"/>
          <w:szCs w:val="14"/>
          <w:lang w:val="pt-BR" w:eastAsia="zh-TW"/>
        </w:rPr>
        <w:t>Superwide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nl-NL"/>
        </w:rPr>
      </w:pPr>
      <w:r>
        <w:rPr>
          <w:sz w:val="14"/>
          <w:szCs w:val="14"/>
          <w:lang w:val="nl-NL"/>
        </w:rPr>
        <w:t>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  <w:lang w:val="pt-BR"/>
        </w:rPr>
        <w:t>------------</w:t>
      </w:r>
      <w:r>
        <w:rPr>
          <w:sz w:val="14"/>
          <w:szCs w:val="14"/>
          <w:lang w:val="nl-NL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nl-NL"/>
        </w:rPr>
        <w:t>~XX61</w:t>
      </w:r>
      <w:r>
        <w:rPr>
          <w:rFonts w:eastAsia="Arial"/>
          <w:color w:val="000000"/>
          <w:sz w:val="14"/>
          <w:szCs w:val="14"/>
          <w:lang w:val="nl-NL"/>
        </w:rPr>
        <w:t xml:space="preserve"> </w:t>
      </w:r>
      <w:r>
        <w:rPr>
          <w:color w:val="000000"/>
          <w:sz w:val="14"/>
          <w:szCs w:val="14"/>
          <w:lang w:val="nl-NL"/>
        </w:rPr>
        <w:t>n</w:t>
      </w:r>
      <w:r>
        <w:rPr>
          <w:color w:val="000000"/>
          <w:sz w:val="14"/>
          <w:szCs w:val="14"/>
          <w:lang w:val="nl-NL"/>
        </w:rPr>
        <w:tab/>
      </w:r>
      <w:r>
        <w:rPr>
          <w:color w:val="000000"/>
          <w:sz w:val="14"/>
          <w:szCs w:val="14"/>
          <w:lang w:val="pt-BR"/>
        </w:rPr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36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31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a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color w:val="000000"/>
          <w:sz w:val="14"/>
          <w:szCs w:val="14"/>
          <w:lang w:val="nl-NL"/>
        </w:rPr>
        <w:tab/>
        <w:t>Edge</w:t>
      </w:r>
      <w:r>
        <w:rPr>
          <w:rFonts w:eastAsia="Arial"/>
          <w:color w:val="000000"/>
          <w:sz w:val="14"/>
          <w:szCs w:val="14"/>
          <w:lang w:val="nl-NL"/>
        </w:rPr>
        <w:t xml:space="preserve"> </w:t>
      </w:r>
      <w:r>
        <w:rPr>
          <w:color w:val="000000"/>
          <w:sz w:val="14"/>
          <w:szCs w:val="14"/>
          <w:lang w:val="nl-NL"/>
        </w:rPr>
        <w:t>mask</w:t>
      </w:r>
      <w:r>
        <w:rPr>
          <w:rFonts w:eastAsia="Arial"/>
          <w:color w:val="000000"/>
          <w:sz w:val="14"/>
          <w:szCs w:val="14"/>
          <w:lang w:val="nl-NL"/>
        </w:rPr>
        <w:t xml:space="preserve">                                 </w:t>
      </w:r>
      <w:r>
        <w:rPr>
          <w:color w:val="000000"/>
          <w:sz w:val="14"/>
          <w:szCs w:val="14"/>
          <w:lang w:val="pt-BR"/>
        </w:rPr>
        <w:t>n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=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(a=30)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~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10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(a=31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eastAsia="Arial"/>
          <w:color w:val="000000"/>
          <w:sz w:val="14"/>
          <w:szCs w:val="14"/>
          <w:lang w:val="nl-NL"/>
        </w:rPr>
      </w:pPr>
      <w:r>
        <w:rPr>
          <w:color w:val="000000"/>
          <w:sz w:val="14"/>
          <w:szCs w:val="14"/>
          <w:lang w:val="nl-NL"/>
        </w:rPr>
        <w:t>~XX62</w:t>
      </w:r>
      <w:r>
        <w:rPr>
          <w:rFonts w:eastAsia="Arial"/>
          <w:color w:val="000000"/>
          <w:sz w:val="14"/>
          <w:szCs w:val="14"/>
          <w:lang w:val="nl-NL"/>
        </w:rPr>
        <w:t xml:space="preserve"> </w:t>
      </w:r>
      <w:r>
        <w:rPr>
          <w:color w:val="000000"/>
          <w:sz w:val="14"/>
          <w:szCs w:val="14"/>
          <w:lang w:val="nl-NL"/>
        </w:rPr>
        <w:t>n</w:t>
      </w:r>
      <w:r>
        <w:rPr>
          <w:color w:val="000000"/>
          <w:sz w:val="14"/>
          <w:szCs w:val="14"/>
          <w:lang w:val="nl-NL"/>
        </w:rPr>
        <w:tab/>
      </w:r>
      <w:r>
        <w:rPr>
          <w:color w:val="000000"/>
          <w:sz w:val="14"/>
          <w:szCs w:val="14"/>
          <w:lang w:val="pt-BR"/>
        </w:rPr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36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32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a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color w:val="000000"/>
          <w:sz w:val="14"/>
          <w:szCs w:val="14"/>
          <w:lang w:val="nl-NL"/>
        </w:rPr>
        <w:tab/>
        <w:t>Zoom</w:t>
      </w:r>
      <w:r>
        <w:rPr>
          <w:rFonts w:eastAsia="Arial"/>
          <w:color w:val="000000"/>
          <w:sz w:val="14"/>
          <w:szCs w:val="14"/>
          <w:lang w:val="nl-NL"/>
        </w:rPr>
        <w:t xml:space="preserve"> </w:t>
      </w:r>
      <w:r>
        <w:rPr>
          <w:color w:val="000000"/>
          <w:sz w:val="14"/>
          <w:szCs w:val="14"/>
          <w:lang w:val="nl-NL"/>
        </w:rPr>
        <w:tab/>
      </w:r>
      <w:r>
        <w:rPr>
          <w:color w:val="000000"/>
          <w:sz w:val="14"/>
          <w:szCs w:val="14"/>
          <w:lang w:val="pt-BR"/>
        </w:rPr>
        <w:t>n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=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-5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(a</w:t>
      </w:r>
      <w:r>
        <w:rPr>
          <w:color w:val="000000"/>
          <w:sz w:val="14"/>
          <w:szCs w:val="14"/>
          <w:lang w:val="pt-BR" w:eastAsia="zh-TW"/>
        </w:rPr>
        <w:t>=2D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5</w:t>
      </w:r>
      <w:r>
        <w:rPr>
          <w:color w:val="000000"/>
          <w:sz w:val="14"/>
          <w:szCs w:val="14"/>
          <w:lang w:val="pt-BR"/>
        </w:rPr>
        <w:t>)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~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25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(a=32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35)</w:t>
      </w:r>
      <w:r>
        <w:rPr>
          <w:rFonts w:eastAsia="Arial"/>
          <w:color w:val="000000"/>
          <w:sz w:val="14"/>
          <w:szCs w:val="14"/>
          <w:lang w:val="nl-NL"/>
        </w:rPr>
        <w:t xml:space="preserve"> 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pt-BR"/>
        </w:rPr>
        <w:t>~XX63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n</w:t>
      </w:r>
      <w:r>
        <w:rPr>
          <w:color w:val="000000"/>
          <w:sz w:val="14"/>
          <w:szCs w:val="14"/>
          <w:lang w:val="pt-BR"/>
        </w:rPr>
        <w:tab/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36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33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a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color w:val="000000"/>
          <w:sz w:val="14"/>
          <w:szCs w:val="14"/>
          <w:lang w:val="pt-BR"/>
        </w:rPr>
        <w:tab/>
        <w:t>H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Image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Shift</w:t>
      </w:r>
      <w:r>
        <w:rPr>
          <w:color w:val="000000"/>
          <w:sz w:val="14"/>
          <w:szCs w:val="14"/>
          <w:lang w:val="pt-BR"/>
        </w:rPr>
        <w:tab/>
        <w:t>n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=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-</w:t>
      </w:r>
      <w:r>
        <w:rPr>
          <w:color w:val="000000"/>
          <w:sz w:val="14"/>
          <w:szCs w:val="14"/>
          <w:lang w:val="pt-BR" w:eastAsia="zh-TW"/>
        </w:rPr>
        <w:t>10</w:t>
      </w:r>
      <w:r>
        <w:rPr>
          <w:color w:val="000000"/>
          <w:sz w:val="14"/>
          <w:szCs w:val="14"/>
          <w:lang w:val="pt-BR"/>
        </w:rPr>
        <w:t>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(a=2D</w:t>
      </w:r>
      <w:r>
        <w:rPr>
          <w:rFonts w:eastAsia="Arial"/>
          <w:color w:val="000000"/>
          <w:sz w:val="14"/>
          <w:szCs w:val="14"/>
          <w:lang w:val="pt-BR"/>
        </w:rPr>
        <w:t xml:space="preserve">  </w:t>
      </w:r>
      <w:r>
        <w:rPr>
          <w:color w:val="000000"/>
          <w:sz w:val="14"/>
          <w:szCs w:val="14"/>
          <w:lang w:val="pt-BR" w:eastAsia="zh-TW"/>
        </w:rPr>
        <w:t>31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30)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~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10</w:t>
      </w:r>
      <w:r>
        <w:rPr>
          <w:color w:val="000000"/>
          <w:sz w:val="14"/>
          <w:szCs w:val="14"/>
          <w:lang w:val="pt-BR"/>
        </w:rPr>
        <w:t>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(a=3</w:t>
      </w:r>
      <w:r>
        <w:rPr>
          <w:color w:val="000000"/>
          <w:sz w:val="14"/>
          <w:szCs w:val="14"/>
          <w:lang w:val="pt-BR" w:eastAsia="zh-TW"/>
        </w:rPr>
        <w:t>1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30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>30)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pt-BR"/>
        </w:rPr>
        <w:t>~XX64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n</w:t>
      </w:r>
      <w:r>
        <w:rPr>
          <w:color w:val="000000"/>
          <w:sz w:val="14"/>
          <w:szCs w:val="14"/>
          <w:lang w:val="pt-BR"/>
        </w:rPr>
        <w:tab/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36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34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a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color w:val="000000"/>
          <w:sz w:val="14"/>
          <w:szCs w:val="14"/>
          <w:lang w:val="pt-BR"/>
        </w:rPr>
        <w:tab/>
        <w:t>V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Image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Shift</w:t>
      </w:r>
      <w:r>
        <w:rPr>
          <w:color w:val="000000"/>
          <w:sz w:val="14"/>
          <w:szCs w:val="14"/>
          <w:lang w:val="pt-BR"/>
        </w:rPr>
        <w:tab/>
        <w:t>n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=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-</w:t>
      </w:r>
      <w:r>
        <w:rPr>
          <w:color w:val="000000"/>
          <w:sz w:val="14"/>
          <w:szCs w:val="14"/>
          <w:lang w:val="pt-BR" w:eastAsia="zh-TW"/>
        </w:rPr>
        <w:t>10</w:t>
      </w:r>
      <w:r>
        <w:rPr>
          <w:color w:val="000000"/>
          <w:sz w:val="14"/>
          <w:szCs w:val="14"/>
          <w:lang w:val="pt-BR"/>
        </w:rPr>
        <w:t>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(a=2D</w:t>
      </w:r>
      <w:r>
        <w:rPr>
          <w:rFonts w:eastAsia="Arial"/>
          <w:color w:val="000000"/>
          <w:sz w:val="14"/>
          <w:szCs w:val="14"/>
          <w:lang w:val="pt-BR"/>
        </w:rPr>
        <w:t xml:space="preserve">  </w:t>
      </w:r>
      <w:r>
        <w:rPr>
          <w:color w:val="000000"/>
          <w:sz w:val="14"/>
          <w:szCs w:val="14"/>
          <w:lang w:val="pt-BR" w:eastAsia="zh-TW"/>
        </w:rPr>
        <w:t>31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30)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~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10</w:t>
      </w:r>
      <w:r>
        <w:rPr>
          <w:color w:val="000000"/>
          <w:sz w:val="14"/>
          <w:szCs w:val="14"/>
          <w:lang w:val="pt-BR"/>
        </w:rPr>
        <w:t>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(a=3</w:t>
      </w:r>
      <w:r>
        <w:rPr>
          <w:color w:val="000000"/>
          <w:sz w:val="14"/>
          <w:szCs w:val="14"/>
          <w:lang w:val="pt-BR" w:eastAsia="zh-TW"/>
        </w:rPr>
        <w:t>1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30</w:t>
      </w:r>
      <w:r>
        <w:rPr>
          <w:color w:val="000000"/>
          <w:sz w:val="14"/>
          <w:szCs w:val="14"/>
          <w:lang w:val="pt-BR"/>
        </w:rPr>
        <w:t>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~XX66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n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36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36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a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  <w:t>V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Keystone</w:t>
      </w:r>
      <w:r>
        <w:rPr>
          <w:color w:val="000000"/>
          <w:sz w:val="14"/>
          <w:lang w:val="pt-BR"/>
        </w:rPr>
        <w:tab/>
        <w:t>n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=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-40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(a=2D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34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~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40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(a=34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eastAsia="zh-TW"/>
        </w:rPr>
        <w:t>~XX230</w:t>
      </w:r>
      <w:r>
        <w:rPr>
          <w:rFonts w:eastAsia="Arial"/>
          <w:color w:val="000000"/>
          <w:sz w:val="14"/>
          <w:lang w:eastAsia="zh-TW"/>
        </w:rPr>
        <w:t xml:space="preserve"> </w:t>
      </w:r>
      <w:r>
        <w:rPr>
          <w:color w:val="000000"/>
          <w:sz w:val="14"/>
          <w:lang w:eastAsia="zh-TW"/>
        </w:rPr>
        <w:t>1</w:t>
      </w:r>
      <w:r>
        <w:rPr>
          <w:rFonts w:eastAsia="Arial"/>
          <w:color w:val="000000"/>
          <w:sz w:val="14"/>
          <w:lang w:eastAsia="zh-TW"/>
        </w:rPr>
        <w:t xml:space="preserve">             </w:t>
      </w:r>
      <w:r>
        <w:rPr>
          <w:color w:val="000000"/>
          <w:sz w:val="14"/>
          <w:lang w:val="pt-BR"/>
        </w:rPr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  <w:t>3D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Mode</w:t>
      </w:r>
      <w:r>
        <w:rPr>
          <w:color w:val="000000"/>
          <w:sz w:val="14"/>
          <w:lang w:val="pt-BR"/>
        </w:rPr>
        <w:tab/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DLP-Link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~XX230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  <w:t>3D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Mode</w:t>
      </w:r>
      <w:r>
        <w:rPr>
          <w:color w:val="000000"/>
          <w:sz w:val="14"/>
          <w:lang w:val="pt-BR"/>
        </w:rPr>
        <w:tab/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IR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 w:eastAsia="zh-TW"/>
        </w:rPr>
        <w:t>~XX400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0</w:t>
      </w:r>
      <w:r>
        <w:rPr>
          <w:rFonts w:eastAsia="Arial"/>
          <w:color w:val="000000"/>
          <w:sz w:val="14"/>
          <w:lang w:val="pt-BR" w:eastAsia="zh-TW"/>
        </w:rPr>
        <w:t xml:space="preserve">             </w:t>
      </w:r>
      <w:r>
        <w:rPr>
          <w:color w:val="000000"/>
          <w:sz w:val="14"/>
          <w:lang w:val="pt-BR"/>
        </w:rPr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4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 w:eastAsia="zh-TW"/>
        </w:rPr>
        <w:t>3D</w:t>
      </w:r>
      <w:r>
        <w:rPr>
          <w:rFonts w:ascii="PMingLiU" w:hAnsi="PMingLiU" w:cs="PMingLiU"/>
          <w:color w:val="000000"/>
          <w:sz w:val="14"/>
          <w:lang w:val="pt-BR" w:eastAsia="zh-TW"/>
        </w:rPr>
        <w:t>→</w:t>
      </w:r>
      <w:r>
        <w:rPr>
          <w:color w:val="000000"/>
          <w:sz w:val="14"/>
          <w:lang w:val="pt-BR" w:eastAsia="zh-TW"/>
        </w:rPr>
        <w:t>2D</w:t>
      </w:r>
      <w:r>
        <w:rPr>
          <w:rFonts w:eastAsia="Arial"/>
          <w:color w:val="000000"/>
          <w:sz w:val="14"/>
          <w:lang w:val="pt-BR" w:eastAsia="zh-TW"/>
        </w:rPr>
        <w:t xml:space="preserve">                                        </w:t>
      </w:r>
      <w:r>
        <w:rPr>
          <w:color w:val="000000"/>
          <w:sz w:val="14"/>
          <w:lang w:val="pt-BR" w:eastAsia="zh-TW"/>
        </w:rPr>
        <w:t>3D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 w:eastAsia="zh-TW"/>
        </w:rPr>
        <w:t>~XX400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1</w:t>
      </w:r>
      <w:r>
        <w:rPr>
          <w:rFonts w:eastAsia="Arial"/>
          <w:color w:val="000000"/>
          <w:sz w:val="14"/>
          <w:lang w:val="pt-BR" w:eastAsia="zh-TW"/>
        </w:rPr>
        <w:t xml:space="preserve">             </w:t>
      </w:r>
      <w:r>
        <w:rPr>
          <w:color w:val="000000"/>
          <w:sz w:val="14"/>
          <w:lang w:val="pt-BR"/>
        </w:rPr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4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</w:r>
      <w:r>
        <w:rPr>
          <w:rFonts w:eastAsia="Arial"/>
          <w:color w:val="000000"/>
          <w:sz w:val="14"/>
          <w:lang w:val="pt-BR" w:eastAsia="zh-TW"/>
        </w:rPr>
        <w:t xml:space="preserve">                                                     </w:t>
      </w:r>
      <w:r>
        <w:rPr>
          <w:color w:val="000000"/>
          <w:sz w:val="14"/>
          <w:lang w:val="pt-BR" w:eastAsia="zh-TW"/>
        </w:rPr>
        <w:t>L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 w:eastAsia="zh-TW"/>
        </w:rPr>
        <w:t>~XX400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2</w:t>
      </w:r>
      <w:r>
        <w:rPr>
          <w:rFonts w:eastAsia="Arial"/>
          <w:color w:val="000000"/>
          <w:sz w:val="14"/>
          <w:lang w:val="pt-BR" w:eastAsia="zh-TW"/>
        </w:rPr>
        <w:t xml:space="preserve">             </w:t>
      </w:r>
      <w:r>
        <w:rPr>
          <w:color w:val="000000"/>
          <w:sz w:val="14"/>
          <w:lang w:val="pt-BR"/>
        </w:rPr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4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</w:r>
      <w:r>
        <w:rPr>
          <w:rFonts w:eastAsia="Arial"/>
          <w:color w:val="000000"/>
          <w:sz w:val="14"/>
          <w:lang w:val="pt-BR" w:eastAsia="zh-TW"/>
        </w:rPr>
        <w:t xml:space="preserve">                                                     </w:t>
      </w:r>
      <w:r>
        <w:rPr>
          <w:color w:val="000000"/>
          <w:sz w:val="14"/>
          <w:lang w:val="pt-BR" w:eastAsia="zh-TW"/>
        </w:rPr>
        <w:t>R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 w:eastAsia="zh-TW"/>
        </w:rPr>
        <w:t>~XX405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0</w:t>
      </w:r>
      <w:r>
        <w:rPr>
          <w:rFonts w:eastAsia="Arial"/>
          <w:color w:val="000000"/>
          <w:sz w:val="14"/>
          <w:lang w:val="pt-BR" w:eastAsia="zh-TW"/>
        </w:rPr>
        <w:t xml:space="preserve">             </w:t>
      </w:r>
      <w:r>
        <w:rPr>
          <w:color w:val="000000"/>
          <w:sz w:val="14"/>
          <w:lang w:val="pt-BR"/>
        </w:rPr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4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 w:eastAsia="zh-TW"/>
        </w:rPr>
        <w:t>3D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Format</w:t>
      </w:r>
      <w:r>
        <w:rPr>
          <w:rFonts w:eastAsia="Arial"/>
          <w:color w:val="000000"/>
          <w:sz w:val="14"/>
          <w:lang w:val="pt-BR" w:eastAsia="zh-TW"/>
        </w:rPr>
        <w:t xml:space="preserve">                                    </w:t>
      </w:r>
      <w:r>
        <w:rPr>
          <w:color w:val="000000"/>
          <w:sz w:val="14"/>
          <w:lang w:val="pt-BR" w:eastAsia="zh-TW"/>
        </w:rPr>
        <w:t>Auto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 w:eastAsia="zh-TW"/>
        </w:rPr>
        <w:t>~XX405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1</w:t>
      </w:r>
      <w:r>
        <w:rPr>
          <w:rFonts w:eastAsia="Arial"/>
          <w:color w:val="000000"/>
          <w:sz w:val="14"/>
          <w:lang w:val="pt-BR" w:eastAsia="zh-TW"/>
        </w:rPr>
        <w:t xml:space="preserve">             </w:t>
      </w:r>
      <w:r>
        <w:rPr>
          <w:color w:val="000000"/>
          <w:sz w:val="14"/>
          <w:lang w:val="pt-BR"/>
        </w:rPr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4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</w:r>
      <w:r>
        <w:rPr>
          <w:rFonts w:eastAsia="Arial"/>
          <w:color w:val="000000"/>
          <w:sz w:val="14"/>
          <w:lang w:val="pt-BR" w:eastAsia="zh-TW"/>
        </w:rPr>
        <w:t xml:space="preserve">                                                     </w:t>
      </w:r>
      <w:r>
        <w:rPr>
          <w:color w:val="000000"/>
          <w:sz w:val="14"/>
          <w:lang w:val="pt-BR" w:eastAsia="zh-TW"/>
        </w:rPr>
        <w:t>SBS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 w:eastAsia="zh-TW"/>
        </w:rPr>
        <w:t>~XX405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2</w:t>
      </w:r>
      <w:r>
        <w:rPr>
          <w:rFonts w:eastAsia="Arial"/>
          <w:color w:val="000000"/>
          <w:sz w:val="14"/>
          <w:lang w:val="pt-BR" w:eastAsia="zh-TW"/>
        </w:rPr>
        <w:t xml:space="preserve">             </w:t>
      </w:r>
      <w:r>
        <w:rPr>
          <w:color w:val="000000"/>
          <w:sz w:val="14"/>
          <w:lang w:val="pt-BR"/>
        </w:rPr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4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</w:r>
      <w:r>
        <w:rPr>
          <w:rFonts w:eastAsia="Arial"/>
          <w:color w:val="000000"/>
          <w:sz w:val="14"/>
          <w:lang w:val="pt-BR" w:eastAsia="zh-TW"/>
        </w:rPr>
        <w:t xml:space="preserve">                                                     </w:t>
      </w:r>
      <w:r>
        <w:rPr>
          <w:color w:val="000000"/>
          <w:sz w:val="14"/>
          <w:lang w:val="pt-BR" w:eastAsia="zh-TW"/>
        </w:rPr>
        <w:t>Top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and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Bottom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 w:eastAsia="zh-TW"/>
        </w:rPr>
        <w:t>~XX405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</w:t>
      </w:r>
      <w:r>
        <w:rPr>
          <w:rFonts w:eastAsia="Arial"/>
          <w:color w:val="000000"/>
          <w:sz w:val="14"/>
          <w:lang w:val="pt-BR" w:eastAsia="zh-TW"/>
        </w:rPr>
        <w:t xml:space="preserve">             </w:t>
      </w:r>
      <w:r>
        <w:rPr>
          <w:color w:val="000000"/>
          <w:sz w:val="14"/>
          <w:lang w:val="pt-BR"/>
        </w:rPr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4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 w:eastAsia="zh-TW"/>
        </w:rPr>
        <w:t>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</w:r>
      <w:r>
        <w:rPr>
          <w:rFonts w:eastAsia="Arial"/>
          <w:color w:val="000000"/>
          <w:sz w:val="14"/>
          <w:lang w:val="pt-BR" w:eastAsia="zh-TW"/>
        </w:rPr>
        <w:t xml:space="preserve">                                                     </w:t>
      </w:r>
      <w:r>
        <w:rPr>
          <w:color w:val="000000"/>
          <w:sz w:val="14"/>
          <w:lang w:val="pt-BR" w:eastAsia="zh-TW"/>
        </w:rPr>
        <w:t>Frame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sequential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en-GB" w:eastAsia="zh-TW"/>
        </w:rPr>
      </w:pPr>
      <w:r>
        <w:rPr>
          <w:color w:val="000000"/>
          <w:sz w:val="14"/>
          <w:szCs w:val="14"/>
          <w:lang w:val="pt-BR" w:eastAsia="zh-TW"/>
        </w:rPr>
        <w:t>~XX231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0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        </w:t>
      </w:r>
      <w:r>
        <w:rPr>
          <w:color w:val="000000"/>
          <w:sz w:val="14"/>
          <w:szCs w:val="14"/>
          <w:lang w:val="pt-BR"/>
        </w:rPr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2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3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1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rFonts w:eastAsia="Arial"/>
          <w:color w:val="000000"/>
          <w:sz w:val="14"/>
          <w:szCs w:val="14"/>
          <w:lang w:val="en-GB" w:eastAsia="zh-TW"/>
        </w:rPr>
        <w:t xml:space="preserve">  </w:t>
      </w:r>
      <w:r>
        <w:rPr>
          <w:color w:val="000000"/>
          <w:sz w:val="14"/>
          <w:szCs w:val="14"/>
          <w:lang w:val="en-GB" w:eastAsia="zh-TW"/>
        </w:rPr>
        <w:t>3D</w:t>
      </w:r>
      <w:r>
        <w:rPr>
          <w:rFonts w:eastAsia="Arial"/>
          <w:color w:val="000000"/>
          <w:sz w:val="14"/>
          <w:szCs w:val="14"/>
          <w:lang w:val="en-GB" w:eastAsia="zh-TW"/>
        </w:rPr>
        <w:t xml:space="preserve"> </w:t>
      </w:r>
      <w:r>
        <w:rPr>
          <w:color w:val="000000"/>
          <w:sz w:val="14"/>
          <w:szCs w:val="14"/>
          <w:lang w:val="en-GB" w:eastAsia="zh-TW"/>
        </w:rPr>
        <w:t>Sync</w:t>
      </w:r>
      <w:r>
        <w:rPr>
          <w:rFonts w:eastAsia="Arial"/>
          <w:color w:val="000000"/>
          <w:sz w:val="14"/>
          <w:szCs w:val="14"/>
          <w:lang w:val="en-GB" w:eastAsia="zh-TW"/>
        </w:rPr>
        <w:t xml:space="preserve"> </w:t>
      </w:r>
      <w:r>
        <w:rPr>
          <w:color w:val="000000"/>
          <w:sz w:val="14"/>
          <w:szCs w:val="14"/>
          <w:lang w:val="en-GB" w:eastAsia="zh-TW"/>
        </w:rPr>
        <w:t>Invert</w:t>
      </w:r>
      <w:r>
        <w:rPr>
          <w:rFonts w:eastAsia="Arial"/>
          <w:color w:val="000000"/>
          <w:sz w:val="14"/>
          <w:szCs w:val="14"/>
          <w:lang w:val="en-GB" w:eastAsia="zh-TW"/>
        </w:rPr>
        <w:t xml:space="preserve">                              </w:t>
      </w:r>
      <w:r>
        <w:rPr>
          <w:color w:val="000000"/>
          <w:sz w:val="14"/>
          <w:szCs w:val="14"/>
          <w:lang w:val="en-GB" w:eastAsia="zh-TW"/>
        </w:rPr>
        <w:t>On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en-GB" w:eastAsia="zh-TW"/>
        </w:rPr>
      </w:pPr>
      <w:r>
        <w:rPr>
          <w:color w:val="000000"/>
          <w:sz w:val="14"/>
          <w:szCs w:val="14"/>
          <w:lang w:val="pt-BR" w:eastAsia="zh-TW"/>
        </w:rPr>
        <w:t>~XX231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1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        </w:t>
      </w:r>
      <w:r>
        <w:rPr>
          <w:color w:val="000000"/>
          <w:sz w:val="14"/>
          <w:szCs w:val="14"/>
          <w:lang w:val="pt-BR"/>
        </w:rPr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2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3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1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1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rFonts w:eastAsia="Arial"/>
          <w:color w:val="000000"/>
          <w:sz w:val="14"/>
          <w:szCs w:val="14"/>
          <w:lang w:val="en-GB" w:eastAsia="zh-TW"/>
        </w:rPr>
        <w:t xml:space="preserve">  </w:t>
      </w:r>
      <w:r>
        <w:rPr>
          <w:color w:val="000000"/>
          <w:sz w:val="14"/>
          <w:szCs w:val="14"/>
          <w:lang w:val="en-GB" w:eastAsia="zh-TW"/>
        </w:rPr>
        <w:t>3D</w:t>
      </w:r>
      <w:r>
        <w:rPr>
          <w:rFonts w:eastAsia="Arial"/>
          <w:color w:val="000000"/>
          <w:sz w:val="14"/>
          <w:szCs w:val="14"/>
          <w:lang w:val="en-GB" w:eastAsia="zh-TW"/>
        </w:rPr>
        <w:t xml:space="preserve"> </w:t>
      </w:r>
      <w:r>
        <w:rPr>
          <w:color w:val="000000"/>
          <w:sz w:val="14"/>
          <w:szCs w:val="14"/>
          <w:lang w:val="en-GB" w:eastAsia="zh-TW"/>
        </w:rPr>
        <w:t>Sync</w:t>
      </w:r>
      <w:r>
        <w:rPr>
          <w:rFonts w:eastAsia="Arial"/>
          <w:color w:val="000000"/>
          <w:sz w:val="14"/>
          <w:szCs w:val="14"/>
          <w:lang w:val="en-GB" w:eastAsia="zh-TW"/>
        </w:rPr>
        <w:t xml:space="preserve"> </w:t>
      </w:r>
      <w:r>
        <w:rPr>
          <w:color w:val="000000"/>
          <w:sz w:val="14"/>
          <w:szCs w:val="14"/>
          <w:lang w:val="en-GB" w:eastAsia="zh-TW"/>
        </w:rPr>
        <w:t>Invert</w:t>
      </w:r>
      <w:r>
        <w:rPr>
          <w:rFonts w:eastAsia="Arial"/>
          <w:color w:val="000000"/>
          <w:sz w:val="14"/>
          <w:szCs w:val="14"/>
          <w:lang w:val="en-GB" w:eastAsia="zh-TW"/>
        </w:rPr>
        <w:t xml:space="preserve">                              </w:t>
      </w:r>
      <w:r>
        <w:rPr>
          <w:color w:val="000000"/>
          <w:sz w:val="14"/>
          <w:szCs w:val="14"/>
          <w:lang w:val="en-GB" w:eastAsia="zh-TW"/>
        </w:rPr>
        <w:t>Off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en-GB"/>
        </w:rPr>
      </w:pPr>
      <w:r>
        <w:rPr>
          <w:sz w:val="14"/>
          <w:lang w:val="en-GB"/>
        </w:rPr>
        <w:t>--------------------------------------------------------------------------------------------------------------------------------------------------------------------</w:t>
      </w:r>
      <w:r>
        <w:rPr>
          <w:sz w:val="14"/>
        </w:rPr>
        <w:t>---------------</w:t>
      </w:r>
      <w:r>
        <w:rPr>
          <w:sz w:val="14"/>
          <w:lang w:val="en-GB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en-GB"/>
        </w:rPr>
      </w:pPr>
      <w:r>
        <w:rPr>
          <w:sz w:val="14"/>
          <w:lang w:val="en-GB"/>
        </w:rPr>
        <w:t>~XX70</w:t>
      </w:r>
      <w:r>
        <w:rPr>
          <w:rFonts w:eastAsia="Arial"/>
          <w:sz w:val="14"/>
          <w:lang w:val="en-GB"/>
        </w:rPr>
        <w:t xml:space="preserve"> </w:t>
      </w:r>
      <w:r>
        <w:rPr>
          <w:sz w:val="14"/>
          <w:lang w:val="en-GB"/>
        </w:rPr>
        <w:t>1</w:t>
      </w:r>
      <w:r>
        <w:rPr>
          <w:sz w:val="14"/>
          <w:lang w:val="en-GB"/>
        </w:rPr>
        <w:tab/>
        <w:t>7E</w:t>
      </w:r>
      <w:r>
        <w:rPr>
          <w:rFonts w:eastAsia="Arial"/>
          <w:sz w:val="14"/>
          <w:lang w:val="en-GB"/>
        </w:rPr>
        <w:t xml:space="preserve"> </w:t>
      </w:r>
      <w:r>
        <w:rPr>
          <w:sz w:val="14"/>
          <w:lang w:val="en-GB"/>
        </w:rPr>
        <w:t>30</w:t>
      </w:r>
      <w:r>
        <w:rPr>
          <w:rFonts w:eastAsia="Arial"/>
          <w:sz w:val="14"/>
          <w:lang w:val="en-GB"/>
        </w:rPr>
        <w:t xml:space="preserve"> </w:t>
      </w:r>
      <w:r>
        <w:rPr>
          <w:sz w:val="14"/>
          <w:lang w:val="en-GB"/>
        </w:rPr>
        <w:t>30</w:t>
      </w:r>
      <w:r>
        <w:rPr>
          <w:rFonts w:eastAsia="Arial"/>
          <w:sz w:val="14"/>
          <w:lang w:val="en-GB"/>
        </w:rPr>
        <w:t xml:space="preserve"> </w:t>
      </w:r>
      <w:r>
        <w:rPr>
          <w:sz w:val="14"/>
          <w:lang w:val="en-GB"/>
        </w:rPr>
        <w:t>37</w:t>
      </w:r>
      <w:r>
        <w:rPr>
          <w:rFonts w:eastAsia="Arial"/>
          <w:sz w:val="14"/>
          <w:lang w:val="en-GB"/>
        </w:rPr>
        <w:t xml:space="preserve"> </w:t>
      </w:r>
      <w:r>
        <w:rPr>
          <w:sz w:val="14"/>
          <w:lang w:val="en-GB"/>
        </w:rPr>
        <w:t>30</w:t>
      </w:r>
      <w:r>
        <w:rPr>
          <w:rFonts w:eastAsia="Arial"/>
          <w:sz w:val="14"/>
          <w:lang w:val="en-GB"/>
        </w:rPr>
        <w:t xml:space="preserve"> </w:t>
      </w:r>
      <w:r>
        <w:rPr>
          <w:sz w:val="14"/>
          <w:lang w:val="en-GB"/>
        </w:rPr>
        <w:t>20</w:t>
      </w:r>
      <w:r>
        <w:rPr>
          <w:rFonts w:eastAsia="Arial"/>
          <w:sz w:val="14"/>
          <w:lang w:val="en-GB"/>
        </w:rPr>
        <w:t xml:space="preserve"> </w:t>
      </w:r>
      <w:r>
        <w:rPr>
          <w:sz w:val="14"/>
          <w:lang w:val="en-GB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  <w:lang w:val="en-GB"/>
        </w:rPr>
        <w:tab/>
        <w:t>Language</w:t>
      </w:r>
      <w:r>
        <w:rPr>
          <w:sz w:val="14"/>
          <w:lang w:val="en-GB"/>
        </w:rPr>
        <w:tab/>
        <w:t>English</w:t>
      </w:r>
      <w:r>
        <w:rPr>
          <w:rFonts w:eastAsia="Arial"/>
          <w:sz w:val="14"/>
          <w:lang w:val="en-GB"/>
        </w:rPr>
        <w:t xml:space="preserve"> </w:t>
      </w:r>
      <w:r>
        <w:rPr>
          <w:sz w:val="14"/>
          <w:lang w:val="en-GB"/>
        </w:rPr>
        <w:tab/>
      </w:r>
      <w:r>
        <w:rPr>
          <w:sz w:val="14"/>
          <w:lang w:val="en-GB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2</w:t>
      </w:r>
      <w:r>
        <w:rPr>
          <w:sz w:val="14"/>
          <w:lang w:val="pt-BR"/>
        </w:rPr>
        <w:tab/>
        <w:t>7E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37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20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32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German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</w:t>
      </w:r>
      <w:r>
        <w:rPr>
          <w:sz w:val="14"/>
          <w:lang w:val="pt-BR"/>
        </w:rPr>
        <w:tab/>
        <w:t>7E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37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20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33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French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4</w:t>
      </w:r>
      <w:r>
        <w:rPr>
          <w:sz w:val="14"/>
          <w:lang w:val="pt-BR"/>
        </w:rPr>
        <w:tab/>
        <w:t>7E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37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20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34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Italian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5</w:t>
      </w:r>
      <w:r>
        <w:rPr>
          <w:sz w:val="14"/>
          <w:lang w:val="pt-BR"/>
        </w:rPr>
        <w:tab/>
        <w:t>7E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37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20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35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Spanish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6</w:t>
      </w:r>
      <w:r>
        <w:rPr>
          <w:sz w:val="14"/>
          <w:lang w:val="pt-BR"/>
        </w:rPr>
        <w:tab/>
        <w:t>7E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37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20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36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Portuguese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7</w:t>
      </w:r>
      <w:r>
        <w:rPr>
          <w:sz w:val="14"/>
          <w:lang w:val="pt-BR"/>
        </w:rPr>
        <w:tab/>
        <w:t>7E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37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20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37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Polish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8</w:t>
      </w:r>
      <w:r>
        <w:rPr>
          <w:sz w:val="14"/>
          <w:lang w:val="pt-BR"/>
        </w:rPr>
        <w:tab/>
        <w:t>7E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37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20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38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Dutch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9</w:t>
      </w:r>
      <w:r>
        <w:rPr>
          <w:sz w:val="14"/>
          <w:lang w:val="pt-BR"/>
        </w:rPr>
        <w:tab/>
        <w:t>7E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37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20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39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Swedish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10</w:t>
      </w:r>
      <w:r>
        <w:rPr>
          <w:sz w:val="14"/>
          <w:lang w:val="pt-BR"/>
        </w:rPr>
        <w:tab/>
        <w:t>7E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37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20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31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30</w:t>
      </w:r>
      <w:r>
        <w:rPr>
          <w:rFonts w:eastAsia="Arial"/>
          <w:sz w:val="14"/>
          <w:lang w:val="pt-BR"/>
        </w:rPr>
        <w:t xml:space="preserve"> </w:t>
      </w:r>
      <w:r>
        <w:rPr>
          <w:sz w:val="14"/>
          <w:lang w:val="pt-BR"/>
        </w:rPr>
        <w:t>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Norwegian/Danish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11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37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Finnish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12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37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32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Greek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13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37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33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Traditional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Chinese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14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37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34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Simplified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Chinese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15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37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35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Japanese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16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37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36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Korean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17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37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37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Russian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18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37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38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Hungarian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19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37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39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Czechoslovak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37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32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Arabic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it-IT"/>
        </w:rPr>
      </w:pPr>
      <w:r>
        <w:rPr>
          <w:sz w:val="14"/>
          <w:lang w:val="it-IT"/>
        </w:rPr>
        <w:t>~</w:t>
      </w:r>
      <w:r>
        <w:rPr>
          <w:sz w:val="14"/>
          <w:szCs w:val="14"/>
          <w:lang w:val="it-IT"/>
        </w:rPr>
        <w:t>XX70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21</w:t>
      </w:r>
      <w:r>
        <w:rPr>
          <w:sz w:val="14"/>
          <w:szCs w:val="14"/>
          <w:lang w:val="it-IT"/>
        </w:rPr>
        <w:tab/>
        <w:t>7E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30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30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37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30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20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32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31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0D</w:t>
      </w:r>
      <w:r>
        <w:rPr>
          <w:sz w:val="14"/>
          <w:szCs w:val="14"/>
          <w:lang w:val="it-IT"/>
        </w:rPr>
        <w:tab/>
      </w:r>
      <w:r>
        <w:rPr>
          <w:sz w:val="14"/>
          <w:szCs w:val="14"/>
          <w:lang w:val="it-IT"/>
        </w:rPr>
        <w:tab/>
        <w:t>Thai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it-IT"/>
        </w:rPr>
      </w:pPr>
      <w:r>
        <w:rPr>
          <w:sz w:val="14"/>
          <w:szCs w:val="14"/>
          <w:lang w:val="it-IT"/>
        </w:rPr>
        <w:t>~XX70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22</w:t>
      </w:r>
      <w:r>
        <w:rPr>
          <w:sz w:val="14"/>
          <w:szCs w:val="14"/>
          <w:lang w:val="it-IT"/>
        </w:rPr>
        <w:tab/>
        <w:t>7E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30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30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37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30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20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32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32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0D</w:t>
      </w:r>
      <w:r>
        <w:rPr>
          <w:sz w:val="14"/>
          <w:szCs w:val="14"/>
          <w:lang w:val="it-IT"/>
        </w:rPr>
        <w:tab/>
      </w:r>
      <w:r>
        <w:rPr>
          <w:sz w:val="14"/>
          <w:szCs w:val="14"/>
          <w:lang w:val="it-IT"/>
        </w:rPr>
        <w:tab/>
        <w:t>Turkish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it-IT"/>
        </w:rPr>
      </w:pPr>
      <w:r>
        <w:rPr>
          <w:sz w:val="14"/>
          <w:szCs w:val="14"/>
          <w:lang w:val="it-IT"/>
        </w:rPr>
        <w:t>~XX70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23</w:t>
      </w:r>
      <w:r>
        <w:rPr>
          <w:sz w:val="14"/>
          <w:szCs w:val="14"/>
          <w:lang w:val="it-IT"/>
        </w:rPr>
        <w:tab/>
        <w:t>7E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30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30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37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30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20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32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33</w:t>
      </w:r>
      <w:r>
        <w:rPr>
          <w:rFonts w:eastAsia="Arial"/>
          <w:sz w:val="14"/>
          <w:szCs w:val="14"/>
          <w:lang w:val="it-IT"/>
        </w:rPr>
        <w:t xml:space="preserve"> </w:t>
      </w:r>
      <w:r>
        <w:rPr>
          <w:sz w:val="14"/>
          <w:szCs w:val="14"/>
          <w:lang w:val="it-IT"/>
        </w:rPr>
        <w:t>0D</w:t>
      </w:r>
      <w:r>
        <w:rPr>
          <w:sz w:val="14"/>
          <w:szCs w:val="14"/>
          <w:lang w:val="it-IT"/>
        </w:rPr>
        <w:tab/>
      </w:r>
      <w:r>
        <w:rPr>
          <w:sz w:val="14"/>
          <w:szCs w:val="14"/>
          <w:lang w:val="it-IT"/>
        </w:rPr>
        <w:tab/>
        <w:t>Farsi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it-IT"/>
        </w:rPr>
      </w:pPr>
      <w:r>
        <w:rPr>
          <w:color w:val="000000"/>
          <w:sz w:val="14"/>
          <w:szCs w:val="14"/>
          <w:lang w:val="it-IT"/>
        </w:rPr>
        <w:t>~XX70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25</w:t>
      </w:r>
      <w:r>
        <w:rPr>
          <w:color w:val="000000"/>
          <w:sz w:val="14"/>
          <w:szCs w:val="14"/>
          <w:lang w:val="it-IT"/>
        </w:rPr>
        <w:tab/>
        <w:t>7E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30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30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37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30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20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32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33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0D</w:t>
      </w:r>
      <w:r>
        <w:rPr>
          <w:color w:val="000000"/>
          <w:sz w:val="14"/>
          <w:szCs w:val="14"/>
          <w:lang w:val="it-IT"/>
        </w:rPr>
        <w:tab/>
      </w:r>
      <w:r>
        <w:rPr>
          <w:color w:val="000000"/>
          <w:sz w:val="14"/>
          <w:szCs w:val="14"/>
          <w:lang w:val="it-IT"/>
        </w:rPr>
        <w:tab/>
        <w:t>Vietnamese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it-IT"/>
        </w:rPr>
      </w:pPr>
      <w:r>
        <w:rPr>
          <w:color w:val="000000"/>
          <w:sz w:val="14"/>
          <w:szCs w:val="14"/>
          <w:lang w:val="it-IT"/>
        </w:rPr>
        <w:t>~XX70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26</w:t>
      </w:r>
      <w:r>
        <w:rPr>
          <w:color w:val="000000"/>
          <w:sz w:val="14"/>
          <w:szCs w:val="14"/>
          <w:lang w:val="it-IT"/>
        </w:rPr>
        <w:tab/>
        <w:t>7E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30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30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37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30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20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32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33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0D</w:t>
      </w:r>
      <w:r>
        <w:rPr>
          <w:color w:val="000000"/>
          <w:sz w:val="14"/>
          <w:szCs w:val="14"/>
          <w:lang w:val="it-IT"/>
        </w:rPr>
        <w:tab/>
      </w:r>
      <w:r>
        <w:rPr>
          <w:color w:val="000000"/>
          <w:sz w:val="14"/>
          <w:szCs w:val="14"/>
          <w:lang w:val="it-IT"/>
        </w:rPr>
        <w:tab/>
        <w:t>Indonesian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it-IT"/>
        </w:rPr>
      </w:pPr>
      <w:r>
        <w:rPr>
          <w:color w:val="000000"/>
          <w:sz w:val="14"/>
          <w:szCs w:val="14"/>
          <w:lang w:val="it-IT"/>
        </w:rPr>
        <w:t>~XX70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27</w:t>
      </w:r>
      <w:r>
        <w:rPr>
          <w:color w:val="000000"/>
          <w:sz w:val="14"/>
          <w:szCs w:val="14"/>
          <w:lang w:val="it-IT"/>
        </w:rPr>
        <w:tab/>
        <w:t>7E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30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30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37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30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20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32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33</w:t>
      </w:r>
      <w:r>
        <w:rPr>
          <w:rFonts w:eastAsia="Arial"/>
          <w:color w:val="000000"/>
          <w:sz w:val="14"/>
          <w:szCs w:val="14"/>
          <w:lang w:val="it-IT"/>
        </w:rPr>
        <w:t xml:space="preserve"> </w:t>
      </w:r>
      <w:r>
        <w:rPr>
          <w:color w:val="000000"/>
          <w:sz w:val="14"/>
          <w:szCs w:val="14"/>
          <w:lang w:val="it-IT"/>
        </w:rPr>
        <w:t>0D</w:t>
      </w:r>
      <w:r>
        <w:rPr>
          <w:color w:val="000000"/>
          <w:sz w:val="14"/>
          <w:szCs w:val="14"/>
          <w:lang w:val="it-IT"/>
        </w:rPr>
        <w:tab/>
      </w:r>
      <w:r>
        <w:rPr>
          <w:color w:val="000000"/>
          <w:sz w:val="14"/>
          <w:szCs w:val="14"/>
          <w:lang w:val="it-IT"/>
        </w:rPr>
        <w:tab/>
        <w:t>Romanian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it-IT"/>
        </w:rPr>
      </w:pP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it-IT"/>
        </w:rPr>
      </w:pPr>
      <w:r>
        <w:rPr>
          <w:sz w:val="14"/>
          <w:szCs w:val="14"/>
          <w:lang w:val="it-IT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  <w:lang w:val="it-IT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fr-FR"/>
        </w:rPr>
      </w:pPr>
      <w:r>
        <w:rPr>
          <w:sz w:val="14"/>
          <w:szCs w:val="14"/>
          <w:lang w:val="fr-FR"/>
        </w:rPr>
        <w:t>~XX71</w:t>
      </w:r>
      <w:r>
        <w:rPr>
          <w:rFonts w:eastAsia="Arial"/>
          <w:sz w:val="14"/>
          <w:szCs w:val="14"/>
          <w:lang w:val="fr-FR"/>
        </w:rPr>
        <w:t xml:space="preserve"> </w:t>
      </w:r>
      <w:r>
        <w:rPr>
          <w:sz w:val="14"/>
          <w:szCs w:val="14"/>
          <w:lang w:val="fr-FR"/>
        </w:rPr>
        <w:t>1</w:t>
      </w:r>
      <w:r>
        <w:rPr>
          <w:sz w:val="14"/>
          <w:szCs w:val="14"/>
          <w:lang w:val="fr-FR"/>
        </w:rPr>
        <w:tab/>
        <w:t>7E</w:t>
      </w:r>
      <w:r>
        <w:rPr>
          <w:rFonts w:eastAsia="Arial"/>
          <w:sz w:val="14"/>
          <w:szCs w:val="14"/>
          <w:lang w:val="fr-FR"/>
        </w:rPr>
        <w:t xml:space="preserve"> </w:t>
      </w:r>
      <w:r>
        <w:rPr>
          <w:sz w:val="14"/>
          <w:szCs w:val="14"/>
          <w:lang w:val="fr-FR"/>
        </w:rPr>
        <w:t>30</w:t>
      </w:r>
      <w:r>
        <w:rPr>
          <w:rFonts w:eastAsia="Arial"/>
          <w:sz w:val="14"/>
          <w:szCs w:val="14"/>
          <w:lang w:val="fr-FR"/>
        </w:rPr>
        <w:t xml:space="preserve"> </w:t>
      </w:r>
      <w:r>
        <w:rPr>
          <w:sz w:val="14"/>
          <w:szCs w:val="14"/>
          <w:lang w:val="fr-FR"/>
        </w:rPr>
        <w:t>30</w:t>
      </w:r>
      <w:r>
        <w:rPr>
          <w:rFonts w:eastAsia="Arial"/>
          <w:sz w:val="14"/>
          <w:szCs w:val="14"/>
          <w:lang w:val="fr-FR"/>
        </w:rPr>
        <w:t xml:space="preserve"> </w:t>
      </w:r>
      <w:r>
        <w:rPr>
          <w:sz w:val="14"/>
          <w:szCs w:val="14"/>
          <w:lang w:val="fr-FR"/>
        </w:rPr>
        <w:t>37</w:t>
      </w:r>
      <w:r>
        <w:rPr>
          <w:rFonts w:eastAsia="Arial"/>
          <w:sz w:val="14"/>
          <w:szCs w:val="14"/>
          <w:lang w:val="fr-FR"/>
        </w:rPr>
        <w:t xml:space="preserve"> </w:t>
      </w:r>
      <w:r>
        <w:rPr>
          <w:sz w:val="14"/>
          <w:szCs w:val="14"/>
          <w:lang w:val="fr-FR"/>
        </w:rPr>
        <w:t>31</w:t>
      </w:r>
      <w:r>
        <w:rPr>
          <w:rFonts w:eastAsia="Arial"/>
          <w:sz w:val="14"/>
          <w:szCs w:val="14"/>
          <w:lang w:val="fr-FR"/>
        </w:rPr>
        <w:t xml:space="preserve"> </w:t>
      </w:r>
      <w:r>
        <w:rPr>
          <w:sz w:val="14"/>
          <w:szCs w:val="14"/>
          <w:lang w:val="fr-FR"/>
        </w:rPr>
        <w:t>20</w:t>
      </w:r>
      <w:r>
        <w:rPr>
          <w:rFonts w:eastAsia="Arial"/>
          <w:sz w:val="14"/>
          <w:szCs w:val="14"/>
          <w:lang w:val="fr-FR"/>
        </w:rPr>
        <w:t xml:space="preserve"> </w:t>
      </w:r>
      <w:r>
        <w:rPr>
          <w:sz w:val="14"/>
          <w:szCs w:val="14"/>
          <w:lang w:val="fr-FR"/>
        </w:rPr>
        <w:t>31</w:t>
      </w:r>
      <w:r>
        <w:rPr>
          <w:rFonts w:eastAsia="Arial"/>
          <w:sz w:val="14"/>
          <w:szCs w:val="14"/>
          <w:lang w:val="fr-FR"/>
        </w:rPr>
        <w:t xml:space="preserve"> </w:t>
      </w:r>
      <w:r>
        <w:rPr>
          <w:sz w:val="14"/>
          <w:szCs w:val="14"/>
          <w:lang w:val="fr-FR"/>
        </w:rPr>
        <w:t>0D</w:t>
      </w:r>
      <w:r>
        <w:rPr>
          <w:sz w:val="14"/>
          <w:szCs w:val="14"/>
          <w:lang w:val="fr-FR"/>
        </w:rPr>
        <w:tab/>
        <w:t>Projection</w:t>
      </w:r>
      <w:r>
        <w:rPr>
          <w:sz w:val="14"/>
          <w:szCs w:val="14"/>
          <w:lang w:val="fr-FR"/>
        </w:rPr>
        <w:tab/>
        <w:t>Front-Desktop</w:t>
      </w:r>
      <w:r>
        <w:rPr>
          <w:sz w:val="14"/>
          <w:szCs w:val="14"/>
          <w:lang w:val="fr-FR"/>
        </w:rPr>
        <w:tab/>
      </w:r>
      <w:r>
        <w:rPr>
          <w:sz w:val="14"/>
          <w:szCs w:val="14"/>
          <w:lang w:val="fr-F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~XX71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2</w:t>
      </w:r>
      <w:r>
        <w:rPr>
          <w:sz w:val="14"/>
          <w:szCs w:val="14"/>
          <w:lang w:val="pt-BR"/>
        </w:rPr>
        <w:tab/>
        <w:t>7E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37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31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20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32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0D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  <w:t>Rear-Desktop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~XX71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</w:t>
      </w:r>
      <w:r>
        <w:rPr>
          <w:sz w:val="14"/>
          <w:szCs w:val="14"/>
        </w:rPr>
        <w:tab/>
        <w:t>7E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37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31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20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33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Front-Ceiling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~XX71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4</w:t>
      </w:r>
      <w:r>
        <w:rPr>
          <w:sz w:val="14"/>
          <w:szCs w:val="14"/>
        </w:rPr>
        <w:tab/>
        <w:t>7E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37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31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20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34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Rear-Ceiling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~XX72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1</w:t>
      </w:r>
      <w:r>
        <w:rPr>
          <w:sz w:val="14"/>
          <w:szCs w:val="14"/>
        </w:rPr>
        <w:tab/>
        <w:t>7E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37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32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20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31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0D</w:t>
      </w:r>
      <w:r>
        <w:rPr>
          <w:sz w:val="14"/>
          <w:szCs w:val="14"/>
        </w:rPr>
        <w:tab/>
        <w:t>Menu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Location</w:t>
      </w:r>
      <w:r>
        <w:rPr>
          <w:sz w:val="14"/>
          <w:szCs w:val="14"/>
        </w:rPr>
        <w:tab/>
        <w:t>Top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Left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~XX72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2</w:t>
      </w:r>
      <w:r>
        <w:rPr>
          <w:sz w:val="14"/>
          <w:szCs w:val="14"/>
        </w:rPr>
        <w:tab/>
        <w:t>7E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37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32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20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32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Top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Right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~XX72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</w:t>
      </w:r>
      <w:r>
        <w:rPr>
          <w:sz w:val="14"/>
          <w:szCs w:val="14"/>
        </w:rPr>
        <w:tab/>
        <w:t>7E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37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32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20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33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Centre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~XX72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4</w:t>
      </w:r>
      <w:r>
        <w:rPr>
          <w:sz w:val="14"/>
          <w:szCs w:val="14"/>
        </w:rPr>
        <w:tab/>
        <w:t>7E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37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32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20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34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Bottom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Left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D7271A" w:rsidRDefault="00D7271A" w:rsidP="00D7271A">
      <w:pPr>
        <w:pBdr>
          <w:bottom w:val="single" w:sz="4" w:space="1" w:color="000000"/>
        </w:pBd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~XX72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5</w:t>
      </w:r>
      <w:r>
        <w:rPr>
          <w:sz w:val="14"/>
          <w:szCs w:val="14"/>
        </w:rPr>
        <w:tab/>
        <w:t>7E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37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32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20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35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Bottom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Right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eastAsia="Arial"/>
          <w:color w:val="000000"/>
          <w:sz w:val="14"/>
          <w:szCs w:val="14"/>
          <w:lang w:val="pt-BR"/>
        </w:rPr>
      </w:pPr>
      <w:r>
        <w:rPr>
          <w:rFonts w:eastAsia="Arial"/>
          <w:color w:val="000000"/>
          <w:sz w:val="14"/>
          <w:szCs w:val="14"/>
          <w:lang w:val="pt-BR"/>
        </w:rPr>
        <w:t xml:space="preserve"> 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595"/>
          <w:tab w:val="left" w:pos="6005"/>
          <w:tab w:val="left" w:pos="7797"/>
        </w:tabs>
        <w:snapToGrid w:val="0"/>
        <w:ind w:left="490" w:hanging="490"/>
        <w:rPr>
          <w:sz w:val="14"/>
          <w:szCs w:val="14"/>
        </w:rPr>
      </w:pPr>
      <w:r>
        <w:rPr>
          <w:sz w:val="14"/>
          <w:szCs w:val="14"/>
        </w:rPr>
        <w:t>~XX77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n</w:t>
      </w:r>
      <w:r>
        <w:rPr>
          <w:sz w:val="14"/>
          <w:szCs w:val="14"/>
        </w:rPr>
        <w:tab/>
      </w:r>
      <w:r>
        <w:rPr>
          <w:sz w:val="14"/>
          <w:szCs w:val="14"/>
          <w:lang w:val="en-GB"/>
        </w:rPr>
        <w:t>7E</w:t>
      </w:r>
      <w:r>
        <w:rPr>
          <w:rFonts w:eastAsia="Arial"/>
          <w:sz w:val="14"/>
          <w:szCs w:val="14"/>
          <w:lang w:val="en-GB"/>
        </w:rPr>
        <w:t xml:space="preserve"> </w:t>
      </w:r>
      <w:r>
        <w:rPr>
          <w:sz w:val="14"/>
          <w:szCs w:val="14"/>
          <w:lang w:val="en-GB"/>
        </w:rPr>
        <w:t>30</w:t>
      </w:r>
      <w:r>
        <w:rPr>
          <w:rFonts w:eastAsia="Arial"/>
          <w:sz w:val="14"/>
          <w:szCs w:val="14"/>
          <w:lang w:val="en-GB"/>
        </w:rPr>
        <w:t xml:space="preserve"> </w:t>
      </w:r>
      <w:r>
        <w:rPr>
          <w:sz w:val="14"/>
          <w:szCs w:val="14"/>
          <w:lang w:val="en-GB"/>
        </w:rPr>
        <w:t>30</w:t>
      </w:r>
      <w:r>
        <w:rPr>
          <w:rFonts w:eastAsia="Arial"/>
          <w:sz w:val="14"/>
          <w:szCs w:val="14"/>
          <w:lang w:val="en-GB"/>
        </w:rPr>
        <w:t xml:space="preserve"> </w:t>
      </w:r>
      <w:r>
        <w:rPr>
          <w:sz w:val="14"/>
          <w:szCs w:val="14"/>
          <w:lang w:val="en-GB"/>
        </w:rPr>
        <w:t>37</w:t>
      </w:r>
      <w:r>
        <w:rPr>
          <w:rFonts w:eastAsia="Arial"/>
          <w:sz w:val="14"/>
          <w:szCs w:val="14"/>
          <w:lang w:val="en-GB"/>
        </w:rPr>
        <w:t xml:space="preserve"> </w:t>
      </w:r>
      <w:r>
        <w:rPr>
          <w:sz w:val="14"/>
          <w:szCs w:val="14"/>
          <w:lang w:val="en-GB"/>
        </w:rPr>
        <w:t>37</w:t>
      </w:r>
      <w:r>
        <w:rPr>
          <w:rFonts w:eastAsia="Arial"/>
          <w:sz w:val="14"/>
          <w:szCs w:val="14"/>
          <w:lang w:val="en-GB"/>
        </w:rPr>
        <w:t xml:space="preserve"> </w:t>
      </w:r>
      <w:r>
        <w:rPr>
          <w:sz w:val="14"/>
          <w:szCs w:val="14"/>
          <w:lang w:val="en-GB"/>
        </w:rPr>
        <w:t>20</w:t>
      </w:r>
      <w:r>
        <w:rPr>
          <w:rFonts w:eastAsia="Arial"/>
          <w:sz w:val="14"/>
          <w:szCs w:val="14"/>
          <w:lang w:val="en-GB"/>
        </w:rPr>
        <w:t xml:space="preserve"> </w:t>
      </w:r>
      <w:r>
        <w:rPr>
          <w:sz w:val="14"/>
          <w:szCs w:val="14"/>
          <w:lang w:val="en-GB"/>
        </w:rPr>
        <w:t>aabbcc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0D</w:t>
      </w:r>
      <w:r>
        <w:rPr>
          <w:rFonts w:eastAsia="Arial"/>
          <w:sz w:val="14"/>
          <w:szCs w:val="14"/>
          <w:lang w:val="en-GB"/>
        </w:rPr>
        <w:t xml:space="preserve"> </w:t>
      </w:r>
      <w:r>
        <w:rPr>
          <w:sz w:val="14"/>
          <w:szCs w:val="14"/>
        </w:rPr>
        <w:t>Security</w:t>
      </w:r>
      <w:r>
        <w:rPr>
          <w:sz w:val="14"/>
          <w:szCs w:val="14"/>
        </w:rPr>
        <w:tab/>
        <w:t>Security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Timer</w:t>
      </w:r>
      <w:r>
        <w:rPr>
          <w:sz w:val="14"/>
          <w:szCs w:val="14"/>
        </w:rPr>
        <w:tab/>
        <w:t>Month/Day/Hour</w:t>
      </w:r>
      <w:r>
        <w:rPr>
          <w:rFonts w:eastAsia="Arial"/>
          <w:sz w:val="14"/>
          <w:szCs w:val="14"/>
        </w:rPr>
        <w:t xml:space="preserve">  </w:t>
      </w:r>
      <w:r>
        <w:rPr>
          <w:sz w:val="14"/>
          <w:szCs w:val="14"/>
        </w:rPr>
        <w:t>n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=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mm/dd/hh</w:t>
      </w:r>
    </w:p>
    <w:p w:rsidR="00D7271A" w:rsidRDefault="00D7271A" w:rsidP="00D7271A">
      <w:pPr>
        <w:tabs>
          <w:tab w:val="left" w:pos="1134"/>
          <w:tab w:val="left" w:pos="2977"/>
          <w:tab w:val="left" w:pos="4595"/>
          <w:tab w:val="left" w:pos="6005"/>
          <w:tab w:val="left" w:pos="7797"/>
        </w:tabs>
        <w:snapToGrid w:val="0"/>
        <w:ind w:left="490" w:hanging="490"/>
        <w:rPr>
          <w:rFonts w:eastAsia="Arial"/>
          <w:sz w:val="14"/>
          <w:szCs w:val="14"/>
        </w:rPr>
      </w:pPr>
      <w:r>
        <w:rPr>
          <w:rFonts w:eastAsia="Arial"/>
          <w:sz w:val="14"/>
          <w:szCs w:val="14"/>
        </w:rPr>
        <w:t xml:space="preserve">                                                                                                                                                          </w:t>
      </w:r>
      <w:r>
        <w:rPr>
          <w:sz w:val="14"/>
          <w:szCs w:val="14"/>
        </w:rPr>
        <w:t>mm=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00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(aa=30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30)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~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12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(aa=31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32)</w:t>
      </w:r>
      <w:r>
        <w:rPr>
          <w:rFonts w:eastAsia="Arial"/>
          <w:sz w:val="14"/>
          <w:szCs w:val="14"/>
        </w:rPr>
        <w:t xml:space="preserve">        </w:t>
      </w:r>
    </w:p>
    <w:p w:rsidR="00D7271A" w:rsidRDefault="00D7271A" w:rsidP="00D7271A">
      <w:pPr>
        <w:tabs>
          <w:tab w:val="left" w:pos="1134"/>
          <w:tab w:val="left" w:pos="2977"/>
          <w:tab w:val="left" w:pos="6020"/>
          <w:tab w:val="left" w:pos="6380"/>
          <w:tab w:val="left" w:pos="6663"/>
          <w:tab w:val="left" w:pos="7797"/>
        </w:tabs>
        <w:snapToGrid w:val="0"/>
        <w:rPr>
          <w:rFonts w:eastAsia="Arial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dd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=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00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(bb=30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30)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~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(bb=33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30)</w:t>
      </w:r>
      <w:r>
        <w:rPr>
          <w:rFonts w:eastAsia="Arial"/>
          <w:sz w:val="14"/>
          <w:szCs w:val="14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005"/>
          <w:tab w:val="left" w:pos="6663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hh=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00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(cc=30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30)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~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24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(cc=32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34)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080"/>
          <w:tab w:val="left" w:pos="6663"/>
          <w:tab w:val="left" w:pos="7797"/>
        </w:tabs>
        <w:snapToGrid w:val="0"/>
        <w:rPr>
          <w:sz w:val="14"/>
          <w:szCs w:val="14"/>
        </w:rPr>
      </w:pPr>
    </w:p>
    <w:p w:rsidR="00D7271A" w:rsidRDefault="00D7271A" w:rsidP="00D7271A">
      <w:pPr>
        <w:tabs>
          <w:tab w:val="left" w:pos="1134"/>
          <w:tab w:val="left" w:pos="2977"/>
          <w:tab w:val="left" w:pos="4595"/>
          <w:tab w:val="left" w:pos="6379"/>
          <w:tab w:val="left" w:pos="7797"/>
        </w:tabs>
        <w:snapToGrid w:val="0"/>
        <w:rPr>
          <w:rFonts w:eastAsia="Arial"/>
          <w:sz w:val="14"/>
          <w:szCs w:val="14"/>
        </w:rPr>
      </w:pPr>
      <w:r>
        <w:rPr>
          <w:sz w:val="14"/>
          <w:szCs w:val="14"/>
        </w:rPr>
        <w:t>~XX78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1</w:t>
      </w:r>
      <w:r>
        <w:rPr>
          <w:sz w:val="14"/>
          <w:szCs w:val="14"/>
        </w:rPr>
        <w:tab/>
        <w:t>7E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37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38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20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31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Security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Settings</w:t>
      </w:r>
      <w:r>
        <w:rPr>
          <w:rFonts w:eastAsia="Arial"/>
          <w:sz w:val="14"/>
          <w:szCs w:val="14"/>
        </w:rPr>
        <w:t xml:space="preserve">        </w:t>
      </w:r>
      <w:r>
        <w:rPr>
          <w:sz w:val="14"/>
          <w:szCs w:val="14"/>
        </w:rPr>
        <w:t>Enable</w:t>
      </w:r>
      <w:r>
        <w:rPr>
          <w:sz w:val="14"/>
          <w:szCs w:val="14"/>
        </w:rPr>
        <w:tab/>
      </w:r>
      <w:r>
        <w:rPr>
          <w:rFonts w:eastAsia="Arial"/>
          <w:sz w:val="14"/>
          <w:szCs w:val="14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6010"/>
          <w:tab w:val="left" w:pos="6096"/>
        </w:tabs>
        <w:snapToGrid w:val="0"/>
        <w:ind w:left="980" w:hanging="980"/>
        <w:rPr>
          <w:rFonts w:eastAsia="Arial"/>
          <w:color w:val="000000"/>
          <w:sz w:val="14"/>
        </w:rPr>
      </w:pPr>
      <w:r>
        <w:rPr>
          <w:color w:val="000000"/>
          <w:sz w:val="14"/>
          <w:szCs w:val="14"/>
        </w:rPr>
        <w:t>~XX78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0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~nnnn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</w:rPr>
        <w:tab/>
        <w:t>7E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30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30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37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38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20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32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</w:rPr>
        <w:t>20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a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0D</w:t>
      </w:r>
      <w:r>
        <w:rPr>
          <w:color w:val="000000"/>
          <w:sz w:val="14"/>
          <w:szCs w:val="14"/>
        </w:rPr>
        <w:tab/>
        <w:t>Disable(0/2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for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backward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compatible)</w:t>
      </w:r>
      <w:r>
        <w:rPr>
          <w:rFonts w:eastAsia="Arial"/>
          <w:color w:val="000000"/>
          <w:sz w:val="14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5560"/>
          <w:tab w:val="left" w:pos="6096"/>
        </w:tabs>
        <w:snapToGrid w:val="0"/>
        <w:ind w:left="980" w:hanging="980"/>
        <w:rPr>
          <w:color w:val="000000"/>
          <w:sz w:val="14"/>
        </w:rPr>
      </w:pPr>
      <w:r>
        <w:rPr>
          <w:rFonts w:eastAsia="Arial"/>
          <w:color w:val="000000"/>
          <w:sz w:val="14"/>
          <w:lang w:eastAsia="zh-TW"/>
        </w:rPr>
        <w:lastRenderedPageBreak/>
        <w:t xml:space="preserve">                                                                                                                                                          </w:t>
      </w:r>
      <w:r>
        <w:rPr>
          <w:color w:val="000000"/>
          <w:sz w:val="14"/>
        </w:rPr>
        <w:t>~nnnn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=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~0000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(a=7E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30)</w:t>
      </w:r>
    </w:p>
    <w:p w:rsidR="00D7271A" w:rsidRDefault="00D7271A" w:rsidP="00D7271A">
      <w:pPr>
        <w:tabs>
          <w:tab w:val="left" w:pos="1134"/>
          <w:tab w:val="left" w:pos="2977"/>
          <w:tab w:val="left" w:pos="6085"/>
        </w:tabs>
        <w:snapToGrid w:val="0"/>
        <w:rPr>
          <w:color w:val="000000"/>
          <w:sz w:val="14"/>
        </w:rPr>
      </w:pP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~9999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(a=7E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39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39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39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39)</w:t>
      </w:r>
    </w:p>
    <w:p w:rsidR="00D7271A" w:rsidRDefault="00D7271A" w:rsidP="00D7271A">
      <w:pPr>
        <w:tabs>
          <w:tab w:val="left" w:pos="1134"/>
          <w:tab w:val="left" w:pos="5975"/>
          <w:tab w:val="left" w:pos="6085"/>
          <w:tab w:val="left" w:pos="7797"/>
        </w:tabs>
        <w:snapToGrid w:val="0"/>
        <w:ind w:left="6370" w:hanging="6370"/>
        <w:rPr>
          <w:rFonts w:eastAsia="Arial"/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ab/>
      </w:r>
      <w:r>
        <w:rPr>
          <w:rFonts w:eastAsia="Arial"/>
          <w:color w:val="FF0000"/>
          <w:sz w:val="14"/>
          <w:szCs w:val="14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----------------------------------------------------------------------------------------------------------------------------------------------------------------------------------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  <w:lang w:val="pt-BR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~XX79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n</w:t>
      </w:r>
      <w:r>
        <w:rPr>
          <w:sz w:val="14"/>
          <w:szCs w:val="14"/>
          <w:lang w:val="pt-BR"/>
        </w:rPr>
        <w:tab/>
        <w:t>7E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37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39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20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a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0D</w:t>
      </w:r>
      <w:r>
        <w:rPr>
          <w:sz w:val="14"/>
          <w:szCs w:val="14"/>
          <w:lang w:val="pt-BR"/>
        </w:rPr>
        <w:tab/>
        <w:t>Projector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ID</w:t>
      </w:r>
      <w:r>
        <w:rPr>
          <w:sz w:val="14"/>
          <w:szCs w:val="14"/>
          <w:lang w:val="pt-BR"/>
        </w:rPr>
        <w:tab/>
        <w:t>n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=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00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(a=30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30)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~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99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(a=39</w:t>
      </w:r>
      <w:r>
        <w:rPr>
          <w:rFonts w:eastAsia="Arial"/>
          <w:sz w:val="14"/>
          <w:szCs w:val="14"/>
          <w:lang w:val="pt-BR"/>
        </w:rPr>
        <w:t xml:space="preserve"> </w:t>
      </w:r>
      <w:r>
        <w:rPr>
          <w:sz w:val="14"/>
          <w:szCs w:val="14"/>
          <w:lang w:val="pt-BR"/>
        </w:rPr>
        <w:t>39)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fr-FR"/>
        </w:rPr>
      </w:pPr>
      <w:r>
        <w:rPr>
          <w:sz w:val="14"/>
          <w:lang w:val="pt-BR"/>
        </w:rPr>
        <w:t>---------------------------------------------------------------------------------------------------------------</w:t>
      </w:r>
      <w:r>
        <w:rPr>
          <w:sz w:val="14"/>
          <w:lang w:val="fr-FR"/>
        </w:rPr>
        <w:t>--------------------------------------------------------------------</w:t>
      </w:r>
    </w:p>
    <w:p w:rsidR="00D7271A" w:rsidRDefault="00D7271A" w:rsidP="00D7271A">
      <w:pPr>
        <w:snapToGrid w:val="0"/>
        <w:rPr>
          <w:rFonts w:eastAsia="Arial"/>
          <w:sz w:val="14"/>
        </w:rPr>
      </w:pPr>
      <w:r>
        <w:rPr>
          <w:sz w:val="14"/>
        </w:rPr>
        <w:t>~XX80</w:t>
      </w:r>
      <w:r>
        <w:rPr>
          <w:rFonts w:eastAsia="Arial"/>
          <w:sz w:val="14"/>
        </w:rPr>
        <w:t xml:space="preserve"> </w:t>
      </w:r>
      <w:r>
        <w:rPr>
          <w:sz w:val="14"/>
        </w:rPr>
        <w:t>1        </w:t>
      </w:r>
      <w:r>
        <w:rPr>
          <w:rFonts w:eastAsia="Arial"/>
          <w:sz w:val="14"/>
        </w:rPr>
        <w:t xml:space="preserve">    </w:t>
      </w:r>
      <w:r>
        <w:rPr>
          <w:sz w:val="14"/>
        </w:rPr>
        <w:t> </w:t>
      </w:r>
      <w:r>
        <w:rPr>
          <w:rFonts w:eastAsia="Arial"/>
          <w:sz w:val="14"/>
        </w:rPr>
        <w:t xml:space="preserve">  </w:t>
      </w:r>
      <w:r>
        <w:rPr>
          <w:sz w:val="14"/>
        </w:rPr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38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      Mute                      </w:t>
      </w:r>
      <w:r>
        <w:rPr>
          <w:rFonts w:eastAsia="Arial"/>
          <w:sz w:val="14"/>
        </w:rPr>
        <w:t xml:space="preserve">                      </w:t>
      </w:r>
      <w:r>
        <w:rPr>
          <w:sz w:val="14"/>
        </w:rPr>
        <w:t>On</w:t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snapToGrid w:val="0"/>
        <w:rPr>
          <w:sz w:val="14"/>
        </w:rPr>
      </w:pPr>
      <w:r>
        <w:rPr>
          <w:sz w:val="14"/>
        </w:rPr>
        <w:t>~XX80</w:t>
      </w:r>
      <w:r>
        <w:rPr>
          <w:rFonts w:eastAsia="Arial"/>
          <w:sz w:val="14"/>
        </w:rPr>
        <w:t xml:space="preserve"> </w:t>
      </w:r>
      <w:r>
        <w:rPr>
          <w:sz w:val="14"/>
        </w:rPr>
        <w:t>0      </w:t>
      </w:r>
      <w:r>
        <w:rPr>
          <w:rFonts w:eastAsia="Arial"/>
          <w:sz w:val="14"/>
        </w:rPr>
        <w:t xml:space="preserve">    </w:t>
      </w:r>
      <w:r>
        <w:rPr>
          <w:sz w:val="14"/>
        </w:rPr>
        <w:t>   </w:t>
      </w:r>
      <w:r>
        <w:rPr>
          <w:rFonts w:eastAsia="Arial"/>
          <w:sz w:val="14"/>
        </w:rPr>
        <w:t xml:space="preserve">  </w:t>
      </w:r>
      <w:r>
        <w:rPr>
          <w:sz w:val="14"/>
        </w:rPr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38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0D      </w:t>
      </w:r>
      <w:r>
        <w:rPr>
          <w:rFonts w:eastAsia="Arial"/>
          <w:sz w:val="14"/>
        </w:rPr>
        <w:t xml:space="preserve">                                                    </w:t>
      </w:r>
      <w:r>
        <w:rPr>
          <w:sz w:val="14"/>
        </w:rPr>
        <w:t>Off</w:t>
      </w:r>
      <w:r>
        <w:rPr>
          <w:rFonts w:eastAsia="Arial"/>
          <w:sz w:val="14"/>
        </w:rPr>
        <w:t xml:space="preserve"> </w:t>
      </w:r>
      <w:bookmarkStart w:id="2" w:name="OLE_LINK16"/>
      <w:r>
        <w:rPr>
          <w:sz w:val="14"/>
        </w:rPr>
        <w:t>(0/2</w:t>
      </w:r>
      <w:r>
        <w:rPr>
          <w:rFonts w:eastAsia="Arial"/>
          <w:sz w:val="14"/>
        </w:rPr>
        <w:t xml:space="preserve"> </w:t>
      </w:r>
      <w:r>
        <w:rPr>
          <w:sz w:val="14"/>
        </w:rPr>
        <w:t>for</w:t>
      </w:r>
      <w:r>
        <w:rPr>
          <w:rFonts w:eastAsia="Arial"/>
          <w:sz w:val="14"/>
        </w:rPr>
        <w:t xml:space="preserve"> </w:t>
      </w:r>
      <w:r>
        <w:rPr>
          <w:sz w:val="14"/>
        </w:rPr>
        <w:t>backward</w:t>
      </w:r>
      <w:r>
        <w:rPr>
          <w:rFonts w:eastAsia="Arial"/>
          <w:sz w:val="14"/>
        </w:rPr>
        <w:t xml:space="preserve"> </w:t>
      </w:r>
      <w:r>
        <w:rPr>
          <w:sz w:val="14"/>
        </w:rPr>
        <w:t>compatible)</w:t>
      </w:r>
      <w:bookmarkEnd w:id="2"/>
    </w:p>
    <w:p w:rsidR="00D7271A" w:rsidRDefault="00D7271A" w:rsidP="00D7271A">
      <w:pPr>
        <w:snapToGrid w:val="0"/>
        <w:rPr>
          <w:color w:val="000000"/>
          <w:sz w:val="14"/>
          <w:lang w:eastAsia="zh-TW"/>
        </w:rPr>
      </w:pPr>
      <w:r>
        <w:rPr>
          <w:color w:val="FF0000"/>
          <w:sz w:val="14"/>
          <w:lang w:eastAsia="zh-TW"/>
        </w:rPr>
        <w:t>~</w:t>
      </w:r>
      <w:r>
        <w:rPr>
          <w:color w:val="000000"/>
          <w:sz w:val="14"/>
          <w:lang w:eastAsia="zh-TW"/>
        </w:rPr>
        <w:t>XX310</w:t>
      </w:r>
      <w:r>
        <w:rPr>
          <w:rFonts w:eastAsia="Arial"/>
          <w:color w:val="000000"/>
          <w:sz w:val="14"/>
          <w:lang w:eastAsia="zh-TW"/>
        </w:rPr>
        <w:t xml:space="preserve"> </w:t>
      </w:r>
      <w:r>
        <w:rPr>
          <w:color w:val="000000"/>
          <w:sz w:val="14"/>
          <w:lang w:eastAsia="zh-TW"/>
        </w:rPr>
        <w:t>0</w:t>
      </w:r>
      <w:r>
        <w:rPr>
          <w:rFonts w:eastAsia="Arial"/>
          <w:color w:val="000000"/>
          <w:sz w:val="14"/>
          <w:lang w:eastAsia="zh-TW"/>
        </w:rPr>
        <w:t xml:space="preserve">             </w:t>
      </w:r>
      <w:r>
        <w:rPr>
          <w:color w:val="000000"/>
          <w:sz w:val="14"/>
        </w:rPr>
        <w:t>7E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</w:t>
      </w:r>
      <w:r>
        <w:rPr>
          <w:color w:val="000000"/>
          <w:sz w:val="14"/>
          <w:lang w:eastAsia="zh-TW"/>
        </w:rPr>
        <w:t>3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</w:t>
      </w:r>
      <w:r>
        <w:rPr>
          <w:color w:val="000000"/>
          <w:sz w:val="14"/>
          <w:lang w:eastAsia="zh-TW"/>
        </w:rPr>
        <w:t>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20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0D</w:t>
      </w:r>
      <w:r>
        <w:rPr>
          <w:rFonts w:eastAsia="Arial"/>
          <w:color w:val="000000"/>
          <w:sz w:val="14"/>
          <w:lang w:eastAsia="zh-TW"/>
        </w:rPr>
        <w:t xml:space="preserve">      </w:t>
      </w:r>
      <w:r>
        <w:rPr>
          <w:color w:val="000000"/>
          <w:sz w:val="14"/>
          <w:lang w:eastAsia="zh-TW"/>
        </w:rPr>
        <w:t>Internal</w:t>
      </w:r>
      <w:r>
        <w:rPr>
          <w:rFonts w:eastAsia="Arial"/>
          <w:color w:val="000000"/>
          <w:sz w:val="14"/>
          <w:lang w:eastAsia="zh-TW"/>
        </w:rPr>
        <w:t xml:space="preserve"> </w:t>
      </w:r>
      <w:r>
        <w:rPr>
          <w:color w:val="000000"/>
          <w:sz w:val="14"/>
          <w:lang w:eastAsia="zh-TW"/>
        </w:rPr>
        <w:t>Speaker</w:t>
      </w:r>
      <w:r>
        <w:rPr>
          <w:rFonts w:eastAsia="Arial"/>
          <w:color w:val="000000"/>
          <w:sz w:val="14"/>
          <w:lang w:eastAsia="zh-TW"/>
        </w:rPr>
        <w:t xml:space="preserve">                          </w:t>
      </w:r>
      <w:r>
        <w:rPr>
          <w:color w:val="000000"/>
          <w:sz w:val="14"/>
          <w:lang w:eastAsia="zh-TW"/>
        </w:rPr>
        <w:t>Off</w:t>
      </w:r>
    </w:p>
    <w:p w:rsidR="00D7271A" w:rsidRDefault="00D7271A" w:rsidP="00D7271A">
      <w:pPr>
        <w:snapToGrid w:val="0"/>
        <w:rPr>
          <w:color w:val="000000"/>
          <w:sz w:val="14"/>
          <w:lang w:eastAsia="zh-TW"/>
        </w:rPr>
      </w:pPr>
      <w:r>
        <w:rPr>
          <w:color w:val="000000"/>
          <w:sz w:val="14"/>
          <w:lang w:eastAsia="zh-TW"/>
        </w:rPr>
        <w:t>~XX310</w:t>
      </w:r>
      <w:r>
        <w:rPr>
          <w:rFonts w:eastAsia="Arial"/>
          <w:color w:val="000000"/>
          <w:sz w:val="14"/>
          <w:lang w:eastAsia="zh-TW"/>
        </w:rPr>
        <w:t xml:space="preserve"> </w:t>
      </w:r>
      <w:r>
        <w:rPr>
          <w:color w:val="000000"/>
          <w:sz w:val="14"/>
          <w:lang w:eastAsia="zh-TW"/>
        </w:rPr>
        <w:t>1</w:t>
      </w:r>
      <w:r>
        <w:rPr>
          <w:rFonts w:eastAsia="Arial"/>
          <w:color w:val="000000"/>
          <w:sz w:val="14"/>
          <w:lang w:eastAsia="zh-TW"/>
        </w:rPr>
        <w:t xml:space="preserve">             </w:t>
      </w:r>
      <w:r>
        <w:rPr>
          <w:color w:val="000000"/>
          <w:sz w:val="14"/>
        </w:rPr>
        <w:t>7E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</w:t>
      </w:r>
      <w:r>
        <w:rPr>
          <w:color w:val="000000"/>
          <w:sz w:val="14"/>
          <w:lang w:eastAsia="zh-TW"/>
        </w:rPr>
        <w:t>3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</w:t>
      </w:r>
      <w:r>
        <w:rPr>
          <w:color w:val="000000"/>
          <w:sz w:val="14"/>
          <w:lang w:eastAsia="zh-TW"/>
        </w:rPr>
        <w:t>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20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</w:t>
      </w:r>
      <w:r>
        <w:rPr>
          <w:color w:val="000000"/>
          <w:sz w:val="14"/>
          <w:lang w:eastAsia="zh-TW"/>
        </w:rPr>
        <w:t>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0D</w:t>
      </w:r>
      <w:r>
        <w:rPr>
          <w:rFonts w:eastAsia="Arial"/>
          <w:color w:val="000000"/>
          <w:sz w:val="14"/>
          <w:lang w:eastAsia="zh-TW"/>
        </w:rPr>
        <w:t xml:space="preserve">                                                          </w:t>
      </w:r>
      <w:r>
        <w:rPr>
          <w:color w:val="000000"/>
          <w:sz w:val="14"/>
          <w:lang w:eastAsia="zh-TW"/>
        </w:rPr>
        <w:t>On</w:t>
      </w:r>
    </w:p>
    <w:p w:rsidR="00D7271A" w:rsidRDefault="00D7271A" w:rsidP="00D7271A">
      <w:pPr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~XX81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n       </w:t>
      </w:r>
      <w:r>
        <w:rPr>
          <w:rFonts w:eastAsia="Arial"/>
          <w:color w:val="000000"/>
          <w:sz w:val="14"/>
          <w:lang w:val="pt-BR"/>
        </w:rPr>
        <w:t xml:space="preserve">     </w:t>
      </w:r>
      <w:r>
        <w:rPr>
          <w:color w:val="000000"/>
          <w:sz w:val="14"/>
          <w:lang w:val="pt-BR"/>
        </w:rPr>
        <w:t>  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38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a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  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     Volume(Audio)                 </w:t>
      </w:r>
      <w:r>
        <w:rPr>
          <w:rFonts w:eastAsia="Arial"/>
          <w:color w:val="000000"/>
          <w:sz w:val="14"/>
          <w:lang w:val="pt-BR"/>
        </w:rPr>
        <w:t xml:space="preserve">           </w:t>
      </w:r>
      <w:r>
        <w:rPr>
          <w:rFonts w:eastAsia="Arial"/>
          <w:vanish/>
          <w:color w:val="000000"/>
          <w:sz w:val="14"/>
          <w:lang w:val="pt-BR"/>
        </w:rPr>
        <w:t xml:space="preserve">                                                                                   </w:t>
      </w:r>
      <w:r>
        <w:rPr>
          <w:color w:val="000000"/>
          <w:sz w:val="14"/>
          <w:lang w:val="pt-BR"/>
        </w:rPr>
        <w:t>n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=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(a=30)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~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10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(a=31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</w:p>
    <w:p w:rsidR="00D7271A" w:rsidRDefault="00D7271A" w:rsidP="00D7271A">
      <w:pPr>
        <w:snapToGrid w:val="0"/>
        <w:rPr>
          <w:rFonts w:eastAsia="Arial"/>
          <w:color w:val="000000"/>
          <w:sz w:val="14"/>
          <w:lang w:val="pt-BR" w:eastAsia="zh-TW"/>
        </w:rPr>
      </w:pPr>
      <w:r>
        <w:rPr>
          <w:color w:val="000000"/>
          <w:sz w:val="14"/>
          <w:lang w:val="pt-BR" w:eastAsia="zh-TW"/>
        </w:rPr>
        <w:t>~XX89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0</w:t>
      </w:r>
      <w:r>
        <w:rPr>
          <w:rFonts w:eastAsia="Arial"/>
          <w:color w:val="000000"/>
          <w:sz w:val="14"/>
          <w:lang w:val="pt-BR" w:eastAsia="zh-TW"/>
        </w:rPr>
        <w:t xml:space="preserve">               </w:t>
      </w:r>
      <w:r>
        <w:rPr>
          <w:color w:val="000000"/>
          <w:sz w:val="14"/>
          <w:szCs w:val="14"/>
          <w:lang w:val="pt-BR"/>
        </w:rPr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38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9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 </w:t>
      </w:r>
      <w:r>
        <w:rPr>
          <w:color w:val="000000"/>
          <w:sz w:val="14"/>
          <w:szCs w:val="14"/>
          <w:lang w:val="pt-BR" w:eastAsia="zh-TW"/>
        </w:rPr>
        <w:t>Audio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Input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                              </w:t>
      </w:r>
      <w:r>
        <w:rPr>
          <w:color w:val="000000"/>
          <w:sz w:val="14"/>
          <w:szCs w:val="14"/>
          <w:lang w:val="pt-BR" w:eastAsia="zh-TW"/>
        </w:rPr>
        <w:t>Default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</w:t>
      </w:r>
      <w:r>
        <w:rPr>
          <w:rFonts w:eastAsia="Arial"/>
          <w:color w:val="000000"/>
          <w:sz w:val="14"/>
          <w:lang w:val="pt-BR" w:eastAsia="zh-TW"/>
        </w:rPr>
        <w:t xml:space="preserve">                                                                         </w:t>
      </w:r>
    </w:p>
    <w:p w:rsidR="00D7271A" w:rsidRDefault="00D7271A" w:rsidP="00D7271A">
      <w:pPr>
        <w:snapToGrid w:val="0"/>
        <w:rPr>
          <w:color w:val="000000"/>
          <w:sz w:val="14"/>
          <w:szCs w:val="14"/>
          <w:lang w:val="pt-BR" w:eastAsia="zh-TW"/>
        </w:rPr>
      </w:pPr>
      <w:r>
        <w:rPr>
          <w:color w:val="000000"/>
          <w:sz w:val="14"/>
          <w:lang w:val="pt-BR" w:eastAsia="zh-TW"/>
        </w:rPr>
        <w:t>~XX89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1</w:t>
      </w:r>
      <w:r>
        <w:rPr>
          <w:rFonts w:eastAsia="Arial"/>
          <w:color w:val="000000"/>
          <w:sz w:val="14"/>
          <w:lang w:val="pt-BR" w:eastAsia="zh-TW"/>
        </w:rPr>
        <w:t xml:space="preserve">               </w:t>
      </w:r>
      <w:r>
        <w:rPr>
          <w:color w:val="000000"/>
          <w:sz w:val="14"/>
          <w:szCs w:val="14"/>
          <w:lang w:val="pt-BR"/>
        </w:rPr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38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9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31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                                                      </w:t>
      </w:r>
      <w:r>
        <w:rPr>
          <w:color w:val="000000"/>
          <w:sz w:val="14"/>
          <w:szCs w:val="14"/>
          <w:lang w:val="pt-BR" w:eastAsia="zh-TW"/>
        </w:rPr>
        <w:t>Audio1</w:t>
      </w:r>
    </w:p>
    <w:p w:rsidR="00D7271A" w:rsidRDefault="00D7271A" w:rsidP="00D7271A">
      <w:pPr>
        <w:snapToGrid w:val="0"/>
        <w:rPr>
          <w:color w:val="000000"/>
          <w:sz w:val="14"/>
          <w:szCs w:val="14"/>
          <w:lang w:val="pt-BR" w:eastAsia="zh-TW"/>
        </w:rPr>
      </w:pPr>
      <w:r>
        <w:rPr>
          <w:color w:val="000000"/>
          <w:sz w:val="14"/>
          <w:lang w:val="pt-BR" w:eastAsia="zh-TW"/>
        </w:rPr>
        <w:t>~XX89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</w:t>
      </w:r>
      <w:r>
        <w:rPr>
          <w:rFonts w:eastAsia="Arial"/>
          <w:color w:val="000000"/>
          <w:sz w:val="14"/>
          <w:lang w:val="pt-BR" w:eastAsia="zh-TW"/>
        </w:rPr>
        <w:t xml:space="preserve">               </w:t>
      </w:r>
      <w:r>
        <w:rPr>
          <w:color w:val="000000"/>
          <w:sz w:val="14"/>
          <w:szCs w:val="14"/>
          <w:lang w:val="pt-BR"/>
        </w:rPr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38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9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33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                                                      </w:t>
      </w:r>
      <w:r>
        <w:rPr>
          <w:color w:val="000000"/>
          <w:sz w:val="14"/>
          <w:szCs w:val="14"/>
          <w:lang w:val="pt-BR" w:eastAsia="zh-TW"/>
        </w:rPr>
        <w:t>Audio2</w:t>
      </w:r>
    </w:p>
    <w:p w:rsidR="00D7271A" w:rsidRDefault="00D7271A" w:rsidP="00D7271A">
      <w:pPr>
        <w:snapToGrid w:val="0"/>
        <w:rPr>
          <w:color w:val="FF0000"/>
          <w:sz w:val="14"/>
          <w:lang w:val="pt-BR" w:eastAsia="zh-TW"/>
        </w:rPr>
      </w:pP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~XX82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1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38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  <w:t>Logo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 w:eastAsia="zh-TW"/>
        </w:rPr>
        <w:t>Default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~XX82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38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User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~XX82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38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Neutral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~XX83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1</w:t>
      </w:r>
      <w:r>
        <w:rPr>
          <w:rFonts w:eastAsia="Arial"/>
          <w:color w:val="000000"/>
          <w:sz w:val="14"/>
          <w:lang w:val="pt-BR"/>
        </w:rPr>
        <w:t xml:space="preserve">               </w:t>
      </w:r>
      <w:r>
        <w:rPr>
          <w:color w:val="000000"/>
          <w:sz w:val="14"/>
          <w:lang w:val="pt-BR"/>
        </w:rPr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38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33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rFonts w:eastAsia="Arial"/>
          <w:color w:val="000000"/>
          <w:sz w:val="14"/>
          <w:lang w:val="pt-BR"/>
        </w:rPr>
        <w:t xml:space="preserve">       </w:t>
      </w:r>
      <w:r>
        <w:rPr>
          <w:color w:val="000000"/>
          <w:sz w:val="14"/>
          <w:lang w:val="pt-BR"/>
        </w:rPr>
        <w:t>Logo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Capture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~XX88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0</w:t>
      </w:r>
      <w:r>
        <w:rPr>
          <w:color w:val="000000"/>
          <w:sz w:val="14"/>
          <w:szCs w:val="14"/>
        </w:rPr>
        <w:tab/>
        <w:t>7E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30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30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38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38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20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30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0D</w:t>
      </w:r>
      <w:r>
        <w:rPr>
          <w:color w:val="000000"/>
          <w:sz w:val="14"/>
          <w:szCs w:val="14"/>
        </w:rPr>
        <w:tab/>
        <w:t>Closed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Captioning</w:t>
      </w:r>
      <w:r>
        <w:rPr>
          <w:color w:val="000000"/>
          <w:sz w:val="14"/>
          <w:szCs w:val="14"/>
        </w:rPr>
        <w:tab/>
        <w:t>Off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pt-BR"/>
        </w:rPr>
        <w:t>~XX88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1</w:t>
      </w:r>
      <w:r>
        <w:rPr>
          <w:color w:val="000000"/>
          <w:sz w:val="14"/>
          <w:szCs w:val="14"/>
          <w:lang w:val="pt-BR"/>
        </w:rPr>
        <w:tab/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38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38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31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>cc1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pt-BR"/>
        </w:rPr>
        <w:t>~XX88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</w:t>
      </w:r>
      <w:r>
        <w:rPr>
          <w:color w:val="000000"/>
          <w:sz w:val="14"/>
          <w:szCs w:val="14"/>
          <w:lang w:val="pt-BR"/>
        </w:rPr>
        <w:tab/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38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38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32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>cc2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026"/>
          <w:tab w:val="left" w:pos="6379"/>
          <w:tab w:val="left" w:pos="7797"/>
        </w:tabs>
        <w:snapToGrid w:val="0"/>
        <w:rPr>
          <w:rFonts w:eastAsia="Arial"/>
          <w:sz w:val="14"/>
        </w:rPr>
      </w:pPr>
      <w:r>
        <w:rPr>
          <w:sz w:val="14"/>
        </w:rPr>
        <w:t>~XX100</w:t>
      </w:r>
      <w:r>
        <w:rPr>
          <w:rFonts w:eastAsia="Arial"/>
          <w:sz w:val="14"/>
        </w:rPr>
        <w:t xml:space="preserve"> </w:t>
      </w:r>
      <w:r>
        <w:rPr>
          <w:sz w:val="14"/>
        </w:rPr>
        <w:t>1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  <w:t>Source</w:t>
      </w:r>
      <w:r>
        <w:rPr>
          <w:rFonts w:eastAsia="Arial"/>
          <w:sz w:val="14"/>
        </w:rPr>
        <w:t xml:space="preserve"> </w:t>
      </w:r>
      <w:r>
        <w:rPr>
          <w:sz w:val="14"/>
        </w:rPr>
        <w:t>Lock</w:t>
      </w:r>
      <w:r>
        <w:rPr>
          <w:sz w:val="14"/>
        </w:rPr>
        <w:tab/>
        <w:t>On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~XX100</w:t>
      </w:r>
      <w:r>
        <w:rPr>
          <w:rFonts w:eastAsia="Arial"/>
          <w:sz w:val="14"/>
        </w:rPr>
        <w:t xml:space="preserve"> </w:t>
      </w:r>
      <w:r>
        <w:rPr>
          <w:sz w:val="14"/>
        </w:rPr>
        <w:t>0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</w:r>
      <w:r>
        <w:rPr>
          <w:sz w:val="14"/>
        </w:rPr>
        <w:tab/>
        <w:t>Off</w:t>
      </w:r>
      <w:r>
        <w:rPr>
          <w:rFonts w:eastAsia="Arial"/>
          <w:sz w:val="14"/>
        </w:rPr>
        <w:t xml:space="preserve"> </w:t>
      </w:r>
      <w:r>
        <w:rPr>
          <w:sz w:val="14"/>
        </w:rPr>
        <w:t>(0/2</w:t>
      </w:r>
      <w:r>
        <w:rPr>
          <w:rFonts w:eastAsia="Arial"/>
          <w:sz w:val="14"/>
        </w:rPr>
        <w:t xml:space="preserve"> </w:t>
      </w:r>
      <w:r>
        <w:rPr>
          <w:sz w:val="14"/>
        </w:rPr>
        <w:t>for</w:t>
      </w:r>
      <w:r>
        <w:rPr>
          <w:rFonts w:eastAsia="Arial"/>
          <w:sz w:val="14"/>
        </w:rPr>
        <w:t xml:space="preserve"> </w:t>
      </w:r>
      <w:r>
        <w:rPr>
          <w:sz w:val="14"/>
        </w:rPr>
        <w:t>backward</w:t>
      </w:r>
      <w:r>
        <w:rPr>
          <w:rFonts w:eastAsia="Arial"/>
          <w:sz w:val="14"/>
        </w:rPr>
        <w:t xml:space="preserve"> </w:t>
      </w:r>
      <w:r>
        <w:rPr>
          <w:sz w:val="14"/>
        </w:rPr>
        <w:t>compatible)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eastAsia="Arial"/>
          <w:sz w:val="14"/>
        </w:rPr>
      </w:pPr>
      <w:r>
        <w:rPr>
          <w:sz w:val="14"/>
        </w:rPr>
        <w:t>~XX101</w:t>
      </w:r>
      <w:r>
        <w:rPr>
          <w:rFonts w:eastAsia="Arial"/>
          <w:sz w:val="14"/>
        </w:rPr>
        <w:t xml:space="preserve"> </w:t>
      </w:r>
      <w:r>
        <w:rPr>
          <w:sz w:val="14"/>
        </w:rPr>
        <w:t>1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  <w:t>High</w:t>
      </w:r>
      <w:r>
        <w:rPr>
          <w:rFonts w:eastAsia="Arial"/>
          <w:sz w:val="14"/>
        </w:rPr>
        <w:t xml:space="preserve"> </w:t>
      </w:r>
      <w:r>
        <w:rPr>
          <w:sz w:val="14"/>
        </w:rPr>
        <w:t>Altitude</w:t>
      </w:r>
      <w:r>
        <w:rPr>
          <w:sz w:val="14"/>
        </w:rPr>
        <w:tab/>
        <w:t>On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eastAsia="Arial"/>
          <w:sz w:val="14"/>
        </w:rPr>
      </w:pPr>
      <w:r>
        <w:rPr>
          <w:sz w:val="14"/>
        </w:rPr>
        <w:t>~XX101</w:t>
      </w:r>
      <w:r>
        <w:rPr>
          <w:rFonts w:eastAsia="Arial"/>
          <w:sz w:val="14"/>
        </w:rPr>
        <w:t xml:space="preserve"> </w:t>
      </w:r>
      <w:r>
        <w:rPr>
          <w:sz w:val="14"/>
        </w:rPr>
        <w:t>0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</w:r>
      <w:r>
        <w:rPr>
          <w:sz w:val="14"/>
        </w:rPr>
        <w:tab/>
        <w:t>Off</w:t>
      </w:r>
      <w:r>
        <w:rPr>
          <w:rFonts w:eastAsia="Arial"/>
          <w:sz w:val="14"/>
        </w:rPr>
        <w:t xml:space="preserve"> </w:t>
      </w:r>
      <w:r>
        <w:rPr>
          <w:sz w:val="14"/>
        </w:rPr>
        <w:t>(0/2</w:t>
      </w:r>
      <w:r>
        <w:rPr>
          <w:rFonts w:eastAsia="Arial"/>
          <w:sz w:val="14"/>
        </w:rPr>
        <w:t xml:space="preserve"> </w:t>
      </w:r>
      <w:r>
        <w:rPr>
          <w:sz w:val="14"/>
        </w:rPr>
        <w:t>for</w:t>
      </w:r>
      <w:r>
        <w:rPr>
          <w:rFonts w:eastAsia="Arial"/>
          <w:sz w:val="14"/>
        </w:rPr>
        <w:t xml:space="preserve"> </w:t>
      </w:r>
      <w:r>
        <w:rPr>
          <w:sz w:val="14"/>
        </w:rPr>
        <w:t>backward</w:t>
      </w:r>
      <w:r>
        <w:rPr>
          <w:rFonts w:eastAsia="Arial"/>
          <w:sz w:val="14"/>
        </w:rPr>
        <w:t xml:space="preserve"> </w:t>
      </w:r>
      <w:r>
        <w:rPr>
          <w:sz w:val="14"/>
        </w:rPr>
        <w:t>compatible)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eastAsia="Arial"/>
          <w:sz w:val="14"/>
        </w:rPr>
      </w:pPr>
      <w:r>
        <w:rPr>
          <w:sz w:val="14"/>
        </w:rPr>
        <w:t>~XX102</w:t>
      </w:r>
      <w:r>
        <w:rPr>
          <w:rFonts w:eastAsia="Arial"/>
          <w:sz w:val="14"/>
        </w:rPr>
        <w:t xml:space="preserve"> </w:t>
      </w:r>
      <w:r>
        <w:rPr>
          <w:sz w:val="14"/>
        </w:rPr>
        <w:t>1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32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  <w:t>Information</w:t>
      </w:r>
      <w:r>
        <w:rPr>
          <w:rFonts w:eastAsia="Arial"/>
          <w:sz w:val="14"/>
        </w:rPr>
        <w:t xml:space="preserve"> </w:t>
      </w:r>
      <w:r>
        <w:rPr>
          <w:sz w:val="14"/>
        </w:rPr>
        <w:t>Hide</w:t>
      </w:r>
      <w:r>
        <w:rPr>
          <w:sz w:val="14"/>
        </w:rPr>
        <w:tab/>
        <w:t>On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eastAsia="Arial"/>
          <w:sz w:val="14"/>
        </w:rPr>
      </w:pPr>
      <w:r>
        <w:rPr>
          <w:sz w:val="14"/>
        </w:rPr>
        <w:t>~XX102</w:t>
      </w:r>
      <w:r>
        <w:rPr>
          <w:rFonts w:eastAsia="Arial"/>
          <w:sz w:val="14"/>
        </w:rPr>
        <w:t xml:space="preserve"> </w:t>
      </w:r>
      <w:r>
        <w:rPr>
          <w:sz w:val="14"/>
        </w:rPr>
        <w:t>0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32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</w:r>
      <w:r>
        <w:rPr>
          <w:sz w:val="14"/>
        </w:rPr>
        <w:tab/>
        <w:t>Off</w:t>
      </w:r>
      <w:r>
        <w:rPr>
          <w:rFonts w:eastAsia="Arial"/>
          <w:sz w:val="14"/>
        </w:rPr>
        <w:t xml:space="preserve"> </w:t>
      </w:r>
      <w:r>
        <w:rPr>
          <w:sz w:val="14"/>
        </w:rPr>
        <w:t>(0/2</w:t>
      </w:r>
      <w:r>
        <w:rPr>
          <w:rFonts w:eastAsia="Arial"/>
          <w:sz w:val="14"/>
        </w:rPr>
        <w:t xml:space="preserve"> </w:t>
      </w:r>
      <w:r>
        <w:rPr>
          <w:sz w:val="14"/>
        </w:rPr>
        <w:t>for</w:t>
      </w:r>
      <w:r>
        <w:rPr>
          <w:rFonts w:eastAsia="Arial"/>
          <w:sz w:val="14"/>
        </w:rPr>
        <w:t xml:space="preserve"> </w:t>
      </w:r>
      <w:r>
        <w:rPr>
          <w:sz w:val="14"/>
        </w:rPr>
        <w:t>backward</w:t>
      </w:r>
      <w:r>
        <w:rPr>
          <w:rFonts w:eastAsia="Arial"/>
          <w:sz w:val="14"/>
        </w:rPr>
        <w:t xml:space="preserve"> </w:t>
      </w:r>
      <w:r>
        <w:rPr>
          <w:sz w:val="14"/>
        </w:rPr>
        <w:t>compatible)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snapToGrid w:val="0"/>
        <w:rPr>
          <w:rFonts w:eastAsia="Arial"/>
          <w:sz w:val="14"/>
        </w:rPr>
      </w:pPr>
      <w:r>
        <w:rPr>
          <w:sz w:val="14"/>
        </w:rPr>
        <w:t>~XX103</w:t>
      </w:r>
      <w:r>
        <w:rPr>
          <w:rFonts w:eastAsia="Arial"/>
          <w:sz w:val="14"/>
        </w:rPr>
        <w:t xml:space="preserve"> </w:t>
      </w:r>
      <w:r>
        <w:rPr>
          <w:sz w:val="14"/>
        </w:rPr>
        <w:t>1       </w:t>
      </w:r>
      <w:r>
        <w:rPr>
          <w:rFonts w:eastAsia="Arial"/>
          <w:sz w:val="14"/>
        </w:rPr>
        <w:t xml:space="preserve">      </w:t>
      </w:r>
      <w:r>
        <w:rPr>
          <w:sz w:val="14"/>
        </w:rPr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33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  Keypad</w:t>
      </w:r>
      <w:r>
        <w:rPr>
          <w:rFonts w:eastAsia="Arial"/>
          <w:sz w:val="14"/>
        </w:rPr>
        <w:t xml:space="preserve"> </w:t>
      </w:r>
      <w:r>
        <w:rPr>
          <w:sz w:val="14"/>
        </w:rPr>
        <w:t>Lock         </w:t>
      </w:r>
      <w:r>
        <w:rPr>
          <w:rFonts w:eastAsia="Arial"/>
          <w:sz w:val="14"/>
        </w:rPr>
        <w:t xml:space="preserve">                      </w:t>
      </w:r>
      <w:r>
        <w:rPr>
          <w:sz w:val="14"/>
        </w:rPr>
        <w:t>On                          </w:t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snapToGrid w:val="0"/>
        <w:rPr>
          <w:rFonts w:eastAsia="Arial"/>
          <w:sz w:val="14"/>
        </w:rPr>
      </w:pPr>
      <w:r>
        <w:rPr>
          <w:sz w:val="14"/>
        </w:rPr>
        <w:t>~XX103</w:t>
      </w:r>
      <w:r>
        <w:rPr>
          <w:rFonts w:eastAsia="Arial"/>
          <w:sz w:val="14"/>
        </w:rPr>
        <w:t xml:space="preserve"> </w:t>
      </w:r>
      <w:r>
        <w:rPr>
          <w:sz w:val="14"/>
        </w:rPr>
        <w:t>0       </w:t>
      </w:r>
      <w:r>
        <w:rPr>
          <w:rFonts w:eastAsia="Arial"/>
          <w:sz w:val="14"/>
        </w:rPr>
        <w:t xml:space="preserve">      </w:t>
      </w:r>
      <w:r>
        <w:rPr>
          <w:sz w:val="14"/>
        </w:rPr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33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0D  </w:t>
      </w:r>
      <w:r>
        <w:rPr>
          <w:rFonts w:eastAsia="Arial"/>
          <w:sz w:val="14"/>
        </w:rPr>
        <w:t xml:space="preserve">                                                    </w:t>
      </w:r>
      <w:r>
        <w:rPr>
          <w:sz w:val="14"/>
        </w:rPr>
        <w:t>Off</w:t>
      </w:r>
      <w:r>
        <w:rPr>
          <w:rFonts w:eastAsia="Arial"/>
          <w:sz w:val="14"/>
        </w:rPr>
        <w:t xml:space="preserve"> </w:t>
      </w:r>
      <w:r>
        <w:rPr>
          <w:sz w:val="14"/>
        </w:rPr>
        <w:t>(0/2</w:t>
      </w:r>
      <w:r>
        <w:rPr>
          <w:rFonts w:eastAsia="Arial"/>
          <w:sz w:val="14"/>
        </w:rPr>
        <w:t xml:space="preserve"> </w:t>
      </w:r>
      <w:r>
        <w:rPr>
          <w:sz w:val="14"/>
        </w:rPr>
        <w:t>for</w:t>
      </w:r>
      <w:r>
        <w:rPr>
          <w:rFonts w:eastAsia="Arial"/>
          <w:sz w:val="14"/>
        </w:rPr>
        <w:t xml:space="preserve"> </w:t>
      </w:r>
      <w:r>
        <w:rPr>
          <w:sz w:val="14"/>
        </w:rPr>
        <w:t>backward</w:t>
      </w:r>
      <w:r>
        <w:rPr>
          <w:rFonts w:eastAsia="Arial"/>
          <w:sz w:val="14"/>
        </w:rPr>
        <w:t xml:space="preserve"> </w:t>
      </w:r>
      <w:r>
        <w:rPr>
          <w:sz w:val="14"/>
        </w:rPr>
        <w:t>compatible)     </w:t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snapToGrid w:val="0"/>
        <w:rPr>
          <w:sz w:val="14"/>
          <w:lang w:eastAsia="zh-TW"/>
        </w:rPr>
      </w:pPr>
      <w:r>
        <w:rPr>
          <w:sz w:val="14"/>
          <w:lang w:eastAsia="zh-TW"/>
        </w:rPr>
        <w:t>~XX195</w:t>
      </w:r>
      <w:r>
        <w:rPr>
          <w:rFonts w:eastAsia="Arial"/>
          <w:sz w:val="14"/>
          <w:lang w:eastAsia="zh-TW"/>
        </w:rPr>
        <w:t xml:space="preserve"> </w:t>
      </w:r>
      <w:r>
        <w:rPr>
          <w:sz w:val="14"/>
          <w:lang w:eastAsia="zh-TW"/>
        </w:rPr>
        <w:t>0</w:t>
      </w:r>
      <w:r>
        <w:rPr>
          <w:rFonts w:eastAsia="Arial"/>
          <w:sz w:val="14"/>
          <w:lang w:eastAsia="zh-TW"/>
        </w:rPr>
        <w:t xml:space="preserve">             </w:t>
      </w:r>
      <w:r>
        <w:rPr>
          <w:sz w:val="14"/>
        </w:rPr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</w:t>
      </w:r>
      <w:r>
        <w:rPr>
          <w:sz w:val="14"/>
          <w:lang w:eastAsia="zh-TW"/>
        </w:rPr>
        <w:t>9</w:t>
      </w:r>
      <w:r>
        <w:rPr>
          <w:rFonts w:eastAsia="Arial"/>
          <w:sz w:val="14"/>
        </w:rPr>
        <w:t xml:space="preserve"> </w:t>
      </w:r>
      <w:r>
        <w:rPr>
          <w:sz w:val="14"/>
        </w:rPr>
        <w:t>3</w:t>
      </w:r>
      <w:r>
        <w:rPr>
          <w:sz w:val="14"/>
          <w:lang w:eastAsia="zh-TW"/>
        </w:rPr>
        <w:t>5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rFonts w:eastAsia="Arial"/>
          <w:sz w:val="14"/>
          <w:lang w:eastAsia="zh-TW"/>
        </w:rPr>
        <w:t xml:space="preserve">  </w:t>
      </w:r>
      <w:r>
        <w:rPr>
          <w:sz w:val="14"/>
          <w:lang w:eastAsia="zh-TW"/>
        </w:rPr>
        <w:t>Test</w:t>
      </w:r>
      <w:r>
        <w:rPr>
          <w:rFonts w:eastAsia="Arial"/>
          <w:sz w:val="14"/>
          <w:lang w:eastAsia="zh-TW"/>
        </w:rPr>
        <w:t xml:space="preserve"> </w:t>
      </w:r>
      <w:r>
        <w:rPr>
          <w:sz w:val="14"/>
          <w:lang w:eastAsia="zh-TW"/>
        </w:rPr>
        <w:t>Pattern</w:t>
      </w:r>
      <w:r>
        <w:rPr>
          <w:rFonts w:eastAsia="Arial"/>
          <w:sz w:val="14"/>
          <w:lang w:eastAsia="zh-TW"/>
        </w:rPr>
        <w:t xml:space="preserve">                                </w:t>
      </w:r>
      <w:r>
        <w:rPr>
          <w:sz w:val="14"/>
          <w:lang w:eastAsia="zh-TW"/>
        </w:rPr>
        <w:t>None</w:t>
      </w:r>
    </w:p>
    <w:p w:rsidR="00D7271A" w:rsidRDefault="00D7271A" w:rsidP="00D7271A">
      <w:pPr>
        <w:snapToGrid w:val="0"/>
        <w:rPr>
          <w:sz w:val="14"/>
          <w:lang w:eastAsia="zh-TW"/>
        </w:rPr>
      </w:pPr>
      <w:r>
        <w:rPr>
          <w:sz w:val="14"/>
          <w:lang w:eastAsia="zh-TW"/>
        </w:rPr>
        <w:t>~XX195</w:t>
      </w:r>
      <w:r>
        <w:rPr>
          <w:rFonts w:eastAsia="Arial"/>
          <w:sz w:val="14"/>
          <w:lang w:eastAsia="zh-TW"/>
        </w:rPr>
        <w:t xml:space="preserve"> </w:t>
      </w:r>
      <w:r>
        <w:rPr>
          <w:sz w:val="14"/>
          <w:lang w:eastAsia="zh-TW"/>
        </w:rPr>
        <w:t>1</w:t>
      </w:r>
      <w:r>
        <w:rPr>
          <w:rFonts w:eastAsia="Arial"/>
          <w:sz w:val="14"/>
          <w:lang w:eastAsia="zh-TW"/>
        </w:rPr>
        <w:t xml:space="preserve">             </w:t>
      </w:r>
      <w:r>
        <w:rPr>
          <w:sz w:val="14"/>
        </w:rPr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</w:t>
      </w:r>
      <w:r>
        <w:rPr>
          <w:sz w:val="14"/>
          <w:lang w:eastAsia="zh-TW"/>
        </w:rPr>
        <w:t>9</w:t>
      </w:r>
      <w:r>
        <w:rPr>
          <w:rFonts w:eastAsia="Arial"/>
          <w:sz w:val="14"/>
        </w:rPr>
        <w:t xml:space="preserve"> </w:t>
      </w:r>
      <w:r>
        <w:rPr>
          <w:sz w:val="14"/>
        </w:rPr>
        <w:t>3</w:t>
      </w:r>
      <w:r>
        <w:rPr>
          <w:sz w:val="14"/>
          <w:lang w:eastAsia="zh-TW"/>
        </w:rPr>
        <w:t>5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</w:t>
      </w:r>
      <w:r>
        <w:rPr>
          <w:sz w:val="14"/>
          <w:lang w:eastAsia="zh-TW"/>
        </w:rPr>
        <w:t>1</w:t>
      </w:r>
      <w:r>
        <w:rPr>
          <w:rFonts w:eastAsia="Arial"/>
          <w:sz w:val="14"/>
        </w:rPr>
        <w:t xml:space="preserve"> </w:t>
      </w:r>
      <w:r>
        <w:rPr>
          <w:sz w:val="14"/>
        </w:rPr>
        <w:t>0</w:t>
      </w:r>
      <w:r>
        <w:rPr>
          <w:sz w:val="14"/>
          <w:lang w:eastAsia="zh-TW"/>
        </w:rPr>
        <w:t>D</w:t>
      </w:r>
      <w:r>
        <w:rPr>
          <w:rFonts w:eastAsia="Arial"/>
          <w:sz w:val="14"/>
          <w:lang w:eastAsia="zh-TW"/>
        </w:rPr>
        <w:t xml:space="preserve">                                                      </w:t>
      </w:r>
      <w:r>
        <w:rPr>
          <w:sz w:val="14"/>
          <w:lang w:eastAsia="zh-TW"/>
        </w:rPr>
        <w:t>Grid</w:t>
      </w:r>
    </w:p>
    <w:p w:rsidR="00D7271A" w:rsidRDefault="00D7271A" w:rsidP="00D7271A">
      <w:pPr>
        <w:snapToGrid w:val="0"/>
        <w:rPr>
          <w:rFonts w:eastAsia="Arial"/>
          <w:color w:val="000000"/>
          <w:sz w:val="14"/>
          <w:lang w:eastAsia="zh-TW"/>
        </w:rPr>
      </w:pPr>
      <w:r>
        <w:rPr>
          <w:color w:val="000000"/>
          <w:sz w:val="14"/>
          <w:lang w:eastAsia="zh-TW"/>
        </w:rPr>
        <w:t>~XX195</w:t>
      </w:r>
      <w:r>
        <w:rPr>
          <w:rFonts w:eastAsia="Arial"/>
          <w:color w:val="000000"/>
          <w:sz w:val="14"/>
          <w:lang w:eastAsia="zh-TW"/>
        </w:rPr>
        <w:t xml:space="preserve"> </w:t>
      </w:r>
      <w:r>
        <w:rPr>
          <w:color w:val="000000"/>
          <w:sz w:val="14"/>
          <w:lang w:eastAsia="zh-TW"/>
        </w:rPr>
        <w:t>2</w:t>
      </w:r>
      <w:r>
        <w:rPr>
          <w:rFonts w:eastAsia="Arial"/>
          <w:color w:val="000000"/>
          <w:sz w:val="14"/>
          <w:lang w:eastAsia="zh-TW"/>
        </w:rPr>
        <w:t xml:space="preserve">             </w:t>
      </w:r>
      <w:r>
        <w:rPr>
          <w:color w:val="000000"/>
          <w:sz w:val="14"/>
        </w:rPr>
        <w:t>7E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</w:t>
      </w:r>
      <w:r>
        <w:rPr>
          <w:color w:val="000000"/>
          <w:sz w:val="14"/>
          <w:lang w:eastAsia="zh-TW"/>
        </w:rPr>
        <w:t>9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</w:t>
      </w:r>
      <w:r>
        <w:rPr>
          <w:color w:val="000000"/>
          <w:sz w:val="14"/>
          <w:lang w:eastAsia="zh-TW"/>
        </w:rPr>
        <w:t>5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20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</w:t>
      </w:r>
      <w:r>
        <w:rPr>
          <w:color w:val="000000"/>
          <w:sz w:val="14"/>
          <w:lang w:eastAsia="zh-TW"/>
        </w:rPr>
        <w:t>2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</w:t>
      </w:r>
      <w:r>
        <w:rPr>
          <w:color w:val="000000"/>
          <w:sz w:val="14"/>
          <w:lang w:eastAsia="zh-TW"/>
        </w:rPr>
        <w:t>D</w:t>
      </w:r>
      <w:r>
        <w:rPr>
          <w:rFonts w:eastAsia="Arial"/>
          <w:color w:val="000000"/>
          <w:sz w:val="14"/>
          <w:lang w:eastAsia="zh-TW"/>
        </w:rPr>
        <w:t xml:space="preserve">                                                      </w:t>
      </w:r>
      <w:r>
        <w:rPr>
          <w:color w:val="000000"/>
          <w:sz w:val="14"/>
          <w:lang w:eastAsia="zh-TW"/>
        </w:rPr>
        <w:t>White</w:t>
      </w:r>
      <w:r>
        <w:rPr>
          <w:rFonts w:eastAsia="Arial"/>
          <w:color w:val="000000"/>
          <w:sz w:val="14"/>
          <w:lang w:eastAsia="zh-TW"/>
        </w:rPr>
        <w:t xml:space="preserve"> </w:t>
      </w:r>
      <w:r>
        <w:rPr>
          <w:color w:val="000000"/>
          <w:sz w:val="14"/>
          <w:lang w:eastAsia="zh-TW"/>
        </w:rPr>
        <w:t>Pattern</w:t>
      </w:r>
      <w:r>
        <w:rPr>
          <w:rFonts w:eastAsia="Arial"/>
          <w:color w:val="000000"/>
          <w:sz w:val="14"/>
          <w:lang w:eastAsia="zh-TW"/>
        </w:rPr>
        <w:t xml:space="preserve"> </w:t>
      </w:r>
    </w:p>
    <w:p w:rsidR="00D7271A" w:rsidRDefault="00D7271A" w:rsidP="00D7271A">
      <w:pPr>
        <w:snapToGrid w:val="0"/>
        <w:rPr>
          <w:color w:val="000000"/>
          <w:sz w:val="14"/>
          <w:lang w:eastAsia="zh-TW"/>
        </w:rPr>
      </w:pPr>
    </w:p>
    <w:p w:rsidR="00D7271A" w:rsidRDefault="00D7271A" w:rsidP="00D7271A">
      <w:pPr>
        <w:snapToGrid w:val="0"/>
        <w:rPr>
          <w:color w:val="000000"/>
          <w:sz w:val="14"/>
          <w:szCs w:val="14"/>
          <w:lang w:val="pt-BR" w:eastAsia="zh-TW"/>
        </w:rPr>
      </w:pPr>
      <w:r>
        <w:rPr>
          <w:color w:val="000000"/>
          <w:sz w:val="14"/>
          <w:lang w:eastAsia="zh-TW"/>
        </w:rPr>
        <w:t>~XX11</w:t>
      </w:r>
      <w:r>
        <w:rPr>
          <w:rFonts w:eastAsia="Arial"/>
          <w:color w:val="000000"/>
          <w:sz w:val="14"/>
          <w:lang w:eastAsia="zh-TW"/>
        </w:rPr>
        <w:t xml:space="preserve">   </w:t>
      </w:r>
      <w:r>
        <w:rPr>
          <w:color w:val="000000"/>
          <w:sz w:val="14"/>
          <w:lang w:eastAsia="zh-TW"/>
        </w:rPr>
        <w:t>0</w:t>
      </w:r>
      <w:r>
        <w:rPr>
          <w:rFonts w:eastAsia="Arial"/>
          <w:color w:val="000000"/>
          <w:sz w:val="14"/>
          <w:lang w:eastAsia="zh-TW"/>
        </w:rPr>
        <w:t xml:space="preserve">             </w:t>
      </w:r>
      <w:r>
        <w:rPr>
          <w:color w:val="000000"/>
          <w:sz w:val="14"/>
          <w:szCs w:val="14"/>
          <w:lang w:val="pt-BR"/>
        </w:rPr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31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1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   </w:t>
      </w:r>
      <w:r>
        <w:rPr>
          <w:color w:val="000000"/>
          <w:sz w:val="14"/>
          <w:szCs w:val="14"/>
          <w:lang w:val="pt-BR" w:eastAsia="zh-TW"/>
        </w:rPr>
        <w:t>IR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 w:eastAsia="zh-TW"/>
        </w:rPr>
        <w:t>Function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                            </w:t>
      </w:r>
      <w:r>
        <w:rPr>
          <w:color w:val="000000"/>
          <w:sz w:val="14"/>
          <w:szCs w:val="14"/>
          <w:lang w:val="pt-BR" w:eastAsia="zh-TW"/>
        </w:rPr>
        <w:t>Off</w:t>
      </w:r>
    </w:p>
    <w:p w:rsidR="00D7271A" w:rsidRDefault="00D7271A" w:rsidP="00D7271A">
      <w:pPr>
        <w:snapToGrid w:val="0"/>
        <w:rPr>
          <w:color w:val="000000"/>
          <w:sz w:val="14"/>
          <w:szCs w:val="14"/>
          <w:lang w:val="pt-BR" w:eastAsia="zh-TW"/>
        </w:rPr>
      </w:pPr>
      <w:r>
        <w:rPr>
          <w:color w:val="000000"/>
          <w:sz w:val="14"/>
          <w:lang w:eastAsia="zh-TW"/>
        </w:rPr>
        <w:t>~XX11</w:t>
      </w:r>
      <w:r>
        <w:rPr>
          <w:rFonts w:eastAsia="Arial"/>
          <w:color w:val="000000"/>
          <w:sz w:val="14"/>
          <w:lang w:eastAsia="zh-TW"/>
        </w:rPr>
        <w:t xml:space="preserve">   </w:t>
      </w:r>
      <w:r>
        <w:rPr>
          <w:color w:val="000000"/>
          <w:sz w:val="14"/>
          <w:lang w:eastAsia="zh-TW"/>
        </w:rPr>
        <w:t>1</w:t>
      </w:r>
      <w:r>
        <w:rPr>
          <w:rFonts w:eastAsia="Arial"/>
          <w:color w:val="000000"/>
          <w:sz w:val="14"/>
          <w:lang w:eastAsia="zh-TW"/>
        </w:rPr>
        <w:t xml:space="preserve">             </w:t>
      </w:r>
      <w:r>
        <w:rPr>
          <w:color w:val="000000"/>
          <w:sz w:val="14"/>
          <w:szCs w:val="14"/>
          <w:lang w:val="pt-BR"/>
        </w:rPr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31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1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1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rFonts w:eastAsia="Arial"/>
          <w:color w:val="000000"/>
          <w:sz w:val="14"/>
          <w:szCs w:val="14"/>
          <w:lang w:val="pt-BR" w:eastAsia="zh-TW"/>
        </w:rPr>
        <w:t xml:space="preserve">                                                            </w:t>
      </w:r>
      <w:r>
        <w:rPr>
          <w:color w:val="000000"/>
          <w:sz w:val="14"/>
          <w:szCs w:val="14"/>
          <w:lang w:val="pt-BR" w:eastAsia="zh-TW"/>
        </w:rPr>
        <w:t>On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eastAsia="Arial"/>
          <w:sz w:val="14"/>
        </w:rPr>
      </w:pP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eastAsia="Arial"/>
          <w:sz w:val="14"/>
        </w:rPr>
      </w:pPr>
      <w:r>
        <w:rPr>
          <w:sz w:val="14"/>
        </w:rPr>
        <w:t>~XX104</w:t>
      </w:r>
      <w:r>
        <w:rPr>
          <w:rFonts w:eastAsia="Arial"/>
          <w:sz w:val="14"/>
        </w:rPr>
        <w:t xml:space="preserve"> </w:t>
      </w:r>
      <w:r>
        <w:rPr>
          <w:sz w:val="14"/>
        </w:rPr>
        <w:t>1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34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  <w:t>Background</w:t>
      </w:r>
      <w:r>
        <w:rPr>
          <w:rFonts w:eastAsia="Arial"/>
          <w:sz w:val="14"/>
        </w:rPr>
        <w:t xml:space="preserve"> </w:t>
      </w:r>
      <w:r>
        <w:rPr>
          <w:sz w:val="14"/>
        </w:rPr>
        <w:t>Color</w:t>
      </w:r>
      <w:r>
        <w:rPr>
          <w:rFonts w:eastAsia="Arial"/>
          <w:sz w:val="14"/>
        </w:rPr>
        <w:t xml:space="preserve">         </w:t>
      </w:r>
      <w:r>
        <w:rPr>
          <w:sz w:val="14"/>
        </w:rPr>
        <w:tab/>
        <w:t>Blue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~XX104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34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32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rFonts w:eastAsia="Arial"/>
          <w:sz w:val="14"/>
          <w:lang w:val="it-IT"/>
        </w:rPr>
        <w:t xml:space="preserve">                                          </w:t>
      </w:r>
      <w:r>
        <w:rPr>
          <w:sz w:val="14"/>
          <w:lang w:val="it-IT"/>
        </w:rPr>
        <w:tab/>
        <w:t>Black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~XX104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34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33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rFonts w:eastAsia="Arial"/>
          <w:sz w:val="14"/>
          <w:lang w:val="it-IT"/>
        </w:rPr>
        <w:t xml:space="preserve">                                          </w:t>
      </w:r>
      <w:r>
        <w:rPr>
          <w:sz w:val="14"/>
          <w:lang w:val="it-IT"/>
        </w:rPr>
        <w:tab/>
        <w:t>Red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~XX104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4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34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34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rFonts w:eastAsia="Arial"/>
          <w:sz w:val="14"/>
          <w:lang w:val="it-IT"/>
        </w:rPr>
        <w:t xml:space="preserve">                                          </w:t>
      </w:r>
      <w:r>
        <w:rPr>
          <w:sz w:val="14"/>
          <w:lang w:val="it-IT"/>
        </w:rPr>
        <w:tab/>
        <w:t>Green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eastAsia="Arial"/>
          <w:sz w:val="14"/>
        </w:rPr>
      </w:pPr>
      <w:r>
        <w:rPr>
          <w:sz w:val="14"/>
        </w:rPr>
        <w:t>~XX104</w:t>
      </w:r>
      <w:r>
        <w:rPr>
          <w:rFonts w:eastAsia="Arial"/>
          <w:sz w:val="14"/>
        </w:rPr>
        <w:t xml:space="preserve"> </w:t>
      </w:r>
      <w:r>
        <w:rPr>
          <w:sz w:val="14"/>
        </w:rPr>
        <w:t>5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34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35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</w:r>
      <w:r>
        <w:rPr>
          <w:rFonts w:eastAsia="Arial"/>
          <w:sz w:val="14"/>
        </w:rPr>
        <w:t xml:space="preserve">                                          </w:t>
      </w:r>
      <w:r>
        <w:rPr>
          <w:sz w:val="14"/>
        </w:rPr>
        <w:tab/>
        <w:t>White</w:t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tabs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pageBreakBefore/>
        <w:tabs>
          <w:tab w:val="left" w:pos="1134"/>
          <w:tab w:val="left" w:pos="2977"/>
          <w:tab w:val="left" w:pos="4895"/>
          <w:tab w:val="left" w:pos="6305"/>
          <w:tab w:val="left" w:pos="7797"/>
        </w:tabs>
        <w:snapToGrid w:val="0"/>
        <w:rPr>
          <w:rFonts w:eastAsia="Arial"/>
          <w:sz w:val="14"/>
        </w:rPr>
      </w:pPr>
      <w:r>
        <w:rPr>
          <w:sz w:val="14"/>
        </w:rPr>
        <w:lastRenderedPageBreak/>
        <w:t>~XX105</w:t>
      </w:r>
      <w:r>
        <w:rPr>
          <w:rFonts w:eastAsia="Arial"/>
          <w:sz w:val="14"/>
        </w:rPr>
        <w:t xml:space="preserve"> </w:t>
      </w:r>
      <w:r>
        <w:rPr>
          <w:sz w:val="14"/>
        </w:rPr>
        <w:t>1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35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  <w:t>Advanced</w:t>
      </w:r>
      <w:r>
        <w:rPr>
          <w:rFonts w:eastAsia="Arial"/>
          <w:sz w:val="14"/>
        </w:rPr>
        <w:t xml:space="preserve">                         </w:t>
      </w:r>
      <w:r>
        <w:rPr>
          <w:sz w:val="14"/>
        </w:rPr>
        <w:tab/>
        <w:t>Direct</w:t>
      </w:r>
      <w:r>
        <w:rPr>
          <w:rFonts w:eastAsia="Arial"/>
          <w:sz w:val="14"/>
        </w:rPr>
        <w:t xml:space="preserve"> </w:t>
      </w:r>
      <w:r>
        <w:rPr>
          <w:sz w:val="14"/>
        </w:rPr>
        <w:t>Power</w:t>
      </w:r>
      <w:r>
        <w:rPr>
          <w:rFonts w:eastAsia="Arial"/>
          <w:sz w:val="14"/>
        </w:rPr>
        <w:t xml:space="preserve"> </w:t>
      </w:r>
      <w:r>
        <w:rPr>
          <w:sz w:val="14"/>
        </w:rPr>
        <w:t>On</w:t>
      </w:r>
      <w:r>
        <w:rPr>
          <w:sz w:val="14"/>
        </w:rPr>
        <w:tab/>
        <w:t>On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05"/>
          <w:tab w:val="left" w:pos="7797"/>
        </w:tabs>
        <w:snapToGrid w:val="0"/>
        <w:rPr>
          <w:sz w:val="14"/>
        </w:rPr>
      </w:pPr>
      <w:r>
        <w:rPr>
          <w:sz w:val="14"/>
        </w:rPr>
        <w:t>~XX105</w:t>
      </w:r>
      <w:r>
        <w:rPr>
          <w:rFonts w:eastAsia="Arial"/>
          <w:sz w:val="14"/>
        </w:rPr>
        <w:t xml:space="preserve"> </w:t>
      </w:r>
      <w:r>
        <w:rPr>
          <w:sz w:val="14"/>
        </w:rPr>
        <w:t>0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35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Off</w:t>
      </w:r>
      <w:r>
        <w:rPr>
          <w:rFonts w:eastAsia="Arial"/>
          <w:sz w:val="14"/>
        </w:rPr>
        <w:t xml:space="preserve"> </w:t>
      </w:r>
      <w:r>
        <w:rPr>
          <w:sz w:val="14"/>
        </w:rPr>
        <w:t>(0/2</w:t>
      </w:r>
      <w:r>
        <w:rPr>
          <w:rFonts w:eastAsia="Arial"/>
          <w:sz w:val="14"/>
        </w:rPr>
        <w:t xml:space="preserve"> </w:t>
      </w:r>
      <w:r>
        <w:rPr>
          <w:sz w:val="14"/>
        </w:rPr>
        <w:t>for</w:t>
      </w:r>
      <w:r>
        <w:rPr>
          <w:rFonts w:eastAsia="Arial"/>
          <w:sz w:val="14"/>
        </w:rPr>
        <w:t xml:space="preserve"> </w:t>
      </w:r>
      <w:r>
        <w:rPr>
          <w:sz w:val="14"/>
        </w:rPr>
        <w:t>backward</w:t>
      </w:r>
      <w:r>
        <w:rPr>
          <w:rFonts w:eastAsia="Arial"/>
          <w:sz w:val="14"/>
        </w:rPr>
        <w:t xml:space="preserve"> </w:t>
      </w:r>
      <w:r>
        <w:rPr>
          <w:sz w:val="14"/>
        </w:rPr>
        <w:t>compatible)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05"/>
          <w:tab w:val="left" w:pos="7797"/>
        </w:tabs>
        <w:snapToGrid w:val="0"/>
        <w:rPr>
          <w:color w:val="000000"/>
          <w:sz w:val="14"/>
          <w:szCs w:val="14"/>
          <w:lang w:eastAsia="zh-TW"/>
        </w:rPr>
      </w:pPr>
    </w:p>
    <w:p w:rsidR="00D7271A" w:rsidRDefault="00D7271A" w:rsidP="00D7271A">
      <w:pPr>
        <w:tabs>
          <w:tab w:val="left" w:pos="1134"/>
          <w:tab w:val="left" w:pos="2977"/>
          <w:tab w:val="left" w:pos="4895"/>
          <w:tab w:val="left" w:pos="6379"/>
          <w:tab w:val="left" w:pos="7797"/>
        </w:tabs>
        <w:snapToGrid w:val="0"/>
        <w:rPr>
          <w:rFonts w:eastAsia="Arial"/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~XX106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n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36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a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</w:r>
      <w:r>
        <w:rPr>
          <w:rFonts w:eastAsia="Arial"/>
          <w:color w:val="000000"/>
          <w:sz w:val="14"/>
          <w:lang w:val="pt-BR"/>
        </w:rPr>
        <w:t xml:space="preserve">                                          </w:t>
      </w:r>
      <w:r>
        <w:rPr>
          <w:color w:val="000000"/>
          <w:sz w:val="14"/>
          <w:lang w:val="pt-BR"/>
        </w:rPr>
        <w:tab/>
        <w:t>Auto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Power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Off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(min)</w:t>
      </w:r>
      <w:r>
        <w:rPr>
          <w:color w:val="000000"/>
          <w:sz w:val="14"/>
          <w:lang w:val="pt-BR"/>
        </w:rPr>
        <w:tab/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n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=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(a=30)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~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180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(a=31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38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30)</w:t>
      </w:r>
      <w:r>
        <w:rPr>
          <w:rFonts w:eastAsia="Arial"/>
          <w:color w:val="000000"/>
          <w:sz w:val="14"/>
          <w:lang w:val="pt-BR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895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rFonts w:eastAsia="Arial"/>
          <w:color w:val="000000"/>
          <w:sz w:val="14"/>
          <w:lang w:val="pt-BR" w:eastAsia="zh-TW"/>
        </w:rPr>
        <w:t xml:space="preserve">                                                                                                                                                                   </w:t>
      </w:r>
      <w:r>
        <w:rPr>
          <w:color w:val="000000"/>
          <w:sz w:val="14"/>
          <w:lang w:val="pt-BR" w:eastAsia="zh-TW"/>
        </w:rPr>
        <w:t>(5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 w:eastAsia="zh-TW"/>
        </w:rPr>
        <w:t>minutes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for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each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step).</w:t>
      </w:r>
    </w:p>
    <w:p w:rsidR="00D7271A" w:rsidRDefault="00D7271A" w:rsidP="00D7271A">
      <w:pPr>
        <w:tabs>
          <w:tab w:val="left" w:pos="1134"/>
          <w:tab w:val="left" w:pos="2977"/>
          <w:tab w:val="left" w:pos="4895"/>
          <w:tab w:val="left" w:pos="6379"/>
          <w:tab w:val="left" w:pos="7797"/>
        </w:tabs>
        <w:snapToGrid w:val="0"/>
        <w:rPr>
          <w:rFonts w:eastAsia="Arial"/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nl-NL"/>
        </w:rPr>
        <w:t>~XX107</w:t>
      </w:r>
      <w:r>
        <w:rPr>
          <w:rFonts w:eastAsia="Arial"/>
          <w:color w:val="000000"/>
          <w:sz w:val="14"/>
          <w:szCs w:val="14"/>
          <w:lang w:val="nl-NL"/>
        </w:rPr>
        <w:t xml:space="preserve"> </w:t>
      </w:r>
      <w:r>
        <w:rPr>
          <w:color w:val="000000"/>
          <w:sz w:val="14"/>
          <w:szCs w:val="14"/>
          <w:lang w:val="nl-NL"/>
        </w:rPr>
        <w:t>n</w:t>
      </w:r>
      <w:r>
        <w:rPr>
          <w:color w:val="000000"/>
          <w:sz w:val="14"/>
          <w:szCs w:val="14"/>
          <w:lang w:val="nl-NL"/>
        </w:rPr>
        <w:tab/>
      </w:r>
      <w:r>
        <w:rPr>
          <w:color w:val="000000"/>
          <w:sz w:val="14"/>
          <w:szCs w:val="14"/>
          <w:lang w:val="pt-BR"/>
        </w:rPr>
        <w:t>7E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31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37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20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a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0D</w:t>
      </w:r>
      <w:r>
        <w:rPr>
          <w:rFonts w:eastAsia="Arial"/>
          <w:color w:val="000000"/>
          <w:sz w:val="14"/>
          <w:szCs w:val="14"/>
          <w:lang w:val="nl-NL"/>
        </w:rPr>
        <w:t xml:space="preserve">                                                     </w:t>
      </w:r>
      <w:r>
        <w:rPr>
          <w:color w:val="000000"/>
          <w:sz w:val="14"/>
          <w:szCs w:val="14"/>
          <w:lang w:val="nl-NL"/>
        </w:rPr>
        <w:t>Sleep</w:t>
      </w:r>
      <w:r>
        <w:rPr>
          <w:rFonts w:eastAsia="Arial"/>
          <w:color w:val="000000"/>
          <w:sz w:val="14"/>
          <w:szCs w:val="14"/>
          <w:lang w:val="nl-NL"/>
        </w:rPr>
        <w:t xml:space="preserve"> </w:t>
      </w:r>
      <w:r>
        <w:rPr>
          <w:color w:val="000000"/>
          <w:sz w:val="14"/>
          <w:szCs w:val="14"/>
          <w:lang w:val="nl-NL"/>
        </w:rPr>
        <w:t>Timer</w:t>
      </w:r>
      <w:r>
        <w:rPr>
          <w:rFonts w:eastAsia="Arial"/>
          <w:color w:val="000000"/>
          <w:sz w:val="14"/>
          <w:szCs w:val="14"/>
          <w:lang w:val="nl-NL"/>
        </w:rPr>
        <w:t xml:space="preserve"> </w:t>
      </w:r>
      <w:r>
        <w:rPr>
          <w:color w:val="000000"/>
          <w:sz w:val="14"/>
          <w:szCs w:val="14"/>
          <w:lang w:val="nl-NL"/>
        </w:rPr>
        <w:t>(min)</w:t>
      </w:r>
      <w:r>
        <w:rPr>
          <w:color w:val="000000"/>
          <w:sz w:val="14"/>
          <w:szCs w:val="14"/>
          <w:lang w:val="nl-NL"/>
        </w:rPr>
        <w:tab/>
      </w:r>
      <w:r>
        <w:rPr>
          <w:rFonts w:eastAsia="Arial"/>
          <w:color w:val="000000"/>
          <w:sz w:val="14"/>
          <w:szCs w:val="14"/>
          <w:lang w:val="nl-NL"/>
        </w:rPr>
        <w:t xml:space="preserve"> </w:t>
      </w:r>
      <w:r>
        <w:rPr>
          <w:color w:val="000000"/>
          <w:sz w:val="14"/>
          <w:szCs w:val="14"/>
          <w:lang w:val="pt-BR"/>
        </w:rPr>
        <w:t>n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=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0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(a=30)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~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995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(a=39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39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0</w:t>
      </w:r>
      <w:r>
        <w:rPr>
          <w:color w:val="000000"/>
          <w:sz w:val="14"/>
          <w:szCs w:val="14"/>
          <w:lang w:val="pt-BR"/>
        </w:rPr>
        <w:t>)</w:t>
      </w:r>
      <w:r>
        <w:rPr>
          <w:rFonts w:eastAsia="Arial"/>
          <w:color w:val="000000"/>
          <w:sz w:val="14"/>
          <w:szCs w:val="14"/>
          <w:lang w:val="pt-BR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895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rFonts w:eastAsia="Arial"/>
          <w:color w:val="000000"/>
          <w:sz w:val="14"/>
          <w:szCs w:val="14"/>
          <w:lang w:val="pt-BR" w:eastAsia="zh-TW"/>
        </w:rPr>
        <w:t xml:space="preserve">                                                                                                                                                                   </w:t>
      </w:r>
      <w:r>
        <w:rPr>
          <w:color w:val="000000"/>
          <w:sz w:val="14"/>
          <w:lang w:val="pt-BR" w:eastAsia="zh-TW"/>
        </w:rPr>
        <w:t>(30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 w:eastAsia="zh-TW"/>
        </w:rPr>
        <w:t>minutes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for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each</w:t>
      </w:r>
      <w:r>
        <w:rPr>
          <w:rFonts w:eastAsia="Arial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step).</w:t>
      </w:r>
    </w:p>
    <w:p w:rsidR="00D7271A" w:rsidRDefault="00D7271A" w:rsidP="00D7271A">
      <w:pPr>
        <w:tabs>
          <w:tab w:val="left" w:pos="1134"/>
          <w:tab w:val="left" w:pos="2977"/>
          <w:tab w:val="left" w:pos="4895"/>
          <w:tab w:val="left" w:pos="6379"/>
          <w:tab w:val="left" w:pos="7797"/>
        </w:tabs>
        <w:snapToGrid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~XX114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1</w:t>
      </w:r>
      <w:r>
        <w:rPr>
          <w:color w:val="000000"/>
          <w:sz w:val="14"/>
          <w:szCs w:val="14"/>
        </w:rPr>
        <w:tab/>
        <w:t>7E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30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30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31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31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34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20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31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0D</w:t>
      </w:r>
      <w:r>
        <w:rPr>
          <w:color w:val="000000"/>
          <w:sz w:val="14"/>
          <w:szCs w:val="14"/>
        </w:rPr>
        <w:tab/>
      </w:r>
      <w:r>
        <w:rPr>
          <w:color w:val="000000"/>
          <w:sz w:val="14"/>
          <w:szCs w:val="14"/>
        </w:rPr>
        <w:tab/>
        <w:t>Power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Mode(Standby)</w:t>
      </w:r>
      <w:r>
        <w:rPr>
          <w:color w:val="000000"/>
          <w:sz w:val="14"/>
          <w:szCs w:val="14"/>
        </w:rPr>
        <w:tab/>
        <w:t>Eco.(&lt;=0.5W)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160"/>
          <w:tab w:val="left" w:pos="7586"/>
        </w:tabs>
        <w:snapToGrid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~XX114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0</w:t>
      </w:r>
      <w:r>
        <w:rPr>
          <w:color w:val="000000"/>
          <w:sz w:val="14"/>
          <w:szCs w:val="14"/>
        </w:rPr>
        <w:tab/>
        <w:t>7E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30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30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31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31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34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20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30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0D</w:t>
      </w:r>
      <w:r>
        <w:rPr>
          <w:color w:val="000000"/>
          <w:sz w:val="14"/>
          <w:szCs w:val="14"/>
        </w:rPr>
        <w:tab/>
      </w:r>
      <w:r>
        <w:rPr>
          <w:color w:val="000000"/>
          <w:sz w:val="14"/>
          <w:szCs w:val="14"/>
        </w:rPr>
        <w:tab/>
      </w:r>
      <w:r>
        <w:rPr>
          <w:color w:val="000000"/>
          <w:sz w:val="14"/>
          <w:szCs w:val="14"/>
        </w:rPr>
        <w:tab/>
      </w:r>
      <w:r>
        <w:rPr>
          <w:rFonts w:eastAsia="Arial"/>
          <w:color w:val="000000"/>
          <w:sz w:val="14"/>
          <w:szCs w:val="14"/>
        </w:rPr>
        <w:t xml:space="preserve">      </w:t>
      </w:r>
      <w:r>
        <w:rPr>
          <w:color w:val="000000"/>
          <w:sz w:val="14"/>
          <w:szCs w:val="14"/>
        </w:rPr>
        <w:t>Active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(0/2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for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backward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compatible)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tabs>
          <w:tab w:val="left" w:pos="1134"/>
          <w:tab w:val="left" w:pos="2977"/>
          <w:tab w:val="left" w:pos="4895"/>
          <w:tab w:val="left" w:pos="6230"/>
          <w:tab w:val="left" w:pos="7797"/>
        </w:tabs>
        <w:snapToGrid w:val="0"/>
        <w:rPr>
          <w:rFonts w:eastAsia="Arial"/>
          <w:sz w:val="14"/>
        </w:rPr>
      </w:pPr>
      <w:r>
        <w:rPr>
          <w:sz w:val="14"/>
        </w:rPr>
        <w:t>~XX109</w:t>
      </w:r>
      <w:r>
        <w:rPr>
          <w:rFonts w:eastAsia="Arial"/>
          <w:sz w:val="14"/>
        </w:rPr>
        <w:t xml:space="preserve"> </w:t>
      </w:r>
      <w:r>
        <w:rPr>
          <w:sz w:val="14"/>
        </w:rPr>
        <w:t>1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39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</w:r>
      <w:r>
        <w:rPr>
          <w:sz w:val="14"/>
        </w:rPr>
        <w:tab/>
        <w:t>Lamp</w:t>
      </w:r>
      <w:r>
        <w:rPr>
          <w:rFonts w:eastAsia="Arial"/>
          <w:sz w:val="14"/>
        </w:rPr>
        <w:t xml:space="preserve"> </w:t>
      </w:r>
      <w:r>
        <w:rPr>
          <w:sz w:val="14"/>
        </w:rPr>
        <w:t>Reminder</w:t>
      </w:r>
      <w:r>
        <w:rPr>
          <w:sz w:val="14"/>
        </w:rPr>
        <w:tab/>
        <w:t>On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rFonts w:eastAsia="Arial"/>
          <w:sz w:val="14"/>
        </w:rPr>
      </w:pPr>
      <w:r>
        <w:rPr>
          <w:sz w:val="14"/>
        </w:rPr>
        <w:t>~XX109</w:t>
      </w:r>
      <w:r>
        <w:rPr>
          <w:rFonts w:eastAsia="Arial"/>
          <w:sz w:val="14"/>
        </w:rPr>
        <w:t xml:space="preserve"> </w:t>
      </w:r>
      <w:r>
        <w:rPr>
          <w:sz w:val="14"/>
        </w:rPr>
        <w:t>0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39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  <w:r>
        <w:rPr>
          <w:sz w:val="14"/>
        </w:rPr>
        <w:tab/>
        <w:t>Off</w:t>
      </w:r>
      <w:r>
        <w:rPr>
          <w:rFonts w:eastAsia="Arial"/>
          <w:sz w:val="14"/>
        </w:rPr>
        <w:t xml:space="preserve"> </w:t>
      </w:r>
      <w:r>
        <w:rPr>
          <w:sz w:val="14"/>
        </w:rPr>
        <w:t>(0/2</w:t>
      </w:r>
      <w:r>
        <w:rPr>
          <w:rFonts w:eastAsia="Arial"/>
          <w:sz w:val="14"/>
        </w:rPr>
        <w:t xml:space="preserve"> </w:t>
      </w:r>
      <w:r>
        <w:rPr>
          <w:sz w:val="14"/>
        </w:rPr>
        <w:t>for</w:t>
      </w:r>
      <w:r>
        <w:rPr>
          <w:rFonts w:eastAsia="Arial"/>
          <w:sz w:val="14"/>
        </w:rPr>
        <w:t xml:space="preserve"> </w:t>
      </w:r>
      <w:r>
        <w:rPr>
          <w:sz w:val="14"/>
        </w:rPr>
        <w:t>backward</w:t>
      </w:r>
      <w:r>
        <w:rPr>
          <w:rFonts w:eastAsia="Arial"/>
          <w:sz w:val="14"/>
        </w:rPr>
        <w:t xml:space="preserve"> </w:t>
      </w:r>
      <w:r>
        <w:rPr>
          <w:sz w:val="14"/>
        </w:rPr>
        <w:t>compatible)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895"/>
          <w:tab w:val="left" w:pos="6220"/>
          <w:tab w:val="left" w:pos="7797"/>
        </w:tabs>
        <w:snapToGrid w:val="0"/>
        <w:rPr>
          <w:rFonts w:eastAsia="Arial"/>
          <w:sz w:val="14"/>
        </w:rPr>
      </w:pPr>
      <w:r>
        <w:rPr>
          <w:sz w:val="14"/>
        </w:rPr>
        <w:t>~XX110</w:t>
      </w:r>
      <w:r>
        <w:rPr>
          <w:rFonts w:eastAsia="Arial"/>
          <w:sz w:val="14"/>
        </w:rPr>
        <w:t xml:space="preserve"> </w:t>
      </w:r>
      <w:r>
        <w:rPr>
          <w:sz w:val="14"/>
        </w:rPr>
        <w:t>1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</w:r>
      <w:r>
        <w:rPr>
          <w:sz w:val="14"/>
        </w:rPr>
        <w:tab/>
        <w:t>Brightness</w:t>
      </w:r>
      <w:r>
        <w:rPr>
          <w:rFonts w:eastAsia="Arial"/>
          <w:sz w:val="14"/>
        </w:rPr>
        <w:t xml:space="preserve"> </w:t>
      </w:r>
      <w:r>
        <w:rPr>
          <w:sz w:val="14"/>
        </w:rPr>
        <w:t>Mode</w:t>
      </w:r>
      <w:r>
        <w:rPr>
          <w:sz w:val="14"/>
        </w:rPr>
        <w:tab/>
        <w:t>Bright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ind w:left="6230" w:hanging="6230"/>
      </w:pP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ind w:left="6230" w:hanging="6230"/>
        <w:rPr>
          <w:color w:val="000000"/>
          <w:sz w:val="14"/>
          <w:szCs w:val="14"/>
          <w:vertAlign w:val="superscript"/>
          <w:lang w:eastAsia="zh-TW"/>
        </w:rPr>
      </w:pPr>
      <w:r>
        <w:rPr>
          <w:color w:val="000000"/>
          <w:sz w:val="14"/>
        </w:rPr>
        <w:t>~XX110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  <w:lang w:eastAsia="zh-TW"/>
        </w:rPr>
        <w:t>3</w:t>
      </w:r>
      <w:r>
        <w:rPr>
          <w:color w:val="000000"/>
          <w:sz w:val="14"/>
        </w:rPr>
        <w:tab/>
        <w:t>7E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20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</w:t>
      </w:r>
      <w:r>
        <w:rPr>
          <w:color w:val="000000"/>
          <w:sz w:val="14"/>
          <w:lang w:eastAsia="zh-TW"/>
        </w:rPr>
        <w:t>3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0D</w:t>
      </w:r>
      <w:r>
        <w:rPr>
          <w:rFonts w:eastAsia="Arial"/>
          <w:color w:val="000000"/>
          <w:sz w:val="14"/>
          <w:lang w:eastAsia="zh-TW"/>
        </w:rPr>
        <w:t xml:space="preserve">                                                                                      </w:t>
      </w:r>
      <w:r>
        <w:rPr>
          <w:color w:val="000000"/>
          <w:sz w:val="14"/>
          <w:lang w:eastAsia="zh-TW"/>
        </w:rPr>
        <w:t>Eco</w:t>
      </w:r>
      <w:r>
        <w:rPr>
          <w:color w:val="000000"/>
          <w:sz w:val="14"/>
          <w:szCs w:val="14"/>
          <w:vertAlign w:val="superscript"/>
          <w:lang w:eastAsia="zh-TW"/>
        </w:rPr>
        <w:t>+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ind w:left="6230" w:hanging="6230"/>
        <w:rPr>
          <w:rFonts w:eastAsia="Arial"/>
          <w:sz w:val="14"/>
        </w:rPr>
      </w:pPr>
      <w:r>
        <w:rPr>
          <w:sz w:val="14"/>
          <w:lang w:eastAsia="zh-TW"/>
        </w:rPr>
        <w:t>~XX110</w:t>
      </w:r>
      <w:r>
        <w:rPr>
          <w:rFonts w:eastAsia="Arial"/>
          <w:sz w:val="14"/>
          <w:lang w:eastAsia="zh-TW"/>
        </w:rPr>
        <w:t xml:space="preserve"> </w:t>
      </w:r>
      <w:r>
        <w:rPr>
          <w:sz w:val="14"/>
          <w:lang w:eastAsia="zh-TW"/>
        </w:rPr>
        <w:t>4</w:t>
      </w:r>
      <w:r>
        <w:rPr>
          <w:sz w:val="14"/>
        </w:rPr>
        <w:tab/>
      </w:r>
      <w:r>
        <w:rPr>
          <w:color w:val="000000"/>
          <w:sz w:val="14"/>
        </w:rPr>
        <w:t>7E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20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</w:t>
      </w:r>
      <w:r>
        <w:rPr>
          <w:color w:val="000000"/>
          <w:sz w:val="14"/>
          <w:lang w:eastAsia="zh-TW"/>
        </w:rPr>
        <w:t>4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0D</w:t>
      </w:r>
      <w:r>
        <w:rPr>
          <w:rFonts w:eastAsia="Arial"/>
          <w:sz w:val="14"/>
        </w:rPr>
        <w:t xml:space="preserve">                                                                                      </w:t>
      </w:r>
      <w:r>
        <w:rPr>
          <w:sz w:val="14"/>
          <w:lang w:eastAsia="zh-TW"/>
        </w:rPr>
        <w:t>Dynamic</w:t>
      </w:r>
      <w:r>
        <w:rPr>
          <w:sz w:val="14"/>
        </w:rPr>
        <w:tab/>
      </w:r>
      <w:r>
        <w:rPr>
          <w:rFonts w:eastAsia="Arial"/>
          <w:sz w:val="14"/>
        </w:rPr>
        <w:t xml:space="preserve">                                                                                                                                </w:t>
      </w:r>
    </w:p>
    <w:p w:rsidR="00D7271A" w:rsidRDefault="00D7271A" w:rsidP="00D7271A">
      <w:pPr>
        <w:tabs>
          <w:tab w:val="left" w:pos="1134"/>
          <w:tab w:val="left" w:pos="2977"/>
          <w:tab w:val="left" w:pos="4895"/>
          <w:tab w:val="left" w:pos="6230"/>
          <w:tab w:val="left" w:pos="7797"/>
        </w:tabs>
        <w:snapToGrid w:val="0"/>
        <w:rPr>
          <w:sz w:val="14"/>
        </w:rPr>
      </w:pPr>
    </w:p>
    <w:p w:rsidR="00D7271A" w:rsidRDefault="00D7271A" w:rsidP="00D7271A">
      <w:pPr>
        <w:tabs>
          <w:tab w:val="left" w:pos="1134"/>
          <w:tab w:val="left" w:pos="2977"/>
          <w:tab w:val="left" w:pos="4895"/>
          <w:tab w:val="left" w:pos="6230"/>
          <w:tab w:val="left" w:pos="7797"/>
        </w:tabs>
        <w:snapToGrid w:val="0"/>
        <w:rPr>
          <w:rFonts w:eastAsia="Arial"/>
          <w:sz w:val="14"/>
        </w:rPr>
      </w:pPr>
      <w:r>
        <w:rPr>
          <w:sz w:val="14"/>
        </w:rPr>
        <w:t>~XX111</w:t>
      </w:r>
      <w:r>
        <w:rPr>
          <w:rFonts w:eastAsia="Arial"/>
          <w:sz w:val="14"/>
        </w:rPr>
        <w:t xml:space="preserve"> </w:t>
      </w:r>
      <w:r>
        <w:rPr>
          <w:sz w:val="14"/>
        </w:rPr>
        <w:t>1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</w:r>
      <w:r>
        <w:rPr>
          <w:sz w:val="14"/>
        </w:rPr>
        <w:tab/>
        <w:t>Lamp</w:t>
      </w:r>
      <w:r>
        <w:rPr>
          <w:rFonts w:eastAsia="Arial"/>
          <w:sz w:val="14"/>
        </w:rPr>
        <w:t xml:space="preserve"> </w:t>
      </w:r>
      <w:r>
        <w:rPr>
          <w:sz w:val="14"/>
        </w:rPr>
        <w:t>Reset</w:t>
      </w:r>
      <w:r>
        <w:rPr>
          <w:rFonts w:eastAsia="Arial"/>
          <w:sz w:val="14"/>
        </w:rPr>
        <w:t xml:space="preserve"> </w:t>
      </w:r>
      <w:r>
        <w:rPr>
          <w:sz w:val="14"/>
        </w:rPr>
        <w:tab/>
        <w:t>Yes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rFonts w:eastAsia="Arial"/>
          <w:sz w:val="14"/>
        </w:rPr>
      </w:pPr>
      <w:r>
        <w:rPr>
          <w:sz w:val="14"/>
        </w:rPr>
        <w:t>~XX111</w:t>
      </w:r>
      <w:r>
        <w:rPr>
          <w:rFonts w:eastAsia="Arial"/>
          <w:sz w:val="14"/>
        </w:rPr>
        <w:t xml:space="preserve"> </w:t>
      </w:r>
      <w:r>
        <w:rPr>
          <w:sz w:val="14"/>
        </w:rPr>
        <w:t>0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No</w:t>
      </w:r>
      <w:r>
        <w:rPr>
          <w:rFonts w:eastAsia="Arial"/>
          <w:sz w:val="14"/>
        </w:rPr>
        <w:t xml:space="preserve"> </w:t>
      </w:r>
      <w:r>
        <w:rPr>
          <w:sz w:val="14"/>
        </w:rPr>
        <w:t>(0/2</w:t>
      </w:r>
      <w:r>
        <w:rPr>
          <w:rFonts w:eastAsia="Arial"/>
          <w:sz w:val="14"/>
        </w:rPr>
        <w:t xml:space="preserve"> </w:t>
      </w:r>
      <w:r>
        <w:rPr>
          <w:sz w:val="14"/>
        </w:rPr>
        <w:t>for</w:t>
      </w:r>
      <w:r>
        <w:rPr>
          <w:rFonts w:eastAsia="Arial"/>
          <w:sz w:val="14"/>
        </w:rPr>
        <w:t xml:space="preserve"> </w:t>
      </w:r>
      <w:r>
        <w:rPr>
          <w:sz w:val="14"/>
        </w:rPr>
        <w:t>backward</w:t>
      </w:r>
      <w:r>
        <w:rPr>
          <w:rFonts w:eastAsia="Arial"/>
          <w:sz w:val="14"/>
        </w:rPr>
        <w:t xml:space="preserve"> </w:t>
      </w:r>
      <w:r>
        <w:rPr>
          <w:sz w:val="14"/>
        </w:rPr>
        <w:t>compatible)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rFonts w:eastAsia="Arial"/>
          <w:sz w:val="14"/>
        </w:rPr>
      </w:pPr>
      <w:r>
        <w:rPr>
          <w:sz w:val="14"/>
        </w:rPr>
        <w:t>~XX112</w:t>
      </w:r>
      <w:r>
        <w:rPr>
          <w:rFonts w:eastAsia="Arial"/>
          <w:sz w:val="14"/>
        </w:rPr>
        <w:t xml:space="preserve"> </w:t>
      </w:r>
      <w:r>
        <w:rPr>
          <w:sz w:val="14"/>
        </w:rPr>
        <w:t>1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32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  <w:t>Reset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  <w:r>
        <w:rPr>
          <w:sz w:val="14"/>
        </w:rPr>
        <w:tab/>
        <w:t>Yes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nb-NO"/>
        </w:rPr>
      </w:pPr>
      <w:r>
        <w:rPr>
          <w:sz w:val="14"/>
          <w:lang w:val="nb-NO"/>
        </w:rPr>
        <w:t>-----------------------------------------------------------------------------------------------------------------------------------------------------------------------------------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tabs>
          <w:tab w:val="left" w:pos="1134"/>
          <w:tab w:val="left" w:pos="2977"/>
          <w:tab w:val="left" w:pos="4885"/>
          <w:tab w:val="left" w:pos="6385"/>
          <w:tab w:val="left" w:pos="7586"/>
        </w:tabs>
        <w:snapToGrid w:val="0"/>
        <w:rPr>
          <w:rFonts w:eastAsia="Arial"/>
          <w:sz w:val="14"/>
          <w:lang w:val="nb-NO"/>
        </w:rPr>
      </w:pPr>
      <w:r>
        <w:rPr>
          <w:sz w:val="14"/>
          <w:lang w:val="nb-NO"/>
        </w:rPr>
        <w:t>~XX99</w:t>
      </w:r>
      <w:r>
        <w:rPr>
          <w:rFonts w:eastAsia="Arial"/>
          <w:sz w:val="14"/>
          <w:lang w:val="nb-NO"/>
        </w:rPr>
        <w:t xml:space="preserve"> </w:t>
      </w:r>
      <w:r>
        <w:rPr>
          <w:sz w:val="14"/>
          <w:lang w:val="nb-NO"/>
        </w:rPr>
        <w:t>1</w:t>
      </w:r>
      <w:r>
        <w:rPr>
          <w:sz w:val="14"/>
          <w:lang w:val="nb-NO"/>
        </w:rPr>
        <w:tab/>
        <w:t>7E</w:t>
      </w:r>
      <w:r>
        <w:rPr>
          <w:rFonts w:eastAsia="Arial"/>
          <w:sz w:val="14"/>
          <w:lang w:val="nb-NO"/>
        </w:rPr>
        <w:t xml:space="preserve"> </w:t>
      </w:r>
      <w:r>
        <w:rPr>
          <w:sz w:val="14"/>
          <w:lang w:val="nb-NO"/>
        </w:rPr>
        <w:t>30</w:t>
      </w:r>
      <w:r>
        <w:rPr>
          <w:rFonts w:eastAsia="Arial"/>
          <w:sz w:val="14"/>
          <w:lang w:val="nb-NO"/>
        </w:rPr>
        <w:t xml:space="preserve"> </w:t>
      </w:r>
      <w:r>
        <w:rPr>
          <w:sz w:val="14"/>
          <w:lang w:val="nb-NO"/>
        </w:rPr>
        <w:t>30</w:t>
      </w:r>
      <w:r>
        <w:rPr>
          <w:rFonts w:eastAsia="Arial"/>
          <w:sz w:val="14"/>
          <w:lang w:val="nb-NO"/>
        </w:rPr>
        <w:t xml:space="preserve"> </w:t>
      </w:r>
      <w:r>
        <w:rPr>
          <w:sz w:val="14"/>
          <w:lang w:val="nb-NO"/>
        </w:rPr>
        <w:t>39</w:t>
      </w:r>
      <w:r>
        <w:rPr>
          <w:rFonts w:eastAsia="Arial"/>
          <w:sz w:val="14"/>
          <w:lang w:val="nb-NO"/>
        </w:rPr>
        <w:t xml:space="preserve"> </w:t>
      </w:r>
      <w:r>
        <w:rPr>
          <w:sz w:val="14"/>
          <w:lang w:val="nb-NO"/>
        </w:rPr>
        <w:t>39</w:t>
      </w:r>
      <w:r>
        <w:rPr>
          <w:rFonts w:eastAsia="Arial"/>
          <w:sz w:val="14"/>
          <w:lang w:val="nb-NO"/>
        </w:rPr>
        <w:t xml:space="preserve"> </w:t>
      </w:r>
      <w:r>
        <w:rPr>
          <w:sz w:val="14"/>
          <w:lang w:val="nb-NO"/>
        </w:rPr>
        <w:t>20</w:t>
      </w:r>
      <w:r>
        <w:rPr>
          <w:rFonts w:eastAsia="Arial"/>
          <w:sz w:val="14"/>
          <w:lang w:val="nb-NO"/>
        </w:rPr>
        <w:t xml:space="preserve"> </w:t>
      </w:r>
      <w:r>
        <w:rPr>
          <w:sz w:val="14"/>
          <w:lang w:val="nb-NO"/>
        </w:rPr>
        <w:t>31</w:t>
      </w:r>
      <w:r>
        <w:rPr>
          <w:rFonts w:eastAsia="Arial"/>
          <w:sz w:val="14"/>
          <w:lang w:val="nb-NO"/>
        </w:rPr>
        <w:t xml:space="preserve"> </w:t>
      </w:r>
      <w:r>
        <w:rPr>
          <w:sz w:val="14"/>
          <w:lang w:val="nb-NO"/>
        </w:rPr>
        <w:t>0D</w:t>
      </w:r>
      <w:r>
        <w:rPr>
          <w:sz w:val="14"/>
          <w:lang w:val="nb-NO"/>
        </w:rPr>
        <w:tab/>
        <w:t>RS232</w:t>
      </w:r>
      <w:r>
        <w:rPr>
          <w:rFonts w:eastAsia="Arial"/>
          <w:sz w:val="14"/>
          <w:lang w:val="nb-NO"/>
        </w:rPr>
        <w:t xml:space="preserve"> </w:t>
      </w:r>
      <w:r>
        <w:rPr>
          <w:sz w:val="14"/>
          <w:lang w:val="nb-NO"/>
        </w:rPr>
        <w:t>Alert</w:t>
      </w:r>
      <w:r>
        <w:rPr>
          <w:rFonts w:eastAsia="Arial"/>
          <w:sz w:val="14"/>
          <w:lang w:val="nb-NO"/>
        </w:rPr>
        <w:t xml:space="preserve"> </w:t>
      </w:r>
      <w:r>
        <w:rPr>
          <w:sz w:val="14"/>
          <w:lang w:val="nb-NO"/>
        </w:rPr>
        <w:t>Reset</w:t>
      </w:r>
      <w:r>
        <w:rPr>
          <w:sz w:val="14"/>
          <w:lang w:val="nb-NO"/>
        </w:rPr>
        <w:tab/>
        <w:t>Reset</w:t>
      </w:r>
      <w:r>
        <w:rPr>
          <w:rFonts w:eastAsia="Arial"/>
          <w:sz w:val="14"/>
          <w:lang w:val="nb-NO"/>
        </w:rPr>
        <w:t xml:space="preserve">  </w:t>
      </w:r>
      <w:r>
        <w:rPr>
          <w:sz w:val="14"/>
          <w:lang w:val="nb-NO"/>
        </w:rPr>
        <w:t>System</w:t>
      </w:r>
      <w:r>
        <w:rPr>
          <w:rFonts w:eastAsia="Arial"/>
          <w:sz w:val="14"/>
          <w:lang w:val="nb-NO"/>
        </w:rPr>
        <w:t xml:space="preserve"> </w:t>
      </w:r>
      <w:r>
        <w:rPr>
          <w:sz w:val="14"/>
          <w:lang w:val="nb-NO"/>
        </w:rPr>
        <w:t>Alert</w:t>
      </w:r>
      <w:r>
        <w:rPr>
          <w:rFonts w:eastAsia="Arial"/>
          <w:sz w:val="14"/>
          <w:lang w:val="nb-NO"/>
        </w:rPr>
        <w:t xml:space="preserve">         </w:t>
      </w:r>
    </w:p>
    <w:p w:rsidR="00D7271A" w:rsidRDefault="00D7271A" w:rsidP="00D7271A">
      <w:pPr>
        <w:tabs>
          <w:tab w:val="left" w:pos="1134"/>
          <w:tab w:val="left" w:pos="2977"/>
          <w:tab w:val="left" w:pos="4966"/>
          <w:tab w:val="left" w:pos="6385"/>
          <w:tab w:val="left" w:pos="7586"/>
        </w:tabs>
        <w:snapToGrid w:val="0"/>
        <w:rPr>
          <w:rFonts w:eastAsia="Arial"/>
          <w:sz w:val="14"/>
          <w:szCs w:val="14"/>
        </w:rPr>
      </w:pPr>
      <w:r>
        <w:rPr>
          <w:sz w:val="14"/>
          <w:szCs w:val="14"/>
        </w:rPr>
        <w:t>~XX210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n</w:t>
      </w:r>
      <w:r>
        <w:rPr>
          <w:rFonts w:eastAsia="Arial"/>
          <w:sz w:val="14"/>
          <w:szCs w:val="14"/>
        </w:rPr>
        <w:t xml:space="preserve">             </w:t>
      </w:r>
      <w:r>
        <w:rPr>
          <w:sz w:val="14"/>
          <w:szCs w:val="14"/>
        </w:rPr>
        <w:t>7E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32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20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n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0D</w:t>
      </w:r>
      <w:r>
        <w:rPr>
          <w:rFonts w:eastAsia="Arial"/>
          <w:sz w:val="14"/>
          <w:szCs w:val="14"/>
        </w:rPr>
        <w:t xml:space="preserve">     </w:t>
      </w:r>
      <w:r>
        <w:rPr>
          <w:sz w:val="14"/>
          <w:szCs w:val="14"/>
        </w:rPr>
        <w:t>Display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message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on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the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OSD</w:t>
      </w:r>
      <w:r>
        <w:rPr>
          <w:rFonts w:eastAsia="Arial"/>
          <w:sz w:val="14"/>
          <w:szCs w:val="14"/>
        </w:rPr>
        <w:t xml:space="preserve">                                   </w:t>
      </w:r>
      <w:r>
        <w:rPr>
          <w:sz w:val="14"/>
          <w:szCs w:val="14"/>
        </w:rPr>
        <w:t>n: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1-30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characters</w:t>
      </w:r>
      <w:r>
        <w:rPr>
          <w:rFonts w:eastAsia="Arial"/>
          <w:sz w:val="14"/>
          <w:szCs w:val="14"/>
        </w:rPr>
        <w:t xml:space="preserve"> 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</w:pPr>
      <w:r>
        <w:t>-----------------------------------------------------------------------------------------------------------------------------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eastAsia="Arial"/>
          <w:b/>
          <w:color w:val="000080"/>
          <w:sz w:val="14"/>
          <w:szCs w:val="14"/>
        </w:rPr>
      </w:pPr>
      <w:r>
        <w:rPr>
          <w:b/>
          <w:color w:val="0000FF"/>
          <w:sz w:val="14"/>
          <w:szCs w:val="14"/>
        </w:rPr>
        <w:t>SEND</w:t>
      </w:r>
      <w:r>
        <w:rPr>
          <w:rFonts w:eastAsia="Arial"/>
          <w:b/>
          <w:color w:val="0000FF"/>
          <w:sz w:val="14"/>
          <w:szCs w:val="14"/>
        </w:rPr>
        <w:t xml:space="preserve"> </w:t>
      </w:r>
      <w:r>
        <w:rPr>
          <w:b/>
          <w:color w:val="0000FF"/>
          <w:sz w:val="14"/>
          <w:szCs w:val="14"/>
        </w:rPr>
        <w:t>to</w:t>
      </w:r>
      <w:r>
        <w:rPr>
          <w:rFonts w:eastAsia="Arial"/>
          <w:b/>
          <w:color w:val="0000FF"/>
          <w:sz w:val="14"/>
          <w:szCs w:val="14"/>
        </w:rPr>
        <w:t xml:space="preserve"> </w:t>
      </w:r>
      <w:r>
        <w:rPr>
          <w:b/>
          <w:color w:val="0000FF"/>
          <w:sz w:val="14"/>
          <w:szCs w:val="14"/>
        </w:rPr>
        <w:t>emulate</w:t>
      </w:r>
      <w:r>
        <w:rPr>
          <w:rFonts w:eastAsia="Arial"/>
          <w:b/>
          <w:color w:val="0000FF"/>
          <w:sz w:val="14"/>
          <w:szCs w:val="14"/>
        </w:rPr>
        <w:t xml:space="preserve"> </w:t>
      </w:r>
      <w:r>
        <w:rPr>
          <w:b/>
          <w:color w:val="0000FF"/>
          <w:sz w:val="14"/>
          <w:szCs w:val="14"/>
        </w:rPr>
        <w:t>Remote</w:t>
      </w:r>
      <w:r>
        <w:rPr>
          <w:rFonts w:eastAsia="Arial"/>
          <w:b/>
          <w:color w:val="000080"/>
          <w:sz w:val="14"/>
          <w:szCs w:val="14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</w:t>
      </w:r>
      <w:r>
        <w:rPr>
          <w:rFonts w:eastAsia="Arial"/>
          <w:sz w:val="14"/>
        </w:rPr>
        <w:t xml:space="preserve"> </w:t>
      </w:r>
      <w:r>
        <w:rPr>
          <w:sz w:val="14"/>
        </w:rPr>
        <w:t>10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34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  <w:r>
        <w:rPr>
          <w:sz w:val="14"/>
        </w:rPr>
        <w:tab/>
        <w:t>Up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</w:t>
      </w:r>
      <w:r>
        <w:rPr>
          <w:rFonts w:eastAsia="Arial"/>
          <w:sz w:val="14"/>
        </w:rPr>
        <w:t xml:space="preserve"> </w:t>
      </w:r>
      <w:r>
        <w:rPr>
          <w:sz w:val="14"/>
        </w:rPr>
        <w:t>11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34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  <w:r>
        <w:rPr>
          <w:sz w:val="14"/>
        </w:rPr>
        <w:tab/>
        <w:t>Left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</w:t>
      </w:r>
      <w:r>
        <w:rPr>
          <w:rFonts w:eastAsia="Arial"/>
          <w:sz w:val="14"/>
        </w:rPr>
        <w:t xml:space="preserve"> </w:t>
      </w:r>
      <w:r>
        <w:rPr>
          <w:sz w:val="14"/>
        </w:rPr>
        <w:t>12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34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32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  <w:r>
        <w:rPr>
          <w:sz w:val="14"/>
        </w:rPr>
        <w:tab/>
        <w:t>Enter</w:t>
      </w:r>
      <w:r>
        <w:rPr>
          <w:rFonts w:eastAsia="Arial"/>
          <w:sz w:val="14"/>
        </w:rPr>
        <w:t xml:space="preserve"> </w:t>
      </w:r>
      <w:r>
        <w:rPr>
          <w:sz w:val="14"/>
        </w:rPr>
        <w:t>(for</w:t>
      </w:r>
      <w:r>
        <w:rPr>
          <w:rFonts w:eastAsia="Arial"/>
          <w:sz w:val="14"/>
        </w:rPr>
        <w:t xml:space="preserve"> </w:t>
      </w:r>
      <w:r>
        <w:rPr>
          <w:sz w:val="14"/>
        </w:rPr>
        <w:t>projection</w:t>
      </w:r>
      <w:r>
        <w:rPr>
          <w:rFonts w:eastAsia="Arial"/>
          <w:sz w:val="14"/>
        </w:rPr>
        <w:t xml:space="preserve"> </w:t>
      </w:r>
      <w:r>
        <w:rPr>
          <w:sz w:val="14"/>
        </w:rPr>
        <w:t>MENU)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</w:t>
      </w:r>
      <w:r>
        <w:rPr>
          <w:rFonts w:eastAsia="Arial"/>
          <w:sz w:val="14"/>
        </w:rPr>
        <w:t xml:space="preserve"> </w:t>
      </w:r>
      <w:r>
        <w:rPr>
          <w:sz w:val="14"/>
        </w:rPr>
        <w:t>13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34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33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  <w:r>
        <w:rPr>
          <w:sz w:val="14"/>
        </w:rPr>
        <w:tab/>
        <w:t>Right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</w:t>
      </w:r>
      <w:r>
        <w:rPr>
          <w:rFonts w:eastAsia="Arial"/>
          <w:sz w:val="14"/>
        </w:rPr>
        <w:t xml:space="preserve"> </w:t>
      </w:r>
      <w:r>
        <w:rPr>
          <w:sz w:val="14"/>
        </w:rPr>
        <w:t>14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34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34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  <w:r>
        <w:rPr>
          <w:sz w:val="14"/>
        </w:rPr>
        <w:tab/>
        <w:t>Down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15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34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35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ab/>
        <w:t>Keystone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+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eastAsia="Arial"/>
          <w:sz w:val="14"/>
          <w:lang w:val="it-IT"/>
        </w:rPr>
      </w:pPr>
      <w:r>
        <w:rPr>
          <w:sz w:val="14"/>
          <w:lang w:val="it-IT"/>
        </w:rPr>
        <w:t>~XX140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16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34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36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ab/>
        <w:t>Keystone</w:t>
      </w:r>
      <w:r>
        <w:rPr>
          <w:rFonts w:eastAsia="Arial"/>
          <w:sz w:val="14"/>
          <w:lang w:val="it-IT"/>
        </w:rPr>
        <w:t xml:space="preserve"> –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eastAsia="Arial"/>
          <w:sz w:val="14"/>
          <w:lang w:val="it-IT"/>
        </w:rPr>
      </w:pPr>
      <w:r>
        <w:rPr>
          <w:sz w:val="14"/>
          <w:lang w:val="it-IT"/>
        </w:rPr>
        <w:t>~XX140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17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34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37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ab/>
        <w:t>Volume</w:t>
      </w:r>
      <w:r>
        <w:rPr>
          <w:rFonts w:eastAsia="Arial"/>
          <w:sz w:val="14"/>
          <w:lang w:val="it-IT"/>
        </w:rPr>
        <w:t xml:space="preserve"> –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18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34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38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ab/>
        <w:t>Volume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+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19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34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39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ab/>
        <w:t>Brightness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34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32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ab/>
        <w:t>Menu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21</w:t>
      </w:r>
      <w:r>
        <w:rPr>
          <w:sz w:val="14"/>
          <w:lang w:val="it-IT"/>
        </w:rPr>
        <w:tab/>
        <w:t>7E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34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20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32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31</w:t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>0D</w:t>
      </w:r>
      <w:r>
        <w:rPr>
          <w:sz w:val="14"/>
          <w:lang w:val="it-IT"/>
        </w:rPr>
        <w:tab/>
      </w:r>
      <w:r>
        <w:rPr>
          <w:rFonts w:eastAsia="Arial"/>
          <w:sz w:val="14"/>
          <w:lang w:val="it-IT"/>
        </w:rPr>
        <w:t xml:space="preserve"> </w:t>
      </w:r>
      <w:r>
        <w:rPr>
          <w:sz w:val="14"/>
          <w:lang w:val="it-IT"/>
        </w:rPr>
        <w:tab/>
        <w:t>Zoom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>
        <w:rPr>
          <w:color w:val="000000"/>
          <w:sz w:val="14"/>
          <w:lang w:val="it-IT"/>
        </w:rPr>
        <w:t>~XX140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28</w:t>
      </w:r>
      <w:r>
        <w:rPr>
          <w:color w:val="000000"/>
          <w:sz w:val="14"/>
          <w:lang w:val="it-IT"/>
        </w:rPr>
        <w:tab/>
        <w:t>7E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31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34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20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32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38</w:t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>0D</w:t>
      </w:r>
      <w:r>
        <w:rPr>
          <w:color w:val="000000"/>
          <w:sz w:val="14"/>
          <w:lang w:val="it-IT"/>
        </w:rPr>
        <w:tab/>
      </w:r>
      <w:r>
        <w:rPr>
          <w:rFonts w:eastAsia="Arial"/>
          <w:color w:val="000000"/>
          <w:sz w:val="14"/>
          <w:lang w:val="it-IT"/>
        </w:rPr>
        <w:t xml:space="preserve"> </w:t>
      </w:r>
      <w:r>
        <w:rPr>
          <w:color w:val="000000"/>
          <w:sz w:val="14"/>
          <w:lang w:val="it-IT"/>
        </w:rPr>
        <w:tab/>
        <w:t>Contrast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color w:val="0000FF"/>
          <w:sz w:val="14"/>
          <w:szCs w:val="14"/>
          <w:lang w:val="fr-FR"/>
        </w:rPr>
      </w:pP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bCs/>
          <w:color w:val="FF0000"/>
          <w:sz w:val="14"/>
        </w:rPr>
      </w:pPr>
      <w:r>
        <w:rPr>
          <w:b/>
          <w:bCs/>
          <w:color w:val="FF0000"/>
          <w:sz w:val="14"/>
        </w:rPr>
        <w:t>SEND</w:t>
      </w:r>
      <w:r>
        <w:rPr>
          <w:rFonts w:eastAsia="Arial"/>
          <w:b/>
          <w:bCs/>
          <w:color w:val="FF0000"/>
          <w:sz w:val="14"/>
        </w:rPr>
        <w:t xml:space="preserve"> </w:t>
      </w:r>
      <w:r>
        <w:rPr>
          <w:b/>
          <w:bCs/>
          <w:color w:val="FF0000"/>
          <w:sz w:val="14"/>
        </w:rPr>
        <w:t>from</w:t>
      </w:r>
      <w:r>
        <w:rPr>
          <w:rFonts w:eastAsia="Arial"/>
          <w:b/>
          <w:bCs/>
          <w:color w:val="FF0000"/>
          <w:sz w:val="14"/>
        </w:rPr>
        <w:t xml:space="preserve"> </w:t>
      </w:r>
      <w:r>
        <w:rPr>
          <w:b/>
          <w:bCs/>
          <w:color w:val="FF0000"/>
          <w:sz w:val="14"/>
        </w:rPr>
        <w:t>projector</w:t>
      </w:r>
      <w:r>
        <w:rPr>
          <w:rFonts w:eastAsia="Arial"/>
          <w:b/>
          <w:bCs/>
          <w:color w:val="FF0000"/>
          <w:sz w:val="14"/>
        </w:rPr>
        <w:t xml:space="preserve"> </w:t>
      </w:r>
      <w:r>
        <w:rPr>
          <w:b/>
          <w:bCs/>
          <w:color w:val="FF0000"/>
          <w:sz w:val="14"/>
        </w:rPr>
        <w:t>automatically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color w:val="0000FF"/>
          <w:sz w:val="14"/>
        </w:rPr>
      </w:pPr>
      <w:r>
        <w:rPr>
          <w:b/>
          <w:color w:val="0000FF"/>
          <w:sz w:val="12"/>
          <w:szCs w:val="12"/>
        </w:rPr>
        <w:t>232</w:t>
      </w:r>
      <w:r>
        <w:rPr>
          <w:rFonts w:eastAsia="Arial"/>
          <w:b/>
          <w:color w:val="0000FF"/>
          <w:sz w:val="12"/>
          <w:szCs w:val="12"/>
        </w:rPr>
        <w:t xml:space="preserve"> </w:t>
      </w:r>
      <w:r>
        <w:rPr>
          <w:b/>
          <w:color w:val="0000FF"/>
          <w:sz w:val="12"/>
          <w:szCs w:val="12"/>
        </w:rPr>
        <w:t>ASCII</w:t>
      </w:r>
      <w:r>
        <w:rPr>
          <w:rFonts w:eastAsia="Arial"/>
          <w:b/>
          <w:color w:val="0000FF"/>
          <w:sz w:val="12"/>
          <w:szCs w:val="12"/>
        </w:rPr>
        <w:t xml:space="preserve"> </w:t>
      </w:r>
      <w:r>
        <w:rPr>
          <w:b/>
          <w:color w:val="0000FF"/>
          <w:sz w:val="12"/>
          <w:szCs w:val="12"/>
        </w:rPr>
        <w:t>Code</w:t>
      </w:r>
      <w:r>
        <w:rPr>
          <w:b/>
          <w:color w:val="0000FF"/>
          <w:sz w:val="12"/>
          <w:szCs w:val="12"/>
        </w:rPr>
        <w:tab/>
        <w:t>HEX</w:t>
      </w:r>
      <w:r>
        <w:rPr>
          <w:rFonts w:eastAsia="Arial"/>
          <w:b/>
          <w:color w:val="0000FF"/>
          <w:sz w:val="12"/>
          <w:szCs w:val="12"/>
        </w:rPr>
        <w:t xml:space="preserve"> </w:t>
      </w:r>
      <w:r>
        <w:rPr>
          <w:b/>
          <w:color w:val="0000FF"/>
          <w:sz w:val="12"/>
          <w:szCs w:val="12"/>
        </w:rPr>
        <w:t>Code</w:t>
      </w:r>
      <w:r>
        <w:rPr>
          <w:b/>
          <w:color w:val="0000FF"/>
          <w:sz w:val="14"/>
        </w:rPr>
        <w:tab/>
        <w:t>Function</w:t>
      </w:r>
      <w:r>
        <w:rPr>
          <w:b/>
          <w:color w:val="0000FF"/>
          <w:sz w:val="14"/>
        </w:rPr>
        <w:tab/>
        <w:t>Projector</w:t>
      </w:r>
      <w:r>
        <w:rPr>
          <w:rFonts w:eastAsia="Arial"/>
          <w:b/>
          <w:color w:val="0000FF"/>
          <w:sz w:val="14"/>
        </w:rPr>
        <w:t xml:space="preserve"> </w:t>
      </w:r>
      <w:r>
        <w:rPr>
          <w:b/>
          <w:color w:val="0000FF"/>
          <w:sz w:val="14"/>
        </w:rPr>
        <w:t>Return</w:t>
      </w:r>
      <w:r>
        <w:rPr>
          <w:rFonts w:eastAsia="Arial"/>
          <w:b/>
          <w:color w:val="0000FF"/>
          <w:sz w:val="14"/>
        </w:rPr>
        <w:t xml:space="preserve"> </w:t>
      </w:r>
      <w:r>
        <w:rPr>
          <w:b/>
          <w:color w:val="0000FF"/>
          <w:sz w:val="14"/>
        </w:rPr>
        <w:tab/>
        <w:t>Description</w:t>
      </w:r>
      <w:r>
        <w:rPr>
          <w:b/>
          <w:color w:val="0000FF"/>
          <w:sz w:val="14"/>
        </w:rPr>
        <w:tab/>
      </w:r>
      <w:r>
        <w:rPr>
          <w:b/>
          <w:color w:val="0000FF"/>
          <w:sz w:val="14"/>
        </w:rPr>
        <w:tab/>
      </w:r>
      <w:r>
        <w:rPr>
          <w:b/>
          <w:color w:val="0000FF"/>
          <w:sz w:val="14"/>
        </w:rPr>
        <w:tab/>
      </w:r>
    </w:p>
    <w:p w:rsidR="00D7271A" w:rsidRDefault="00D7271A" w:rsidP="00D7271A">
      <w:pPr>
        <w:tabs>
          <w:tab w:val="left" w:pos="1134"/>
          <w:tab w:val="left" w:pos="6379"/>
          <w:tab w:val="left" w:pos="7797"/>
        </w:tabs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ind w:left="3850" w:hanging="3850"/>
        <w:rPr>
          <w:rFonts w:eastAsia="Arial"/>
          <w:sz w:val="14"/>
        </w:rPr>
      </w:pPr>
      <w:r>
        <w:rPr>
          <w:sz w:val="14"/>
        </w:rPr>
        <w:t>when</w:t>
      </w:r>
      <w:r>
        <w:rPr>
          <w:rFonts w:eastAsia="Arial"/>
          <w:sz w:val="14"/>
        </w:rPr>
        <w:t xml:space="preserve"> </w:t>
      </w:r>
      <w:r>
        <w:rPr>
          <w:sz w:val="14"/>
        </w:rPr>
        <w:t>Standby/Warming/Cooling/Out</w:t>
      </w:r>
      <w:r>
        <w:rPr>
          <w:rFonts w:eastAsia="Arial"/>
          <w:sz w:val="14"/>
        </w:rPr>
        <w:t xml:space="preserve"> </w:t>
      </w:r>
      <w:r>
        <w:rPr>
          <w:sz w:val="14"/>
        </w:rPr>
        <w:t>of</w:t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230"/>
          <w:tab w:val="left" w:pos="7505"/>
        </w:tabs>
        <w:snapToGrid w:val="0"/>
        <w:rPr>
          <w:sz w:val="14"/>
        </w:rPr>
      </w:pPr>
      <w:r>
        <w:rPr>
          <w:sz w:val="14"/>
        </w:rPr>
        <w:t>Range/Lamp</w:t>
      </w:r>
      <w:r>
        <w:rPr>
          <w:rFonts w:eastAsia="Arial"/>
          <w:sz w:val="14"/>
        </w:rPr>
        <w:t xml:space="preserve"> </w:t>
      </w:r>
      <w:r>
        <w:rPr>
          <w:sz w:val="14"/>
        </w:rPr>
        <w:t>fail/Fan</w:t>
      </w:r>
      <w:r>
        <w:rPr>
          <w:rFonts w:eastAsia="Arial"/>
          <w:sz w:val="14"/>
        </w:rPr>
        <w:t xml:space="preserve"> </w:t>
      </w:r>
      <w:r>
        <w:rPr>
          <w:sz w:val="14"/>
        </w:rPr>
        <w:t>Lock/Over</w:t>
      </w:r>
      <w:r>
        <w:rPr>
          <w:rFonts w:eastAsia="Arial"/>
          <w:sz w:val="14"/>
        </w:rPr>
        <w:t xml:space="preserve"> </w:t>
      </w:r>
      <w:r>
        <w:rPr>
          <w:sz w:val="14"/>
        </w:rPr>
        <w:t>Temperature/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230"/>
          <w:tab w:val="left" w:pos="7505"/>
        </w:tabs>
        <w:snapToGrid w:val="0"/>
        <w:rPr>
          <w:sz w:val="14"/>
        </w:rPr>
      </w:pPr>
      <w:r>
        <w:rPr>
          <w:sz w:val="14"/>
        </w:rPr>
        <w:t>Lamp</w:t>
      </w:r>
      <w:r>
        <w:rPr>
          <w:rFonts w:eastAsia="Arial"/>
          <w:sz w:val="14"/>
        </w:rPr>
        <w:t xml:space="preserve"> </w:t>
      </w:r>
      <w:r>
        <w:rPr>
          <w:sz w:val="14"/>
        </w:rPr>
        <w:t>Hours</w:t>
      </w:r>
      <w:r>
        <w:rPr>
          <w:rFonts w:eastAsia="Arial"/>
          <w:sz w:val="14"/>
        </w:rPr>
        <w:t xml:space="preserve"> </w:t>
      </w:r>
      <w:r>
        <w:rPr>
          <w:sz w:val="14"/>
        </w:rPr>
        <w:t>Running</w:t>
      </w:r>
      <w:r>
        <w:rPr>
          <w:rFonts w:eastAsia="Arial"/>
          <w:sz w:val="14"/>
        </w:rPr>
        <w:t xml:space="preserve"> </w:t>
      </w:r>
      <w:r>
        <w:rPr>
          <w:sz w:val="14"/>
        </w:rPr>
        <w:t>Out/Cover</w:t>
      </w:r>
      <w:r>
        <w:rPr>
          <w:rFonts w:eastAsia="Arial"/>
          <w:sz w:val="14"/>
        </w:rPr>
        <w:t xml:space="preserve"> </w:t>
      </w:r>
      <w:r>
        <w:rPr>
          <w:sz w:val="14"/>
        </w:rPr>
        <w:t>Open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ind w:left="3850" w:hanging="3850"/>
        <w:rPr>
          <w:sz w:val="14"/>
        </w:rPr>
      </w:pPr>
    </w:p>
    <w:p w:rsidR="00D7271A" w:rsidRDefault="00D7271A" w:rsidP="00D7271A">
      <w:pPr>
        <w:tabs>
          <w:tab w:val="left" w:pos="3910"/>
          <w:tab w:val="left" w:pos="4962"/>
          <w:tab w:val="left" w:pos="6230"/>
          <w:tab w:val="left" w:pos="7797"/>
        </w:tabs>
        <w:snapToGrid w:val="0"/>
        <w:ind w:left="3850" w:hanging="3850"/>
        <w:rPr>
          <w:rFonts w:eastAsia="Arial"/>
          <w:sz w:val="14"/>
        </w:rPr>
      </w:pPr>
      <w:r>
        <w:rPr>
          <w:sz w:val="14"/>
        </w:rPr>
        <w:tab/>
      </w:r>
      <w:r>
        <w:rPr>
          <w:rFonts w:eastAsia="Arial"/>
          <w:sz w:val="14"/>
        </w:rPr>
        <w:t xml:space="preserve">                          </w:t>
      </w:r>
      <w:r>
        <w:rPr>
          <w:sz w:val="14"/>
        </w:rPr>
        <w:t>INFOn</w:t>
      </w:r>
      <w:r>
        <w:rPr>
          <w:sz w:val="14"/>
        </w:rPr>
        <w:tab/>
      </w:r>
      <w:r>
        <w:rPr>
          <w:rFonts w:eastAsia="Arial"/>
          <w:sz w:val="14"/>
        </w:rPr>
        <w:t xml:space="preserve"> </w:t>
      </w:r>
      <w:r>
        <w:rPr>
          <w:sz w:val="14"/>
        </w:rPr>
        <w:t>n</w:t>
      </w:r>
      <w:r>
        <w:rPr>
          <w:rFonts w:eastAsia="Arial"/>
          <w:sz w:val="14"/>
        </w:rPr>
        <w:t xml:space="preserve"> </w:t>
      </w:r>
      <w:r>
        <w:rPr>
          <w:sz w:val="14"/>
        </w:rPr>
        <w:t>:</w:t>
      </w:r>
      <w:r>
        <w:rPr>
          <w:rFonts w:eastAsia="Arial"/>
          <w:sz w:val="14"/>
        </w:rPr>
        <w:t xml:space="preserve"> </w:t>
      </w:r>
      <w:r>
        <w:rPr>
          <w:sz w:val="14"/>
        </w:rPr>
        <w:t>0/1/2/3/4/6/7/8/</w:t>
      </w:r>
      <w:r>
        <w:rPr>
          <w:rFonts w:eastAsia="Arial"/>
          <w:sz w:val="14"/>
        </w:rPr>
        <w:t xml:space="preserve"> </w:t>
      </w:r>
      <w:r>
        <w:rPr>
          <w:sz w:val="14"/>
        </w:rPr>
        <w:t>=</w:t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tabs>
          <w:tab w:val="left" w:pos="3910"/>
          <w:tab w:val="left" w:pos="4962"/>
          <w:tab w:val="left" w:pos="6230"/>
          <w:tab w:val="left" w:pos="7797"/>
        </w:tabs>
        <w:snapToGrid w:val="0"/>
        <w:ind w:left="3850" w:firstLine="2590"/>
        <w:rPr>
          <w:rFonts w:eastAsia="Arial"/>
          <w:sz w:val="14"/>
        </w:rPr>
      </w:pPr>
      <w:r>
        <w:rPr>
          <w:sz w:val="14"/>
        </w:rPr>
        <w:t>Standby/Warming/Cooling/Out</w:t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tabs>
          <w:tab w:val="left" w:pos="3910"/>
          <w:tab w:val="left" w:pos="4962"/>
          <w:tab w:val="left" w:pos="6230"/>
          <w:tab w:val="left" w:pos="7797"/>
        </w:tabs>
        <w:snapToGrid w:val="0"/>
        <w:ind w:left="3850" w:firstLine="2590"/>
        <w:rPr>
          <w:rFonts w:eastAsia="Arial"/>
          <w:sz w:val="14"/>
        </w:rPr>
      </w:pPr>
      <w:r>
        <w:rPr>
          <w:sz w:val="14"/>
        </w:rPr>
        <w:t>of</w:t>
      </w:r>
      <w:r>
        <w:rPr>
          <w:rFonts w:eastAsia="Arial"/>
          <w:sz w:val="14"/>
        </w:rPr>
        <w:t xml:space="preserve"> </w:t>
      </w:r>
      <w:r>
        <w:rPr>
          <w:sz w:val="14"/>
        </w:rPr>
        <w:t>Range/Lamp</w:t>
      </w:r>
      <w:r>
        <w:rPr>
          <w:rFonts w:eastAsia="Arial"/>
          <w:sz w:val="14"/>
        </w:rPr>
        <w:t xml:space="preserve"> </w:t>
      </w:r>
      <w:r>
        <w:rPr>
          <w:sz w:val="14"/>
        </w:rPr>
        <w:t>fail/Fan</w:t>
      </w:r>
      <w:r>
        <w:rPr>
          <w:rFonts w:eastAsia="Arial"/>
          <w:sz w:val="14"/>
        </w:rPr>
        <w:t xml:space="preserve"> </w:t>
      </w:r>
    </w:p>
    <w:p w:rsidR="00D7271A" w:rsidRDefault="00D7271A" w:rsidP="00D7271A">
      <w:pPr>
        <w:tabs>
          <w:tab w:val="left" w:pos="3910"/>
          <w:tab w:val="left" w:pos="4962"/>
          <w:tab w:val="left" w:pos="6230"/>
          <w:tab w:val="left" w:pos="7797"/>
        </w:tabs>
        <w:snapToGrid w:val="0"/>
        <w:ind w:left="6440"/>
        <w:rPr>
          <w:sz w:val="14"/>
        </w:rPr>
      </w:pPr>
      <w:r>
        <w:rPr>
          <w:sz w:val="14"/>
        </w:rPr>
        <w:t>Lock/Over</w:t>
      </w:r>
      <w:r>
        <w:rPr>
          <w:rFonts w:eastAsia="Arial"/>
          <w:sz w:val="14"/>
        </w:rPr>
        <w:t xml:space="preserve"> </w:t>
      </w:r>
      <w:r>
        <w:rPr>
          <w:sz w:val="14"/>
        </w:rPr>
        <w:t>Temperature/Lamp</w:t>
      </w:r>
      <w:r>
        <w:rPr>
          <w:rFonts w:eastAsia="Arial"/>
          <w:sz w:val="14"/>
        </w:rPr>
        <w:t xml:space="preserve"> </w:t>
      </w:r>
      <w:r>
        <w:rPr>
          <w:sz w:val="14"/>
        </w:rPr>
        <w:t>Hours</w:t>
      </w:r>
      <w:r>
        <w:rPr>
          <w:rFonts w:eastAsia="Arial"/>
          <w:sz w:val="14"/>
        </w:rPr>
        <w:t xml:space="preserve"> </w:t>
      </w:r>
      <w:r>
        <w:rPr>
          <w:sz w:val="14"/>
        </w:rPr>
        <w:t>Running</w:t>
      </w:r>
      <w:r>
        <w:rPr>
          <w:rFonts w:eastAsia="Arial"/>
          <w:sz w:val="14"/>
        </w:rPr>
        <w:t xml:space="preserve"> </w:t>
      </w:r>
      <w:r>
        <w:rPr>
          <w:sz w:val="14"/>
        </w:rPr>
        <w:t>Out/Cover</w:t>
      </w:r>
      <w:r>
        <w:rPr>
          <w:rFonts w:eastAsia="Arial"/>
          <w:sz w:val="14"/>
        </w:rPr>
        <w:t xml:space="preserve"> </w:t>
      </w:r>
      <w:r>
        <w:rPr>
          <w:sz w:val="14"/>
        </w:rPr>
        <w:t>Open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bCs/>
          <w:color w:val="FF0000"/>
          <w:sz w:val="14"/>
        </w:rPr>
      </w:pPr>
      <w:r>
        <w:rPr>
          <w:b/>
          <w:bCs/>
          <w:color w:val="FF0000"/>
          <w:sz w:val="14"/>
        </w:rPr>
        <w:t>READ</w:t>
      </w:r>
      <w:r>
        <w:rPr>
          <w:rFonts w:eastAsia="Arial"/>
          <w:b/>
          <w:bCs/>
          <w:color w:val="FF0000"/>
          <w:sz w:val="14"/>
        </w:rPr>
        <w:t xml:space="preserve"> </w:t>
      </w:r>
      <w:r>
        <w:rPr>
          <w:b/>
          <w:bCs/>
          <w:color w:val="FF0000"/>
          <w:sz w:val="14"/>
        </w:rPr>
        <w:t>from</w:t>
      </w:r>
      <w:r>
        <w:rPr>
          <w:rFonts w:eastAsia="Arial"/>
          <w:b/>
          <w:bCs/>
          <w:color w:val="FF0000"/>
          <w:sz w:val="14"/>
        </w:rPr>
        <w:t xml:space="preserve"> </w:t>
      </w:r>
      <w:r>
        <w:rPr>
          <w:b/>
          <w:bCs/>
          <w:color w:val="FF0000"/>
          <w:sz w:val="14"/>
        </w:rPr>
        <w:t>projector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---------------------------------------------------------------------------------------------------------------------------------------------------------------------------------------------------------------------------</w:t>
      </w:r>
    </w:p>
    <w:p w:rsidR="00D7271A" w:rsidRDefault="00D7271A" w:rsidP="00D7271A">
      <w:pPr>
        <w:pBdr>
          <w:bottom w:val="single" w:sz="4" w:space="1" w:color="000000"/>
        </w:pBd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color w:val="0000FF"/>
          <w:sz w:val="14"/>
        </w:rPr>
      </w:pPr>
      <w:r>
        <w:rPr>
          <w:b/>
          <w:color w:val="0000FF"/>
          <w:sz w:val="12"/>
          <w:szCs w:val="12"/>
        </w:rPr>
        <w:lastRenderedPageBreak/>
        <w:t>232</w:t>
      </w:r>
      <w:r>
        <w:rPr>
          <w:rFonts w:eastAsia="Arial"/>
          <w:b/>
          <w:color w:val="0000FF"/>
          <w:sz w:val="12"/>
          <w:szCs w:val="12"/>
        </w:rPr>
        <w:t xml:space="preserve"> </w:t>
      </w:r>
      <w:r>
        <w:rPr>
          <w:b/>
          <w:color w:val="0000FF"/>
          <w:sz w:val="12"/>
          <w:szCs w:val="12"/>
        </w:rPr>
        <w:t>ASCII</w:t>
      </w:r>
      <w:r>
        <w:rPr>
          <w:rFonts w:eastAsia="Arial"/>
          <w:b/>
          <w:color w:val="0000FF"/>
          <w:sz w:val="12"/>
          <w:szCs w:val="12"/>
        </w:rPr>
        <w:t xml:space="preserve"> </w:t>
      </w:r>
      <w:r>
        <w:rPr>
          <w:b/>
          <w:color w:val="0000FF"/>
          <w:sz w:val="12"/>
          <w:szCs w:val="12"/>
        </w:rPr>
        <w:t>Code</w:t>
      </w:r>
      <w:r>
        <w:rPr>
          <w:b/>
          <w:color w:val="0000FF"/>
          <w:sz w:val="12"/>
          <w:szCs w:val="12"/>
        </w:rPr>
        <w:tab/>
        <w:t>HEX</w:t>
      </w:r>
      <w:r>
        <w:rPr>
          <w:rFonts w:eastAsia="Arial"/>
          <w:b/>
          <w:color w:val="0000FF"/>
          <w:sz w:val="12"/>
          <w:szCs w:val="12"/>
        </w:rPr>
        <w:t xml:space="preserve"> </w:t>
      </w:r>
      <w:r>
        <w:rPr>
          <w:b/>
          <w:color w:val="0000FF"/>
          <w:sz w:val="12"/>
          <w:szCs w:val="12"/>
        </w:rPr>
        <w:t>Code</w:t>
      </w:r>
      <w:r>
        <w:rPr>
          <w:b/>
          <w:color w:val="0000FF"/>
          <w:sz w:val="14"/>
        </w:rPr>
        <w:tab/>
        <w:t>Function</w:t>
      </w:r>
      <w:r>
        <w:rPr>
          <w:b/>
          <w:color w:val="0000FF"/>
          <w:sz w:val="14"/>
        </w:rPr>
        <w:tab/>
        <w:t>Projector</w:t>
      </w:r>
      <w:r>
        <w:rPr>
          <w:rFonts w:eastAsia="Arial"/>
          <w:b/>
          <w:color w:val="0000FF"/>
          <w:sz w:val="14"/>
        </w:rPr>
        <w:t xml:space="preserve"> </w:t>
      </w:r>
      <w:r>
        <w:rPr>
          <w:b/>
          <w:color w:val="0000FF"/>
          <w:sz w:val="14"/>
        </w:rPr>
        <w:t>Return</w:t>
      </w:r>
      <w:r>
        <w:rPr>
          <w:rFonts w:eastAsia="Arial"/>
          <w:b/>
          <w:color w:val="0000FF"/>
          <w:sz w:val="14"/>
        </w:rPr>
        <w:t xml:space="preserve"> </w:t>
      </w:r>
      <w:r>
        <w:rPr>
          <w:b/>
          <w:color w:val="0000FF"/>
          <w:sz w:val="14"/>
        </w:rPr>
        <w:tab/>
        <w:t>Description</w:t>
      </w:r>
      <w:r>
        <w:rPr>
          <w:b/>
          <w:color w:val="0000FF"/>
          <w:sz w:val="14"/>
        </w:rPr>
        <w:tab/>
      </w:r>
      <w:r>
        <w:rPr>
          <w:b/>
          <w:color w:val="0000FF"/>
          <w:sz w:val="14"/>
        </w:rPr>
        <w:tab/>
      </w:r>
      <w:r>
        <w:rPr>
          <w:b/>
          <w:color w:val="0000FF"/>
          <w:sz w:val="14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080"/>
          <w:tab w:val="left" w:pos="7797"/>
        </w:tabs>
        <w:snapToGrid w:val="0"/>
        <w:ind w:left="6020" w:hanging="6020"/>
        <w:rPr>
          <w:color w:val="000000"/>
          <w:sz w:val="14"/>
        </w:rPr>
      </w:pPr>
      <w:r>
        <w:rPr>
          <w:color w:val="000000"/>
          <w:sz w:val="14"/>
        </w:rPr>
        <w:t>~XX121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1</w:t>
      </w:r>
      <w:r>
        <w:rPr>
          <w:color w:val="000000"/>
          <w:sz w:val="14"/>
        </w:rPr>
        <w:tab/>
        <w:t>7E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32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20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0D</w:t>
      </w:r>
      <w:r>
        <w:rPr>
          <w:color w:val="000000"/>
          <w:sz w:val="14"/>
        </w:rPr>
        <w:tab/>
        <w:t>Input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Source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Commands</w:t>
      </w:r>
      <w:r>
        <w:rPr>
          <w:color w:val="000000"/>
          <w:sz w:val="14"/>
        </w:rPr>
        <w:tab/>
        <w:t>OKn</w:t>
      </w:r>
      <w:r>
        <w:rPr>
          <w:color w:val="000000"/>
          <w:sz w:val="14"/>
        </w:rPr>
        <w:tab/>
        <w:t>n: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0/1/2/3/4/5/6/7</w:t>
      </w:r>
      <w:r>
        <w:rPr>
          <w:color w:val="000000"/>
          <w:sz w:val="14"/>
          <w:lang w:eastAsia="zh-TW"/>
        </w:rPr>
        <w:t>/8/</w:t>
      </w:r>
      <w:r>
        <w:rPr>
          <w:color w:val="000000"/>
          <w:sz w:val="14"/>
        </w:rPr>
        <w:t>=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None/VGA1/Video/</w:t>
      </w:r>
      <w:r>
        <w:rPr>
          <w:color w:val="000000"/>
          <w:sz w:val="14"/>
          <w:lang w:eastAsia="zh-TW"/>
        </w:rPr>
        <w:t>HDMI1/</w:t>
      </w:r>
      <w:r>
        <w:rPr>
          <w:color w:val="000000"/>
          <w:sz w:val="14"/>
        </w:rPr>
        <w:t>HDMI</w:t>
      </w:r>
      <w:r>
        <w:rPr>
          <w:color w:val="000000"/>
          <w:sz w:val="14"/>
          <w:lang w:eastAsia="zh-TW"/>
        </w:rPr>
        <w:t>2</w:t>
      </w:r>
      <w:r>
        <w:rPr>
          <w:color w:val="000000"/>
          <w:sz w:val="14"/>
        </w:rPr>
        <w:t>/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080"/>
          <w:tab w:val="left" w:pos="7797"/>
        </w:tabs>
        <w:snapToGrid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~XX122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1</w:t>
      </w:r>
      <w:r>
        <w:rPr>
          <w:color w:val="000000"/>
          <w:sz w:val="14"/>
          <w:szCs w:val="14"/>
        </w:rPr>
        <w:tab/>
        <w:t>7E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30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30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31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32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32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20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31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0D</w:t>
      </w:r>
      <w:r>
        <w:rPr>
          <w:color w:val="000000"/>
          <w:sz w:val="14"/>
          <w:szCs w:val="14"/>
        </w:rPr>
        <w:tab/>
        <w:t>Sofware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Version</w:t>
      </w:r>
      <w:r>
        <w:rPr>
          <w:color w:val="000000"/>
          <w:sz w:val="14"/>
          <w:szCs w:val="14"/>
        </w:rPr>
        <w:tab/>
        <w:t>OKdddd</w:t>
      </w:r>
      <w:r>
        <w:rPr>
          <w:color w:val="000000"/>
          <w:sz w:val="14"/>
          <w:szCs w:val="14"/>
        </w:rPr>
        <w:tab/>
        <w:t>dddd: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FW</w:t>
      </w:r>
      <w:r>
        <w:rPr>
          <w:rFonts w:eastAsia="Arial"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version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color w:val="000000"/>
          <w:sz w:val="14"/>
          <w:lang w:eastAsia="zh-TW"/>
        </w:rPr>
      </w:pPr>
      <w:r>
        <w:rPr>
          <w:color w:val="000000"/>
          <w:sz w:val="14"/>
        </w:rPr>
        <w:t>~XX123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1</w:t>
      </w:r>
      <w:r>
        <w:rPr>
          <w:color w:val="000000"/>
          <w:sz w:val="14"/>
        </w:rPr>
        <w:tab/>
        <w:t>7E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32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33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20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0D</w:t>
      </w:r>
      <w:r>
        <w:rPr>
          <w:color w:val="000000"/>
          <w:sz w:val="14"/>
        </w:rPr>
        <w:tab/>
        <w:t>Display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Mode</w:t>
      </w:r>
      <w:r>
        <w:rPr>
          <w:color w:val="000000"/>
          <w:sz w:val="14"/>
        </w:rPr>
        <w:tab/>
        <w:t>OKn</w:t>
      </w:r>
      <w:r>
        <w:rPr>
          <w:color w:val="000000"/>
          <w:sz w:val="14"/>
        </w:rPr>
        <w:tab/>
        <w:t>n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: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0/1/2/3/4/5/</w:t>
      </w:r>
      <w:r>
        <w:rPr>
          <w:color w:val="000000"/>
          <w:sz w:val="14"/>
          <w:lang w:eastAsia="zh-TW"/>
        </w:rPr>
        <w:t>6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  <w:r>
        <w:rPr>
          <w:color w:val="000000"/>
          <w:sz w:val="14"/>
        </w:rPr>
        <w:t>None/</w:t>
      </w:r>
      <w:r>
        <w:rPr>
          <w:color w:val="000000"/>
          <w:sz w:val="14"/>
          <w:lang w:eastAsia="zh-TW"/>
        </w:rPr>
        <w:t>Cinema</w:t>
      </w:r>
      <w:r>
        <w:rPr>
          <w:color w:val="000000"/>
          <w:sz w:val="14"/>
        </w:rPr>
        <w:t>/</w:t>
      </w:r>
      <w:r>
        <w:rPr>
          <w:color w:val="000000"/>
          <w:sz w:val="14"/>
          <w:lang w:eastAsia="zh-TW"/>
        </w:rPr>
        <w:t>Reference</w:t>
      </w:r>
      <w:r>
        <w:rPr>
          <w:color w:val="000000"/>
          <w:sz w:val="14"/>
        </w:rPr>
        <w:t>/</w:t>
      </w:r>
      <w:r>
        <w:rPr>
          <w:color w:val="000000"/>
          <w:sz w:val="14"/>
          <w:lang w:eastAsia="zh-TW"/>
        </w:rPr>
        <w:t>Photo</w:t>
      </w:r>
      <w:r>
        <w:rPr>
          <w:color w:val="000000"/>
          <w:sz w:val="14"/>
        </w:rPr>
        <w:t>/</w:t>
      </w:r>
      <w:r>
        <w:rPr>
          <w:color w:val="000000"/>
          <w:sz w:val="14"/>
          <w:lang w:eastAsia="zh-TW"/>
        </w:rPr>
        <w:t>Bright</w:t>
      </w:r>
      <w:r>
        <w:rPr>
          <w:color w:val="000000"/>
          <w:sz w:val="14"/>
        </w:rPr>
        <w:t>/</w:t>
      </w:r>
      <w:r>
        <w:rPr>
          <w:color w:val="000000"/>
          <w:sz w:val="14"/>
          <w:lang w:eastAsia="zh-TW"/>
        </w:rPr>
        <w:t>3D</w:t>
      </w:r>
      <w:r>
        <w:rPr>
          <w:color w:val="000000"/>
          <w:sz w:val="14"/>
        </w:rPr>
        <w:t>/</w:t>
      </w:r>
      <w:r>
        <w:rPr>
          <w:color w:val="000000"/>
          <w:sz w:val="14"/>
          <w:lang w:eastAsia="zh-TW"/>
        </w:rPr>
        <w:t>User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rFonts w:eastAsia="Arial"/>
          <w:color w:val="000000"/>
          <w:sz w:val="14"/>
        </w:rPr>
      </w:pPr>
      <w:r>
        <w:rPr>
          <w:color w:val="000000"/>
          <w:sz w:val="14"/>
        </w:rPr>
        <w:t>~XX124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1</w:t>
      </w:r>
      <w:r>
        <w:rPr>
          <w:color w:val="000000"/>
          <w:sz w:val="14"/>
        </w:rPr>
        <w:tab/>
        <w:t>7E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32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34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20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0D</w:t>
      </w:r>
      <w:r>
        <w:rPr>
          <w:color w:val="000000"/>
          <w:sz w:val="14"/>
        </w:rPr>
        <w:tab/>
        <w:t>Power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State</w:t>
      </w:r>
      <w:r>
        <w:rPr>
          <w:color w:val="000000"/>
          <w:sz w:val="14"/>
        </w:rPr>
        <w:tab/>
        <w:t>OKn</w:t>
      </w:r>
      <w:r>
        <w:rPr>
          <w:color w:val="000000"/>
          <w:sz w:val="14"/>
        </w:rPr>
        <w:tab/>
        <w:t>n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: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0/1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=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Off/On</w:t>
      </w:r>
      <w:r>
        <w:rPr>
          <w:rFonts w:eastAsia="Arial"/>
          <w:color w:val="000000"/>
          <w:sz w:val="14"/>
        </w:rPr>
        <w:t xml:space="preserve">  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  <w:r>
        <w:rPr>
          <w:color w:val="000000"/>
          <w:sz w:val="14"/>
          <w:lang w:val="en-GB"/>
        </w:rPr>
        <w:t>~XX125</w:t>
      </w:r>
      <w:r>
        <w:rPr>
          <w:rFonts w:eastAsia="Arial"/>
          <w:color w:val="000000"/>
          <w:sz w:val="14"/>
          <w:lang w:val="en-GB"/>
        </w:rPr>
        <w:t xml:space="preserve"> </w:t>
      </w:r>
      <w:r>
        <w:rPr>
          <w:color w:val="000000"/>
          <w:sz w:val="14"/>
          <w:lang w:val="en-GB"/>
        </w:rPr>
        <w:t>1</w:t>
      </w:r>
      <w:r>
        <w:rPr>
          <w:color w:val="000000"/>
          <w:sz w:val="14"/>
          <w:lang w:val="en-GB"/>
        </w:rPr>
        <w:tab/>
      </w:r>
      <w:r>
        <w:rPr>
          <w:color w:val="000000"/>
          <w:sz w:val="14"/>
        </w:rPr>
        <w:t>7E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32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35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20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0D</w:t>
      </w:r>
      <w:r>
        <w:rPr>
          <w:color w:val="000000"/>
          <w:sz w:val="14"/>
        </w:rPr>
        <w:tab/>
      </w:r>
      <w:r>
        <w:rPr>
          <w:color w:val="000000"/>
          <w:sz w:val="14"/>
          <w:lang w:val="en-GB"/>
        </w:rPr>
        <w:t>Brightness</w:t>
      </w:r>
      <w:r>
        <w:rPr>
          <w:color w:val="000000"/>
          <w:sz w:val="14"/>
          <w:lang w:val="en-GB"/>
        </w:rPr>
        <w:tab/>
      </w:r>
      <w:r>
        <w:rPr>
          <w:color w:val="000000"/>
          <w:sz w:val="14"/>
        </w:rPr>
        <w:t>OKn</w:t>
      </w:r>
      <w:r>
        <w:rPr>
          <w:color w:val="000000"/>
          <w:sz w:val="14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~XX126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1</w:t>
      </w:r>
      <w:r>
        <w:rPr>
          <w:color w:val="000000"/>
          <w:sz w:val="14"/>
          <w:lang w:val="pt-BR"/>
        </w:rPr>
        <w:tab/>
        <w:t>7E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32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36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20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31</w:t>
      </w:r>
      <w:r>
        <w:rPr>
          <w:rFonts w:eastAsia="Arial"/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>0D</w:t>
      </w:r>
      <w:r>
        <w:rPr>
          <w:color w:val="000000"/>
          <w:sz w:val="14"/>
          <w:lang w:val="pt-BR"/>
        </w:rPr>
        <w:tab/>
        <w:t>Contrast</w:t>
      </w:r>
      <w:r>
        <w:rPr>
          <w:color w:val="000000"/>
          <w:sz w:val="14"/>
          <w:lang w:val="pt-BR"/>
        </w:rPr>
        <w:tab/>
        <w:t>OKn</w:t>
      </w:r>
    </w:p>
    <w:p w:rsidR="00D7271A" w:rsidRDefault="00D7271A" w:rsidP="00D7271A">
      <w:pPr>
        <w:pStyle w:val="Normal"/>
        <w:rPr>
          <w:rFonts w:eastAsia="Times New Roman"/>
          <w:sz w:val="14"/>
          <w:lang w:val="pt-BR"/>
        </w:rPr>
      </w:pPr>
      <w:r>
        <w:rPr>
          <w:rFonts w:ascii="Arial" w:hAnsi="Arial" w:cs="Arial"/>
          <w:sz w:val="14"/>
          <w:szCs w:val="20"/>
          <w:lang w:val="pt-BR"/>
        </w:rPr>
        <w:t>~XX127</w:t>
      </w:r>
      <w:r>
        <w:rPr>
          <w:rFonts w:ascii="Arial" w:eastAsia="Arial" w:hAnsi="Arial" w:cs="Arial"/>
          <w:sz w:val="14"/>
          <w:szCs w:val="20"/>
          <w:lang w:val="pt-BR"/>
        </w:rPr>
        <w:t xml:space="preserve"> </w:t>
      </w:r>
      <w:r>
        <w:rPr>
          <w:rFonts w:ascii="Arial" w:hAnsi="Arial" w:cs="Arial"/>
          <w:sz w:val="14"/>
          <w:szCs w:val="20"/>
          <w:lang w:val="pt-BR"/>
        </w:rPr>
        <w:t>1</w:t>
      </w:r>
      <w:r>
        <w:rPr>
          <w:rFonts w:ascii="Arial" w:hAnsi="Arial" w:cs="Arial"/>
          <w:sz w:val="14"/>
          <w:szCs w:val="20"/>
          <w:lang w:val="pt-BR"/>
        </w:rPr>
        <w:tab/>
      </w:r>
      <w:r>
        <w:rPr>
          <w:rFonts w:ascii="Arial" w:eastAsia="Arial" w:hAnsi="Arial" w:cs="Arial"/>
          <w:sz w:val="14"/>
          <w:szCs w:val="20"/>
          <w:lang w:val="pt-BR"/>
        </w:rPr>
        <w:t xml:space="preserve">           </w:t>
      </w:r>
      <w:r>
        <w:rPr>
          <w:rFonts w:ascii="Arial" w:hAnsi="Arial" w:cs="Arial"/>
          <w:sz w:val="14"/>
          <w:szCs w:val="20"/>
          <w:lang w:val="pt-BR"/>
        </w:rPr>
        <w:t>7E</w:t>
      </w:r>
      <w:r>
        <w:rPr>
          <w:rFonts w:ascii="Arial" w:eastAsia="Arial" w:hAnsi="Arial" w:cs="Arial"/>
          <w:sz w:val="14"/>
          <w:szCs w:val="20"/>
          <w:lang w:val="pt-BR"/>
        </w:rPr>
        <w:t xml:space="preserve"> </w:t>
      </w:r>
      <w:r>
        <w:rPr>
          <w:rFonts w:ascii="Arial" w:hAnsi="Arial" w:cs="Arial"/>
          <w:sz w:val="14"/>
          <w:szCs w:val="20"/>
          <w:lang w:val="pt-BR"/>
        </w:rPr>
        <w:t>30</w:t>
      </w:r>
      <w:r>
        <w:rPr>
          <w:rFonts w:ascii="Arial" w:eastAsia="Arial" w:hAnsi="Arial" w:cs="Arial"/>
          <w:sz w:val="14"/>
          <w:szCs w:val="20"/>
          <w:lang w:val="pt-BR"/>
        </w:rPr>
        <w:t xml:space="preserve"> </w:t>
      </w:r>
      <w:r>
        <w:rPr>
          <w:rFonts w:ascii="Arial" w:hAnsi="Arial" w:cs="Arial"/>
          <w:sz w:val="14"/>
          <w:szCs w:val="20"/>
          <w:lang w:val="pt-BR"/>
        </w:rPr>
        <w:t>30</w:t>
      </w:r>
      <w:r>
        <w:rPr>
          <w:rFonts w:ascii="Arial" w:eastAsia="Arial" w:hAnsi="Arial" w:cs="Arial"/>
          <w:sz w:val="14"/>
          <w:szCs w:val="20"/>
          <w:lang w:val="pt-BR"/>
        </w:rPr>
        <w:t xml:space="preserve"> </w:t>
      </w:r>
      <w:r>
        <w:rPr>
          <w:rFonts w:ascii="Arial" w:hAnsi="Arial" w:cs="Arial"/>
          <w:sz w:val="14"/>
          <w:szCs w:val="20"/>
          <w:lang w:val="pt-BR"/>
        </w:rPr>
        <w:t>31</w:t>
      </w:r>
      <w:r>
        <w:rPr>
          <w:rFonts w:ascii="Arial" w:eastAsia="Arial" w:hAnsi="Arial" w:cs="Arial"/>
          <w:sz w:val="14"/>
          <w:szCs w:val="20"/>
          <w:lang w:val="pt-BR"/>
        </w:rPr>
        <w:t xml:space="preserve"> </w:t>
      </w:r>
      <w:r>
        <w:rPr>
          <w:rFonts w:ascii="Arial" w:hAnsi="Arial" w:cs="Arial"/>
          <w:sz w:val="14"/>
          <w:szCs w:val="20"/>
          <w:lang w:val="pt-BR"/>
        </w:rPr>
        <w:t>32</w:t>
      </w:r>
      <w:r>
        <w:rPr>
          <w:rFonts w:ascii="Arial" w:eastAsia="Arial" w:hAnsi="Arial" w:cs="Arial"/>
          <w:sz w:val="14"/>
          <w:szCs w:val="20"/>
          <w:lang w:val="pt-BR"/>
        </w:rPr>
        <w:t xml:space="preserve"> </w:t>
      </w:r>
      <w:r>
        <w:rPr>
          <w:rFonts w:ascii="Arial" w:hAnsi="Arial" w:cs="Arial"/>
          <w:sz w:val="14"/>
          <w:szCs w:val="20"/>
          <w:lang w:val="pt-BR"/>
        </w:rPr>
        <w:t>37</w:t>
      </w:r>
      <w:r>
        <w:rPr>
          <w:rFonts w:ascii="Arial" w:eastAsia="Arial" w:hAnsi="Arial" w:cs="Arial"/>
          <w:sz w:val="14"/>
          <w:szCs w:val="20"/>
          <w:lang w:val="pt-BR"/>
        </w:rPr>
        <w:t xml:space="preserve"> </w:t>
      </w:r>
      <w:r>
        <w:rPr>
          <w:rFonts w:ascii="Arial" w:hAnsi="Arial" w:cs="Arial"/>
          <w:sz w:val="14"/>
          <w:szCs w:val="20"/>
          <w:lang w:val="pt-BR"/>
        </w:rPr>
        <w:t>20</w:t>
      </w:r>
      <w:r>
        <w:rPr>
          <w:rFonts w:ascii="Arial" w:eastAsia="Arial" w:hAnsi="Arial" w:cs="Arial"/>
          <w:sz w:val="14"/>
          <w:szCs w:val="20"/>
          <w:lang w:val="pt-BR"/>
        </w:rPr>
        <w:t xml:space="preserve"> </w:t>
      </w:r>
      <w:r>
        <w:rPr>
          <w:rFonts w:ascii="Arial" w:hAnsi="Arial" w:cs="Arial"/>
          <w:sz w:val="14"/>
          <w:szCs w:val="20"/>
          <w:lang w:val="pt-BR"/>
        </w:rPr>
        <w:t>31</w:t>
      </w:r>
      <w:r>
        <w:rPr>
          <w:rFonts w:ascii="Arial" w:eastAsia="Arial" w:hAnsi="Arial" w:cs="Arial"/>
          <w:sz w:val="14"/>
          <w:szCs w:val="20"/>
          <w:lang w:val="pt-BR"/>
        </w:rPr>
        <w:t xml:space="preserve"> </w:t>
      </w:r>
      <w:r>
        <w:rPr>
          <w:rFonts w:ascii="Arial" w:hAnsi="Arial" w:cs="Arial"/>
          <w:sz w:val="14"/>
          <w:szCs w:val="20"/>
          <w:lang w:val="pt-BR"/>
        </w:rPr>
        <w:t>0D</w:t>
      </w:r>
      <w:r>
        <w:rPr>
          <w:rFonts w:ascii="Arial" w:eastAsia="Arial" w:hAnsi="Arial" w:cs="Arial"/>
          <w:sz w:val="14"/>
          <w:szCs w:val="20"/>
          <w:lang w:val="pt-BR"/>
        </w:rPr>
        <w:t xml:space="preserve"> </w:t>
      </w:r>
      <w:r>
        <w:rPr>
          <w:rFonts w:ascii="Arial" w:hAnsi="Arial" w:cs="Arial"/>
          <w:sz w:val="14"/>
          <w:szCs w:val="20"/>
          <w:lang w:val="pt-BR"/>
        </w:rPr>
        <w:t>Aspect</w:t>
      </w:r>
      <w:r>
        <w:rPr>
          <w:rFonts w:ascii="Arial" w:eastAsia="Arial" w:hAnsi="Arial" w:cs="Arial"/>
          <w:sz w:val="14"/>
          <w:szCs w:val="20"/>
          <w:lang w:val="pt-BR"/>
        </w:rPr>
        <w:t xml:space="preserve"> </w:t>
      </w:r>
      <w:r>
        <w:rPr>
          <w:rFonts w:ascii="Arial" w:hAnsi="Arial" w:cs="Arial"/>
          <w:sz w:val="14"/>
          <w:szCs w:val="20"/>
          <w:lang w:val="pt-BR"/>
        </w:rPr>
        <w:t>Ratio</w:t>
      </w:r>
      <w:r>
        <w:rPr>
          <w:rFonts w:ascii="Arial" w:eastAsia="Arial" w:hAnsi="Arial" w:cs="Arial"/>
          <w:sz w:val="14"/>
          <w:szCs w:val="20"/>
          <w:lang w:val="pt-BR"/>
        </w:rPr>
        <w:t xml:space="preserve">                                </w:t>
      </w:r>
      <w:r>
        <w:rPr>
          <w:rFonts w:ascii="Arial" w:hAnsi="Arial" w:cs="Arial"/>
          <w:sz w:val="14"/>
          <w:szCs w:val="20"/>
          <w:lang w:val="pt-BR"/>
        </w:rPr>
        <w:t>OKn</w:t>
      </w:r>
      <w:r>
        <w:rPr>
          <w:rFonts w:eastAsia="Times New Roman"/>
          <w:sz w:val="14"/>
          <w:lang w:val="pt-BR"/>
        </w:rPr>
        <w:t xml:space="preserve">      </w:t>
      </w:r>
    </w:p>
    <w:p w:rsidR="00D7271A" w:rsidRDefault="00D7271A" w:rsidP="00D7271A">
      <w:pPr>
        <w:pStyle w:val="Normal"/>
        <w:ind w:firstLine="4480"/>
        <w:rPr>
          <w:rFonts w:ascii="Arial" w:eastAsia="Arial" w:hAnsi="Arial" w:cs="Arial"/>
          <w:sz w:val="14"/>
          <w:szCs w:val="20"/>
          <w:lang w:val="pt-BR"/>
        </w:rPr>
      </w:pPr>
      <w:r>
        <w:rPr>
          <w:rFonts w:ascii="Arial" w:eastAsia="Arial" w:hAnsi="Arial" w:cs="Arial"/>
          <w:sz w:val="14"/>
          <w:szCs w:val="20"/>
          <w:lang w:val="pt-BR"/>
        </w:rPr>
        <w:t xml:space="preserve">                                        </w:t>
      </w:r>
      <w:r>
        <w:rPr>
          <w:rFonts w:ascii="Arial" w:hAnsi="Arial" w:cs="Arial"/>
          <w:sz w:val="14"/>
          <w:szCs w:val="20"/>
          <w:lang w:val="pt-BR"/>
        </w:rPr>
        <w:t>n:</w:t>
      </w:r>
      <w:r>
        <w:rPr>
          <w:rFonts w:ascii="Arial" w:eastAsia="Arial" w:hAnsi="Arial" w:cs="Arial"/>
          <w:sz w:val="14"/>
          <w:szCs w:val="20"/>
          <w:lang w:val="pt-BR"/>
        </w:rPr>
        <w:t xml:space="preserve"> </w:t>
      </w:r>
      <w:r>
        <w:rPr>
          <w:rFonts w:ascii="Arial" w:hAnsi="Arial" w:cs="Arial"/>
          <w:sz w:val="14"/>
          <w:szCs w:val="20"/>
          <w:lang w:val="pt-BR"/>
        </w:rPr>
        <w:t>0/1/2/3/4</w:t>
      </w:r>
      <w:r>
        <w:rPr>
          <w:rFonts w:ascii="Arial" w:eastAsia="Arial" w:hAnsi="Arial" w:cs="Arial"/>
          <w:sz w:val="14"/>
          <w:szCs w:val="20"/>
          <w:lang w:val="pt-BR"/>
        </w:rPr>
        <w:t xml:space="preserve"> </w:t>
      </w:r>
      <w:r>
        <w:rPr>
          <w:rFonts w:ascii="Arial" w:hAnsi="Arial" w:cs="Arial"/>
          <w:sz w:val="14"/>
          <w:szCs w:val="20"/>
          <w:lang w:val="pt-BR"/>
        </w:rPr>
        <w:t>=</w:t>
      </w:r>
      <w:r>
        <w:rPr>
          <w:rFonts w:ascii="Arial" w:eastAsia="Arial" w:hAnsi="Arial" w:cs="Arial"/>
          <w:sz w:val="14"/>
          <w:szCs w:val="20"/>
          <w:lang w:val="pt-BR"/>
        </w:rPr>
        <w:t xml:space="preserve">                </w:t>
      </w:r>
    </w:p>
    <w:p w:rsidR="00D7271A" w:rsidRDefault="00D7271A" w:rsidP="00D7271A">
      <w:pPr>
        <w:pStyle w:val="Normal"/>
        <w:ind w:firstLine="4480"/>
        <w:rPr>
          <w:rFonts w:ascii="Arial" w:hAnsi="Arial" w:cs="Arial"/>
          <w:sz w:val="14"/>
          <w:szCs w:val="20"/>
        </w:rPr>
      </w:pPr>
      <w:r>
        <w:rPr>
          <w:rFonts w:ascii="Arial" w:eastAsia="Arial" w:hAnsi="Arial" w:cs="Arial"/>
          <w:sz w:val="14"/>
          <w:szCs w:val="20"/>
          <w:lang w:val="pt-BR"/>
        </w:rPr>
        <w:t xml:space="preserve">                                            </w:t>
      </w:r>
      <w:r>
        <w:rPr>
          <w:rFonts w:ascii="Arial" w:hAnsi="Arial" w:cs="Arial"/>
          <w:sz w:val="14"/>
          <w:szCs w:val="20"/>
          <w:lang w:val="pt-BR"/>
        </w:rPr>
        <w:t>4:3/16:9/LBX</w:t>
      </w:r>
      <w:r>
        <w:rPr>
          <w:rFonts w:ascii="Arial" w:hAnsi="Arial" w:cs="Arial"/>
          <w:sz w:val="14"/>
          <w:szCs w:val="20"/>
        </w:rPr>
        <w:t>/Native/AUTO</w:t>
      </w:r>
    </w:p>
    <w:p w:rsidR="00D7271A" w:rsidRDefault="00D7271A" w:rsidP="00D7271A">
      <w:pPr>
        <w:pStyle w:val="Normal"/>
        <w:rPr>
          <w:rFonts w:ascii="Arial" w:hAnsi="Arial" w:cs="Arial"/>
          <w:sz w:val="14"/>
          <w:szCs w:val="20"/>
        </w:rPr>
      </w:pPr>
      <w:r>
        <w:rPr>
          <w:rFonts w:ascii="Arial" w:hAnsi="Arial" w:cs="Arial"/>
          <w:sz w:val="14"/>
          <w:szCs w:val="20"/>
        </w:rPr>
        <w:t>*16:9</w:t>
      </w:r>
      <w:r>
        <w:rPr>
          <w:rFonts w:ascii="Arial" w:eastAsia="Arial" w:hAnsi="Arial" w:cs="Arial"/>
          <w:sz w:val="14"/>
          <w:szCs w:val="20"/>
        </w:rPr>
        <w:t xml:space="preserve"> </w:t>
      </w:r>
      <w:r>
        <w:rPr>
          <w:rFonts w:ascii="Arial" w:hAnsi="Arial" w:cs="Arial"/>
          <w:sz w:val="14"/>
          <w:szCs w:val="20"/>
        </w:rPr>
        <w:t>or</w:t>
      </w:r>
      <w:r>
        <w:rPr>
          <w:rFonts w:ascii="Arial" w:eastAsia="Arial" w:hAnsi="Arial" w:cs="Arial"/>
          <w:sz w:val="14"/>
          <w:szCs w:val="20"/>
        </w:rPr>
        <w:t xml:space="preserve"> </w:t>
      </w:r>
      <w:r>
        <w:rPr>
          <w:rFonts w:ascii="Arial" w:hAnsi="Arial" w:cs="Arial"/>
          <w:sz w:val="14"/>
          <w:szCs w:val="20"/>
        </w:rPr>
        <w:t>16:10</w:t>
      </w:r>
      <w:r>
        <w:rPr>
          <w:rFonts w:ascii="Arial" w:eastAsia="Arial" w:hAnsi="Arial" w:cs="Arial"/>
          <w:sz w:val="14"/>
          <w:szCs w:val="20"/>
        </w:rPr>
        <w:t xml:space="preserve"> </w:t>
      </w:r>
      <w:r>
        <w:rPr>
          <w:rFonts w:ascii="Arial" w:hAnsi="Arial" w:cs="Arial"/>
          <w:sz w:val="14"/>
          <w:szCs w:val="20"/>
        </w:rPr>
        <w:t>depend</w:t>
      </w:r>
      <w:r>
        <w:rPr>
          <w:rFonts w:ascii="Arial" w:eastAsia="Arial" w:hAnsi="Arial" w:cs="Arial"/>
          <w:sz w:val="14"/>
          <w:szCs w:val="20"/>
        </w:rPr>
        <w:t xml:space="preserve"> </w:t>
      </w:r>
      <w:r>
        <w:rPr>
          <w:rFonts w:ascii="Arial" w:hAnsi="Arial" w:cs="Arial"/>
          <w:sz w:val="14"/>
          <w:szCs w:val="20"/>
        </w:rPr>
        <w:t>on</w:t>
      </w:r>
      <w:r>
        <w:rPr>
          <w:rFonts w:ascii="Arial" w:eastAsia="Arial" w:hAnsi="Arial" w:cs="Arial"/>
          <w:sz w:val="14"/>
          <w:szCs w:val="20"/>
        </w:rPr>
        <w:t xml:space="preserve"> </w:t>
      </w:r>
      <w:r>
        <w:rPr>
          <w:rFonts w:ascii="Arial" w:hAnsi="Arial" w:cs="Arial"/>
          <w:sz w:val="14"/>
          <w:szCs w:val="20"/>
        </w:rPr>
        <w:t>Screen</w:t>
      </w:r>
      <w:r>
        <w:rPr>
          <w:rFonts w:ascii="Arial" w:eastAsia="Arial" w:hAnsi="Arial" w:cs="Arial"/>
          <w:sz w:val="14"/>
          <w:szCs w:val="20"/>
        </w:rPr>
        <w:t xml:space="preserve"> </w:t>
      </w:r>
      <w:r>
        <w:rPr>
          <w:rFonts w:ascii="Arial" w:hAnsi="Arial" w:cs="Arial"/>
          <w:sz w:val="14"/>
          <w:szCs w:val="20"/>
        </w:rPr>
        <w:t>Type</w:t>
      </w:r>
      <w:r>
        <w:rPr>
          <w:rFonts w:ascii="Arial" w:eastAsia="Arial" w:hAnsi="Arial" w:cs="Arial"/>
          <w:sz w:val="14"/>
          <w:szCs w:val="20"/>
        </w:rPr>
        <w:t xml:space="preserve"> </w:t>
      </w:r>
      <w:r>
        <w:rPr>
          <w:rFonts w:ascii="Arial" w:hAnsi="Arial" w:cs="Arial"/>
          <w:sz w:val="14"/>
          <w:szCs w:val="20"/>
        </w:rPr>
        <w:t>setting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color w:val="000000"/>
          <w:sz w:val="14"/>
        </w:rPr>
      </w:pPr>
      <w:r>
        <w:rPr>
          <w:color w:val="000000"/>
          <w:sz w:val="14"/>
        </w:rPr>
        <w:t>~XX128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1</w:t>
      </w:r>
      <w:r>
        <w:rPr>
          <w:color w:val="000000"/>
          <w:sz w:val="14"/>
        </w:rPr>
        <w:tab/>
        <w:t>7E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32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38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20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0D</w:t>
      </w:r>
      <w:r>
        <w:rPr>
          <w:color w:val="000000"/>
          <w:sz w:val="14"/>
        </w:rPr>
        <w:tab/>
        <w:t>Color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Temperature</w:t>
      </w:r>
      <w:r>
        <w:rPr>
          <w:color w:val="000000"/>
          <w:sz w:val="14"/>
        </w:rPr>
        <w:tab/>
        <w:t>OKn</w:t>
      </w:r>
      <w:r>
        <w:rPr>
          <w:color w:val="000000"/>
          <w:sz w:val="14"/>
        </w:rPr>
        <w:tab/>
        <w:t>n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: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0/1/2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=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Warm/Medium/Cold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color w:val="000000"/>
          <w:sz w:val="14"/>
        </w:rPr>
      </w:pPr>
      <w:r>
        <w:rPr>
          <w:color w:val="000000"/>
          <w:sz w:val="14"/>
        </w:rPr>
        <w:t>~XX129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1</w:t>
      </w:r>
      <w:r>
        <w:rPr>
          <w:color w:val="000000"/>
          <w:sz w:val="14"/>
        </w:rPr>
        <w:tab/>
        <w:t>7E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32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39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20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0D</w:t>
      </w:r>
      <w:r>
        <w:rPr>
          <w:color w:val="000000"/>
          <w:sz w:val="14"/>
        </w:rPr>
        <w:tab/>
        <w:t>Projection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Mode</w:t>
      </w:r>
      <w:r>
        <w:rPr>
          <w:color w:val="000000"/>
          <w:sz w:val="14"/>
        </w:rPr>
        <w:tab/>
        <w:t>OKn</w:t>
      </w:r>
      <w:r>
        <w:rPr>
          <w:color w:val="000000"/>
          <w:sz w:val="14"/>
        </w:rPr>
        <w:tab/>
        <w:t>n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: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0/1/2/3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=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Front-Desktop/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Rear-Desktop/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Front-Ceiling/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Rear-Ceiling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  <w:r>
        <w:rPr>
          <w:color w:val="000000"/>
          <w:sz w:val="14"/>
        </w:rPr>
        <w:t>~XX150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1</w:t>
      </w:r>
      <w:r>
        <w:rPr>
          <w:color w:val="000000"/>
          <w:sz w:val="14"/>
        </w:rPr>
        <w:tab/>
        <w:t>7E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35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20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31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0D</w:t>
      </w:r>
      <w:r>
        <w:rPr>
          <w:color w:val="000000"/>
          <w:sz w:val="14"/>
        </w:rPr>
        <w:tab/>
        <w:t>Information</w:t>
      </w:r>
      <w:r>
        <w:rPr>
          <w:color w:val="000000"/>
          <w:sz w:val="14"/>
        </w:rPr>
        <w:tab/>
        <w:t>OKabbbbccdddde</w:t>
      </w:r>
      <w:r>
        <w:rPr>
          <w:color w:val="000000"/>
          <w:sz w:val="14"/>
        </w:rPr>
        <w:tab/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rFonts w:eastAsia="Arial"/>
          <w:color w:val="000000"/>
          <w:sz w:val="14"/>
        </w:rPr>
      </w:pP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  <w:t>a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: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0/1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=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Off/On</w:t>
      </w:r>
      <w:r>
        <w:rPr>
          <w:rFonts w:eastAsia="Arial"/>
          <w:color w:val="000000"/>
          <w:sz w:val="14"/>
        </w:rPr>
        <w:t xml:space="preserve">  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rFonts w:eastAsia="Arial"/>
          <w:color w:val="000000"/>
          <w:sz w:val="14"/>
        </w:rPr>
      </w:pP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  <w:t>bbbb: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LampHour</w:t>
      </w:r>
      <w:r>
        <w:rPr>
          <w:rFonts w:eastAsia="Arial"/>
          <w:color w:val="000000"/>
          <w:sz w:val="14"/>
        </w:rPr>
        <w:t xml:space="preserve">   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155"/>
          <w:tab w:val="left" w:pos="7088"/>
          <w:tab w:val="left" w:pos="7797"/>
        </w:tabs>
        <w:snapToGrid w:val="0"/>
        <w:rPr>
          <w:rFonts w:eastAsia="Arial"/>
          <w:color w:val="000000"/>
          <w:sz w:val="14"/>
          <w:lang w:val="en-GB"/>
        </w:rPr>
      </w:pP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  <w:t>cc: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source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ab/>
        <w:t>00/01/02/03/04/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=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  <w:lang w:val="en-GB"/>
        </w:rPr>
        <w:t>None/VGA1/Video/</w:t>
      </w:r>
      <w:r>
        <w:rPr>
          <w:color w:val="000000"/>
          <w:sz w:val="14"/>
          <w:lang w:val="en-GB" w:eastAsia="zh-TW"/>
        </w:rPr>
        <w:t>HDMI1/</w:t>
      </w:r>
      <w:r>
        <w:rPr>
          <w:color w:val="000000"/>
          <w:sz w:val="14"/>
          <w:lang w:val="en-GB"/>
        </w:rPr>
        <w:t>HDMI</w:t>
      </w:r>
      <w:r>
        <w:rPr>
          <w:color w:val="000000"/>
          <w:sz w:val="14"/>
          <w:lang w:val="en-GB" w:eastAsia="zh-TW"/>
        </w:rPr>
        <w:t>2</w:t>
      </w:r>
      <w:r>
        <w:rPr>
          <w:color w:val="000000"/>
          <w:sz w:val="14"/>
          <w:lang w:val="en-GB"/>
        </w:rPr>
        <w:t>/</w:t>
      </w:r>
      <w:r>
        <w:rPr>
          <w:rFonts w:eastAsia="Arial"/>
          <w:color w:val="000000"/>
          <w:sz w:val="14"/>
          <w:lang w:val="en-GB"/>
        </w:rPr>
        <w:t xml:space="preserve"> 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</w:rPr>
      </w:pPr>
      <w:r>
        <w:rPr>
          <w:color w:val="000000"/>
          <w:sz w:val="14"/>
          <w:lang w:val="en-GB"/>
        </w:rPr>
        <w:tab/>
      </w:r>
      <w:r>
        <w:rPr>
          <w:color w:val="000000"/>
          <w:sz w:val="14"/>
          <w:lang w:val="en-GB"/>
        </w:rPr>
        <w:tab/>
      </w:r>
      <w:r>
        <w:rPr>
          <w:color w:val="000000"/>
          <w:sz w:val="14"/>
          <w:lang w:val="en-GB"/>
        </w:rPr>
        <w:tab/>
      </w:r>
      <w:r>
        <w:rPr>
          <w:color w:val="000000"/>
          <w:sz w:val="14"/>
          <w:lang w:val="en-GB"/>
        </w:rPr>
        <w:tab/>
      </w:r>
      <w:r>
        <w:rPr>
          <w:color w:val="000000"/>
          <w:sz w:val="14"/>
        </w:rPr>
        <w:t>dddd: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FW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version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color w:val="000000"/>
          <w:sz w:val="14"/>
        </w:rPr>
      </w:pP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  <w:t>e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: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Display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mode</w:t>
      </w:r>
      <w:r>
        <w:rPr>
          <w:rFonts w:eastAsia="Arial"/>
          <w:color w:val="000000"/>
          <w:sz w:val="14"/>
        </w:rPr>
        <w:t xml:space="preserve"> </w:t>
      </w:r>
      <w:r>
        <w:rPr>
          <w:color w:val="000000"/>
          <w:sz w:val="14"/>
        </w:rPr>
        <w:t>0/1/2/3/4/5/</w:t>
      </w:r>
      <w:r>
        <w:rPr>
          <w:color w:val="000000"/>
          <w:sz w:val="14"/>
          <w:lang w:eastAsia="zh-TW"/>
        </w:rPr>
        <w:t>6</w:t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rFonts w:eastAsia="Arial"/>
          <w:color w:val="000000"/>
          <w:sz w:val="14"/>
        </w:rPr>
        <w:t xml:space="preserve">                         </w:t>
      </w:r>
      <w:r>
        <w:rPr>
          <w:color w:val="000000"/>
          <w:sz w:val="14"/>
        </w:rPr>
        <w:t>None/</w:t>
      </w:r>
      <w:r>
        <w:rPr>
          <w:color w:val="000000"/>
          <w:sz w:val="14"/>
          <w:lang w:eastAsia="zh-TW"/>
        </w:rPr>
        <w:t>Cinema</w:t>
      </w:r>
      <w:r>
        <w:rPr>
          <w:color w:val="000000"/>
          <w:sz w:val="14"/>
        </w:rPr>
        <w:t>/</w:t>
      </w:r>
      <w:r>
        <w:rPr>
          <w:color w:val="000000"/>
          <w:sz w:val="14"/>
          <w:lang w:eastAsia="zh-TW"/>
        </w:rPr>
        <w:t>Reference</w:t>
      </w:r>
      <w:r>
        <w:rPr>
          <w:color w:val="000000"/>
          <w:sz w:val="14"/>
        </w:rPr>
        <w:t>/</w:t>
      </w:r>
      <w:r>
        <w:rPr>
          <w:color w:val="000000"/>
          <w:sz w:val="14"/>
          <w:lang w:eastAsia="zh-TW"/>
        </w:rPr>
        <w:t>Photo</w:t>
      </w:r>
      <w:r>
        <w:rPr>
          <w:color w:val="000000"/>
          <w:sz w:val="14"/>
        </w:rPr>
        <w:t>/</w:t>
      </w:r>
      <w:r>
        <w:rPr>
          <w:color w:val="000000"/>
          <w:sz w:val="14"/>
          <w:lang w:eastAsia="zh-TW"/>
        </w:rPr>
        <w:t>Bright</w:t>
      </w:r>
      <w:r>
        <w:rPr>
          <w:color w:val="000000"/>
          <w:sz w:val="14"/>
        </w:rPr>
        <w:t>/</w:t>
      </w:r>
      <w:r>
        <w:rPr>
          <w:color w:val="000000"/>
          <w:sz w:val="14"/>
          <w:lang w:eastAsia="zh-TW"/>
        </w:rPr>
        <w:t>3D</w:t>
      </w:r>
      <w:r>
        <w:rPr>
          <w:color w:val="000000"/>
          <w:sz w:val="14"/>
        </w:rPr>
        <w:t>/</w:t>
      </w:r>
      <w:r>
        <w:rPr>
          <w:color w:val="000000"/>
          <w:sz w:val="14"/>
          <w:lang w:eastAsia="zh-TW"/>
        </w:rPr>
        <w:t>User</w:t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rFonts w:eastAsia="Arial"/>
          <w:color w:val="000000"/>
          <w:sz w:val="14"/>
        </w:rPr>
        <w:t xml:space="preserve">                            </w:t>
      </w:r>
      <w:r>
        <w:rPr>
          <w:color w:val="000000"/>
          <w:sz w:val="14"/>
        </w:rPr>
        <w:t>Blackboard</w:t>
      </w:r>
      <w:r>
        <w:rPr>
          <w:rFonts w:eastAsia="Arial"/>
          <w:color w:val="000000"/>
          <w:sz w:val="14"/>
          <w:lang w:eastAsia="zh-TW"/>
        </w:rPr>
        <w:t xml:space="preserve"> </w:t>
      </w:r>
      <w:r>
        <w:rPr>
          <w:color w:val="000000"/>
          <w:sz w:val="14"/>
        </w:rPr>
        <w:t>/3D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</w:rPr>
      </w:pP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de-DE" w:eastAsia="zh-TW"/>
        </w:rPr>
      </w:pPr>
      <w:r>
        <w:rPr>
          <w:color w:val="000000"/>
          <w:sz w:val="14"/>
          <w:szCs w:val="14"/>
          <w:lang w:val="de-DE"/>
        </w:rPr>
        <w:t>~XX151</w:t>
      </w:r>
      <w:r>
        <w:rPr>
          <w:rFonts w:eastAsia="Arial"/>
          <w:color w:val="000000"/>
          <w:sz w:val="14"/>
          <w:szCs w:val="14"/>
          <w:lang w:val="de-DE"/>
        </w:rPr>
        <w:t xml:space="preserve"> </w:t>
      </w:r>
      <w:r>
        <w:rPr>
          <w:color w:val="000000"/>
          <w:sz w:val="14"/>
          <w:szCs w:val="14"/>
          <w:lang w:val="de-DE"/>
        </w:rPr>
        <w:t>1</w:t>
      </w:r>
      <w:r>
        <w:rPr>
          <w:color w:val="000000"/>
          <w:sz w:val="14"/>
          <w:szCs w:val="14"/>
          <w:lang w:val="de-DE"/>
        </w:rPr>
        <w:tab/>
        <w:t>7E</w:t>
      </w:r>
      <w:r>
        <w:rPr>
          <w:rFonts w:eastAsia="Arial"/>
          <w:color w:val="000000"/>
          <w:sz w:val="14"/>
          <w:szCs w:val="14"/>
          <w:lang w:val="de-DE"/>
        </w:rPr>
        <w:t xml:space="preserve"> </w:t>
      </w:r>
      <w:r>
        <w:rPr>
          <w:color w:val="000000"/>
          <w:sz w:val="14"/>
          <w:szCs w:val="14"/>
          <w:lang w:val="de-DE"/>
        </w:rPr>
        <w:t>30</w:t>
      </w:r>
      <w:r>
        <w:rPr>
          <w:rFonts w:eastAsia="Arial"/>
          <w:color w:val="000000"/>
          <w:sz w:val="14"/>
          <w:szCs w:val="14"/>
          <w:lang w:val="de-DE"/>
        </w:rPr>
        <w:t xml:space="preserve"> </w:t>
      </w:r>
      <w:r>
        <w:rPr>
          <w:color w:val="000000"/>
          <w:sz w:val="14"/>
          <w:szCs w:val="14"/>
          <w:lang w:val="de-DE"/>
        </w:rPr>
        <w:t>30</w:t>
      </w:r>
      <w:r>
        <w:rPr>
          <w:rFonts w:eastAsia="Arial"/>
          <w:color w:val="000000"/>
          <w:sz w:val="14"/>
          <w:szCs w:val="14"/>
          <w:lang w:val="de-DE"/>
        </w:rPr>
        <w:t xml:space="preserve"> </w:t>
      </w:r>
      <w:r>
        <w:rPr>
          <w:color w:val="000000"/>
          <w:sz w:val="14"/>
          <w:szCs w:val="14"/>
          <w:lang w:val="de-DE"/>
        </w:rPr>
        <w:t>31</w:t>
      </w:r>
      <w:r>
        <w:rPr>
          <w:rFonts w:eastAsia="Arial"/>
          <w:color w:val="000000"/>
          <w:sz w:val="14"/>
          <w:szCs w:val="14"/>
          <w:lang w:val="de-DE"/>
        </w:rPr>
        <w:t xml:space="preserve"> </w:t>
      </w:r>
      <w:r>
        <w:rPr>
          <w:color w:val="000000"/>
          <w:sz w:val="14"/>
          <w:szCs w:val="14"/>
          <w:lang w:val="de-DE"/>
        </w:rPr>
        <w:t>35</w:t>
      </w:r>
      <w:r>
        <w:rPr>
          <w:rFonts w:eastAsia="Arial"/>
          <w:color w:val="000000"/>
          <w:sz w:val="14"/>
          <w:szCs w:val="14"/>
          <w:lang w:val="de-DE"/>
        </w:rPr>
        <w:t xml:space="preserve"> </w:t>
      </w:r>
      <w:r>
        <w:rPr>
          <w:color w:val="000000"/>
          <w:sz w:val="14"/>
          <w:szCs w:val="14"/>
          <w:lang w:val="de-DE"/>
        </w:rPr>
        <w:t>31</w:t>
      </w:r>
      <w:r>
        <w:rPr>
          <w:rFonts w:eastAsia="Arial"/>
          <w:color w:val="000000"/>
          <w:sz w:val="14"/>
          <w:szCs w:val="14"/>
          <w:lang w:val="de-DE"/>
        </w:rPr>
        <w:t xml:space="preserve"> </w:t>
      </w:r>
      <w:r>
        <w:rPr>
          <w:color w:val="000000"/>
          <w:sz w:val="14"/>
          <w:szCs w:val="14"/>
          <w:lang w:val="de-DE"/>
        </w:rPr>
        <w:t>20</w:t>
      </w:r>
      <w:r>
        <w:rPr>
          <w:rFonts w:eastAsia="Arial"/>
          <w:color w:val="000000"/>
          <w:sz w:val="14"/>
          <w:szCs w:val="14"/>
          <w:lang w:val="de-DE"/>
        </w:rPr>
        <w:t xml:space="preserve"> </w:t>
      </w:r>
      <w:r>
        <w:rPr>
          <w:color w:val="000000"/>
          <w:sz w:val="14"/>
          <w:szCs w:val="14"/>
          <w:lang w:val="de-DE"/>
        </w:rPr>
        <w:t>31</w:t>
      </w:r>
      <w:r>
        <w:rPr>
          <w:rFonts w:eastAsia="Arial"/>
          <w:color w:val="000000"/>
          <w:sz w:val="14"/>
          <w:szCs w:val="14"/>
          <w:lang w:val="de-DE"/>
        </w:rPr>
        <w:t xml:space="preserve"> </w:t>
      </w:r>
      <w:r>
        <w:rPr>
          <w:color w:val="000000"/>
          <w:sz w:val="14"/>
          <w:szCs w:val="14"/>
          <w:lang w:val="de-DE"/>
        </w:rPr>
        <w:t>0D</w:t>
      </w:r>
      <w:r>
        <w:rPr>
          <w:color w:val="000000"/>
          <w:sz w:val="14"/>
          <w:szCs w:val="14"/>
          <w:lang w:val="de-DE"/>
        </w:rPr>
        <w:tab/>
        <w:t>Model</w:t>
      </w:r>
      <w:r>
        <w:rPr>
          <w:rFonts w:eastAsia="Arial"/>
          <w:color w:val="000000"/>
          <w:sz w:val="14"/>
          <w:szCs w:val="14"/>
          <w:lang w:val="de-DE"/>
        </w:rPr>
        <w:t xml:space="preserve"> </w:t>
      </w:r>
      <w:r>
        <w:rPr>
          <w:color w:val="000000"/>
          <w:sz w:val="14"/>
          <w:szCs w:val="14"/>
          <w:lang w:val="de-DE"/>
        </w:rPr>
        <w:t>name</w:t>
      </w:r>
      <w:r>
        <w:rPr>
          <w:color w:val="000000"/>
          <w:sz w:val="14"/>
          <w:szCs w:val="14"/>
          <w:lang w:val="de-DE"/>
        </w:rPr>
        <w:tab/>
        <w:t>OKn</w:t>
      </w:r>
      <w:r>
        <w:rPr>
          <w:color w:val="000000"/>
          <w:sz w:val="14"/>
          <w:szCs w:val="14"/>
          <w:lang w:val="de-DE"/>
        </w:rPr>
        <w:tab/>
        <w:t>n:1=</w:t>
      </w:r>
      <w:r>
        <w:rPr>
          <w:color w:val="000000"/>
          <w:sz w:val="14"/>
          <w:szCs w:val="14"/>
          <w:lang w:val="de-DE" w:eastAsia="zh-TW"/>
        </w:rPr>
        <w:t>HD25e</w:t>
      </w:r>
    </w:p>
    <w:p w:rsidR="00D7271A" w:rsidRDefault="00D7271A" w:rsidP="00D7271A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~XX108</w:t>
      </w:r>
      <w:r>
        <w:rPr>
          <w:rFonts w:eastAsia="Arial"/>
          <w:sz w:val="14"/>
        </w:rPr>
        <w:t xml:space="preserve"> </w:t>
      </w:r>
      <w:r>
        <w:rPr>
          <w:sz w:val="14"/>
        </w:rPr>
        <w:t>1</w:t>
      </w:r>
      <w:r>
        <w:rPr>
          <w:sz w:val="14"/>
        </w:rPr>
        <w:tab/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38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sz w:val="14"/>
        </w:rPr>
        <w:tab/>
        <w:t>Lamp</w:t>
      </w:r>
      <w:r>
        <w:rPr>
          <w:rFonts w:eastAsia="Arial"/>
          <w:sz w:val="14"/>
        </w:rPr>
        <w:t xml:space="preserve"> </w:t>
      </w:r>
      <w:r>
        <w:rPr>
          <w:sz w:val="14"/>
        </w:rPr>
        <w:t>Hours</w:t>
      </w:r>
      <w:r>
        <w:rPr>
          <w:sz w:val="14"/>
        </w:rPr>
        <w:tab/>
        <w:t>OKbbbb</w:t>
      </w:r>
      <w:r>
        <w:rPr>
          <w:sz w:val="14"/>
        </w:rPr>
        <w:tab/>
        <w:t>bbbb:</w:t>
      </w:r>
      <w:r>
        <w:rPr>
          <w:rFonts w:eastAsia="Arial"/>
          <w:sz w:val="14"/>
        </w:rPr>
        <w:t xml:space="preserve"> </w:t>
      </w:r>
      <w:r>
        <w:rPr>
          <w:sz w:val="14"/>
        </w:rPr>
        <w:t>LampHour</w:t>
      </w:r>
    </w:p>
    <w:p w:rsidR="00D7271A" w:rsidRDefault="00D7271A" w:rsidP="00D7271A">
      <w:pPr>
        <w:snapToGrid w:val="0"/>
        <w:rPr>
          <w:sz w:val="14"/>
        </w:rPr>
      </w:pPr>
      <w:r>
        <w:rPr>
          <w:sz w:val="14"/>
        </w:rPr>
        <w:t>~XX108</w:t>
      </w:r>
      <w:r>
        <w:rPr>
          <w:rFonts w:eastAsia="Arial"/>
          <w:sz w:val="14"/>
        </w:rPr>
        <w:t xml:space="preserve"> </w:t>
      </w:r>
      <w:r>
        <w:rPr>
          <w:sz w:val="14"/>
        </w:rPr>
        <w:t>2</w:t>
      </w:r>
      <w:r>
        <w:rPr>
          <w:sz w:val="14"/>
        </w:rPr>
        <w:tab/>
      </w:r>
      <w:r>
        <w:rPr>
          <w:rFonts w:eastAsia="Arial"/>
          <w:sz w:val="14"/>
        </w:rPr>
        <w:t xml:space="preserve">          </w:t>
      </w:r>
      <w:r>
        <w:rPr>
          <w:sz w:val="14"/>
        </w:rPr>
        <w:t>7E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30</w:t>
      </w:r>
      <w:r>
        <w:rPr>
          <w:rFonts w:eastAsia="Arial"/>
          <w:sz w:val="14"/>
        </w:rPr>
        <w:t xml:space="preserve"> </w:t>
      </w:r>
      <w:r>
        <w:rPr>
          <w:sz w:val="14"/>
        </w:rPr>
        <w:t>38</w:t>
      </w:r>
      <w:r>
        <w:rPr>
          <w:rFonts w:eastAsia="Arial"/>
          <w:sz w:val="14"/>
        </w:rPr>
        <w:t xml:space="preserve"> </w:t>
      </w:r>
      <w:r>
        <w:rPr>
          <w:sz w:val="14"/>
        </w:rPr>
        <w:t>20</w:t>
      </w:r>
      <w:r>
        <w:rPr>
          <w:rFonts w:eastAsia="Arial"/>
          <w:sz w:val="14"/>
        </w:rPr>
        <w:t xml:space="preserve"> </w:t>
      </w:r>
      <w:r>
        <w:rPr>
          <w:sz w:val="14"/>
        </w:rPr>
        <w:t>31</w:t>
      </w:r>
      <w:r>
        <w:rPr>
          <w:rFonts w:eastAsia="Arial"/>
          <w:sz w:val="14"/>
        </w:rPr>
        <w:t xml:space="preserve"> </w:t>
      </w:r>
      <w:r>
        <w:rPr>
          <w:sz w:val="14"/>
        </w:rPr>
        <w:t>0D</w:t>
      </w:r>
      <w:r>
        <w:rPr>
          <w:rFonts w:eastAsia="Arial"/>
          <w:sz w:val="14"/>
        </w:rPr>
        <w:t xml:space="preserve">  </w:t>
      </w:r>
      <w:r>
        <w:rPr>
          <w:sz w:val="14"/>
        </w:rPr>
        <w:t>Cumulative</w:t>
      </w:r>
      <w:r>
        <w:rPr>
          <w:rFonts w:eastAsia="Arial"/>
          <w:sz w:val="14"/>
        </w:rPr>
        <w:t xml:space="preserve"> </w:t>
      </w:r>
      <w:r>
        <w:rPr>
          <w:sz w:val="14"/>
        </w:rPr>
        <w:t>Lamp</w:t>
      </w:r>
      <w:r>
        <w:rPr>
          <w:rFonts w:eastAsia="Arial"/>
          <w:sz w:val="14"/>
        </w:rPr>
        <w:t xml:space="preserve"> </w:t>
      </w:r>
      <w:r>
        <w:rPr>
          <w:sz w:val="14"/>
        </w:rPr>
        <w:t>Hours</w:t>
      </w:r>
      <w:r>
        <w:rPr>
          <w:rFonts w:eastAsia="Arial"/>
          <w:sz w:val="14"/>
        </w:rPr>
        <w:t xml:space="preserve">             </w:t>
      </w:r>
      <w:r>
        <w:rPr>
          <w:sz w:val="14"/>
        </w:rPr>
        <w:t>OKbbbbb</w:t>
      </w:r>
      <w:r>
        <w:rPr>
          <w:sz w:val="14"/>
        </w:rPr>
        <w:tab/>
        <w:t>bbbbb:</w:t>
      </w:r>
      <w:r>
        <w:rPr>
          <w:rFonts w:eastAsia="Arial"/>
          <w:sz w:val="14"/>
        </w:rPr>
        <w:t xml:space="preserve"> </w:t>
      </w:r>
      <w:r>
        <w:rPr>
          <w:sz w:val="14"/>
        </w:rPr>
        <w:t>(5</w:t>
      </w:r>
      <w:r>
        <w:rPr>
          <w:rFonts w:eastAsia="Arial"/>
          <w:sz w:val="14"/>
        </w:rPr>
        <w:t xml:space="preserve"> </w:t>
      </w:r>
      <w:r>
        <w:rPr>
          <w:sz w:val="14"/>
        </w:rPr>
        <w:t>digits)</w:t>
      </w:r>
      <w:r>
        <w:rPr>
          <w:rFonts w:eastAsia="Arial"/>
          <w:sz w:val="14"/>
        </w:rPr>
        <w:t xml:space="preserve"> </w:t>
      </w:r>
      <w:r>
        <w:rPr>
          <w:sz w:val="14"/>
        </w:rPr>
        <w:t>Total</w:t>
      </w:r>
      <w:r>
        <w:rPr>
          <w:rFonts w:eastAsia="Arial"/>
          <w:sz w:val="14"/>
        </w:rPr>
        <w:t xml:space="preserve"> </w:t>
      </w:r>
      <w:r>
        <w:rPr>
          <w:sz w:val="14"/>
        </w:rPr>
        <w:t>Lamp</w:t>
      </w:r>
      <w:r>
        <w:rPr>
          <w:rFonts w:eastAsia="Arial"/>
          <w:sz w:val="14"/>
        </w:rPr>
        <w:t xml:space="preserve"> </w:t>
      </w:r>
      <w:r>
        <w:rPr>
          <w:sz w:val="14"/>
        </w:rPr>
        <w:t>Hours</w:t>
      </w:r>
    </w:p>
    <w:p w:rsidR="00B165A3" w:rsidRPr="00D7271A" w:rsidRDefault="00B165A3"/>
    <w:sectPr w:rsidR="00B165A3" w:rsidRPr="00D7271A" w:rsidSect="00B16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Wingdings" w:hAnsi="Wingdings" w:cs="Wingdings"/>
        <w:color w:val="auto"/>
      </w:rPr>
    </w:lvl>
    <w:lvl w:ilvl="1">
      <w:start w:val="1"/>
      <w:numFmt w:val="decimal"/>
      <w:lvlText w:val="8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/>
        <w:color w:val="auto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/>
        <w:color w:val="auto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/>
        <w:color w:val="auto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/>
        <w:color w:val="auto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/>
        <w:color w:val="auto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/>
        <w:color w:val="auto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/>
        <w:color w:val="auto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/>
        <w:color w:val="auto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/>
        <w:color w:val="auto"/>
      </w:rPr>
    </w:lvl>
  </w:abstractNum>
  <w:abstractNum w:abstractNumId="4">
    <w:nsid w:val="00000005"/>
    <w:multiLevelType w:val="singleLevel"/>
    <w:tmpl w:val="00000005"/>
    <w:name w:val="WW8Num5"/>
    <w:lvl w:ilvl="0">
      <w:start w:val="2"/>
      <w:numFmt w:val="bullet"/>
      <w:lvlText w:val="-"/>
      <w:lvlJc w:val="left"/>
      <w:pPr>
        <w:tabs>
          <w:tab w:val="num" w:pos="0"/>
        </w:tabs>
        <w:ind w:left="1380" w:hanging="360"/>
      </w:pPr>
      <w:rPr>
        <w:rFonts w:ascii="Arial" w:hAnsi="Arial" w:cs="Wingdings"/>
        <w:color w:val="auto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Symbol" w:hAnsi="Symbol" w:cs="Symbol"/>
        <w:color w:val="auto"/>
      </w:rPr>
    </w:lvl>
    <w:lvl w:ilvl="1">
      <w:start w:val="1"/>
      <w:numFmt w:val="decimal"/>
      <w:lvlText w:val="13.%2"/>
      <w:lvlJc w:val="left"/>
      <w:pPr>
        <w:tabs>
          <w:tab w:val="num" w:pos="1167"/>
        </w:tabs>
        <w:ind w:left="1167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Wingdings" w:hAnsi="Wingdings" w:cs="Wingdings"/>
        <w:color w:val="auto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"/>
      <w:lvlJc w:val="left"/>
      <w:pPr>
        <w:tabs>
          <w:tab w:val="num" w:pos="840"/>
        </w:tabs>
        <w:ind w:left="840" w:hanging="480"/>
      </w:pPr>
      <w:rPr>
        <w:rFonts w:ascii="Wingdings" w:hAnsi="Wingdings" w:cs="Wingdings"/>
      </w:rPr>
    </w:lvl>
  </w:abstractNum>
  <w:abstractNum w:abstractNumId="8">
    <w:nsid w:val="00000009"/>
    <w:multiLevelType w:val="multilevel"/>
    <w:tmpl w:val="00000009"/>
    <w:name w:val="WW8Num9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480"/>
      </w:p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4"/>
      <w:numFmt w:val="decimal"/>
      <w:lvlText w:val="%1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"/>
      <w:lvlJc w:val="left"/>
      <w:pPr>
        <w:tabs>
          <w:tab w:val="num" w:pos="1020"/>
        </w:tabs>
        <w:ind w:left="1020" w:hanging="540"/>
      </w:p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"/>
      <w:lvlJc w:val="left"/>
      <w:pPr>
        <w:tabs>
          <w:tab w:val="num" w:pos="0"/>
        </w:tabs>
        <w:ind w:left="1020" w:hanging="480"/>
      </w:pPr>
      <w:rPr>
        <w:rFonts w:ascii="Wingdings" w:hAnsi="Wingdings" w:cs="Wingdings"/>
        <w:color w:val="auto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color w:val="auto"/>
      </w:rPr>
    </w:lvl>
    <w:lvl w:ilvl="1">
      <w:start w:val="1"/>
      <w:numFmt w:val="decimal"/>
      <w:lvlText w:val="9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3">
    <w:nsid w:val="0000000E"/>
    <w:multiLevelType w:val="multilevel"/>
    <w:tmpl w:val="0000000E"/>
    <w:name w:val="WW8Num14"/>
    <w:lvl w:ilvl="0">
      <w:start w:val="4"/>
      <w:numFmt w:val="decimal"/>
      <w:lvlText w:val="%1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1040" w:hanging="540"/>
      </w:p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ascii="Arial" w:eastAsia="PMingLiU" w:hAnsi="Arial" w:cs="Arial"/>
      </w:r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color w:val="auto"/>
      </w:rPr>
    </w:lvl>
    <w:lvl w:ilvl="1">
      <w:start w:val="1"/>
      <w:numFmt w:val="decimal"/>
      <w:lvlText w:val="12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6">
    <w:nsid w:val="00000011"/>
    <w:multiLevelType w:val="multilevel"/>
    <w:tmpl w:val="00000011"/>
    <w:name w:val="WW8Num17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480"/>
      </w:p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</w:lvl>
  </w:abstractNum>
  <w:abstractNum w:abstractNumId="17">
    <w:nsid w:val="00000012"/>
    <w:multiLevelType w:val="multilevel"/>
    <w:tmpl w:val="00000012"/>
    <w:name w:val="WW8Num18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480"/>
      </w:p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</w:lvl>
  </w:abstractNum>
  <w:abstractNum w:abstractNumId="18">
    <w:nsid w:val="00000013"/>
    <w:multiLevelType w:val="multilevel"/>
    <w:tmpl w:val="00000013"/>
    <w:name w:val="WW8Num19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"/>
      <w:lvlJc w:val="left"/>
      <w:pPr>
        <w:tabs>
          <w:tab w:val="num" w:pos="1020"/>
        </w:tabs>
        <w:ind w:left="1020" w:hanging="540"/>
      </w:p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271A"/>
    <w:rsid w:val="00B165A3"/>
    <w:rsid w:val="00D72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endnote text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71A"/>
    <w:pPr>
      <w:suppressAutoHyphens/>
    </w:pPr>
    <w:rPr>
      <w:rFonts w:ascii="Arial" w:eastAsia="PMingLiU" w:hAnsi="Arial" w:cs="Arial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D7271A"/>
    <w:pPr>
      <w:keepNext/>
      <w:numPr>
        <w:numId w:val="1"/>
      </w:numPr>
      <w:outlineLvl w:val="0"/>
    </w:pPr>
    <w:rPr>
      <w:b/>
      <w:sz w:val="24"/>
      <w:szCs w:val="24"/>
      <w:lang w:eastAsia="zh-TW"/>
    </w:rPr>
  </w:style>
  <w:style w:type="paragraph" w:styleId="2">
    <w:name w:val="heading 2"/>
    <w:basedOn w:val="a"/>
    <w:next w:val="a"/>
    <w:link w:val="2Char"/>
    <w:qFormat/>
    <w:rsid w:val="00D7271A"/>
    <w:pPr>
      <w:keepNext/>
      <w:outlineLvl w:val="1"/>
    </w:pPr>
    <w:rPr>
      <w:b/>
    </w:rPr>
  </w:style>
  <w:style w:type="paragraph" w:styleId="3">
    <w:name w:val="heading 3"/>
    <w:basedOn w:val="a"/>
    <w:next w:val="a"/>
    <w:link w:val="3Char"/>
    <w:qFormat/>
    <w:rsid w:val="00D7271A"/>
    <w:pPr>
      <w:keepNext/>
      <w:outlineLvl w:val="2"/>
    </w:pPr>
    <w:rPr>
      <w:szCs w:val="24"/>
      <w:lang/>
    </w:rPr>
  </w:style>
  <w:style w:type="paragraph" w:styleId="4">
    <w:name w:val="heading 4"/>
    <w:basedOn w:val="a"/>
    <w:next w:val="a"/>
    <w:link w:val="4Char"/>
    <w:qFormat/>
    <w:rsid w:val="00D7271A"/>
    <w:pPr>
      <w:keepNext/>
      <w:jc w:val="center"/>
      <w:outlineLvl w:val="3"/>
    </w:pPr>
    <w:rPr>
      <w:color w:val="000000"/>
      <w:sz w:val="32"/>
    </w:rPr>
  </w:style>
  <w:style w:type="paragraph" w:styleId="5">
    <w:name w:val="heading 5"/>
    <w:basedOn w:val="a"/>
    <w:next w:val="a"/>
    <w:link w:val="5Char"/>
    <w:qFormat/>
    <w:rsid w:val="00D7271A"/>
    <w:pPr>
      <w:keepNext/>
      <w:jc w:val="center"/>
      <w:outlineLvl w:val="4"/>
    </w:pPr>
    <w:rPr>
      <w:b/>
    </w:rPr>
  </w:style>
  <w:style w:type="paragraph" w:styleId="6">
    <w:name w:val="heading 6"/>
    <w:basedOn w:val="a"/>
    <w:next w:val="a"/>
    <w:link w:val="6Char"/>
    <w:qFormat/>
    <w:rsid w:val="00D7271A"/>
    <w:pPr>
      <w:keepNext/>
      <w:outlineLvl w:val="5"/>
    </w:pPr>
    <w:rPr>
      <w:b/>
    </w:rPr>
  </w:style>
  <w:style w:type="paragraph" w:styleId="7">
    <w:name w:val="heading 7"/>
    <w:basedOn w:val="a"/>
    <w:next w:val="a"/>
    <w:link w:val="7Char"/>
    <w:qFormat/>
    <w:rsid w:val="00D7271A"/>
    <w:pPr>
      <w:keepNext/>
      <w:jc w:val="center"/>
      <w:outlineLvl w:val="6"/>
    </w:pPr>
    <w:rPr>
      <w:b/>
      <w:sz w:val="22"/>
    </w:rPr>
  </w:style>
  <w:style w:type="paragraph" w:styleId="8">
    <w:name w:val="heading 8"/>
    <w:basedOn w:val="a"/>
    <w:next w:val="a"/>
    <w:link w:val="8Char"/>
    <w:qFormat/>
    <w:rsid w:val="00D7271A"/>
    <w:pPr>
      <w:keepNext/>
      <w:outlineLvl w:val="7"/>
    </w:pPr>
    <w:rPr>
      <w:b/>
      <w:sz w:val="36"/>
    </w:rPr>
  </w:style>
  <w:style w:type="paragraph" w:styleId="9">
    <w:name w:val="heading 9"/>
    <w:basedOn w:val="a"/>
    <w:next w:val="a"/>
    <w:link w:val="9Char"/>
    <w:qFormat/>
    <w:rsid w:val="00D7271A"/>
    <w:pPr>
      <w:keepNext/>
      <w:ind w:left="2880" w:firstLine="72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7271A"/>
    <w:rPr>
      <w:rFonts w:ascii="Arial" w:eastAsia="PMingLiU" w:hAnsi="Arial" w:cs="Arial"/>
      <w:b/>
      <w:kern w:val="0"/>
      <w:sz w:val="24"/>
      <w:szCs w:val="24"/>
      <w:lang w:eastAsia="zh-TW"/>
    </w:rPr>
  </w:style>
  <w:style w:type="character" w:customStyle="1" w:styleId="2Char">
    <w:name w:val="标题 2 Char"/>
    <w:basedOn w:val="a0"/>
    <w:link w:val="2"/>
    <w:rsid w:val="00D7271A"/>
    <w:rPr>
      <w:rFonts w:ascii="Arial" w:eastAsia="PMingLiU" w:hAnsi="Arial" w:cs="Arial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D7271A"/>
    <w:rPr>
      <w:rFonts w:ascii="Arial" w:eastAsia="PMingLiU" w:hAnsi="Arial" w:cs="Arial"/>
      <w:kern w:val="0"/>
      <w:sz w:val="20"/>
      <w:szCs w:val="24"/>
      <w:lang/>
    </w:rPr>
  </w:style>
  <w:style w:type="character" w:customStyle="1" w:styleId="4Char">
    <w:name w:val="标题 4 Char"/>
    <w:basedOn w:val="a0"/>
    <w:link w:val="4"/>
    <w:rsid w:val="00D7271A"/>
    <w:rPr>
      <w:rFonts w:ascii="Arial" w:eastAsia="PMingLiU" w:hAnsi="Arial" w:cs="Arial"/>
      <w:color w:val="000000"/>
      <w:kern w:val="0"/>
      <w:sz w:val="32"/>
      <w:szCs w:val="20"/>
    </w:rPr>
  </w:style>
  <w:style w:type="character" w:customStyle="1" w:styleId="5Char">
    <w:name w:val="标题 5 Char"/>
    <w:basedOn w:val="a0"/>
    <w:link w:val="5"/>
    <w:rsid w:val="00D7271A"/>
    <w:rPr>
      <w:rFonts w:ascii="Arial" w:eastAsia="PMingLiU" w:hAnsi="Arial" w:cs="Arial"/>
      <w:b/>
      <w:kern w:val="0"/>
      <w:sz w:val="20"/>
      <w:szCs w:val="20"/>
    </w:rPr>
  </w:style>
  <w:style w:type="character" w:customStyle="1" w:styleId="6Char">
    <w:name w:val="标题 6 Char"/>
    <w:basedOn w:val="a0"/>
    <w:link w:val="6"/>
    <w:rsid w:val="00D7271A"/>
    <w:rPr>
      <w:rFonts w:ascii="Arial" w:eastAsia="PMingLiU" w:hAnsi="Arial" w:cs="Arial"/>
      <w:b/>
      <w:kern w:val="0"/>
      <w:sz w:val="20"/>
      <w:szCs w:val="20"/>
    </w:rPr>
  </w:style>
  <w:style w:type="character" w:customStyle="1" w:styleId="7Char">
    <w:name w:val="标题 7 Char"/>
    <w:basedOn w:val="a0"/>
    <w:link w:val="7"/>
    <w:rsid w:val="00D7271A"/>
    <w:rPr>
      <w:rFonts w:ascii="Arial" w:eastAsia="PMingLiU" w:hAnsi="Arial" w:cs="Arial"/>
      <w:b/>
      <w:kern w:val="0"/>
      <w:sz w:val="22"/>
      <w:szCs w:val="20"/>
    </w:rPr>
  </w:style>
  <w:style w:type="character" w:customStyle="1" w:styleId="8Char">
    <w:name w:val="标题 8 Char"/>
    <w:basedOn w:val="a0"/>
    <w:link w:val="8"/>
    <w:rsid w:val="00D7271A"/>
    <w:rPr>
      <w:rFonts w:ascii="Arial" w:eastAsia="PMingLiU" w:hAnsi="Arial" w:cs="Arial"/>
      <w:b/>
      <w:kern w:val="0"/>
      <w:sz w:val="36"/>
      <w:szCs w:val="20"/>
    </w:rPr>
  </w:style>
  <w:style w:type="character" w:customStyle="1" w:styleId="9Char">
    <w:name w:val="标题 9 Char"/>
    <w:basedOn w:val="a0"/>
    <w:link w:val="9"/>
    <w:rsid w:val="00D7271A"/>
    <w:rPr>
      <w:rFonts w:ascii="Arial" w:eastAsia="PMingLiU" w:hAnsi="Arial" w:cs="Arial"/>
      <w:b/>
      <w:kern w:val="0"/>
      <w:sz w:val="20"/>
      <w:szCs w:val="20"/>
    </w:rPr>
  </w:style>
  <w:style w:type="character" w:customStyle="1" w:styleId="WW8Num3z0">
    <w:name w:val="WW8Num3z0"/>
    <w:rsid w:val="00D7271A"/>
    <w:rPr>
      <w:rFonts w:ascii="Wingdings" w:hAnsi="Wingdings" w:cs="Wingdings"/>
      <w:color w:val="auto"/>
    </w:rPr>
  </w:style>
  <w:style w:type="character" w:customStyle="1" w:styleId="WW8Num4z0">
    <w:name w:val="WW8Num4z0"/>
    <w:rsid w:val="00D7271A"/>
    <w:rPr>
      <w:rFonts w:ascii="Wingdings" w:hAnsi="Wingdings" w:cs="Wingdings"/>
      <w:color w:val="auto"/>
    </w:rPr>
  </w:style>
  <w:style w:type="character" w:customStyle="1" w:styleId="WW8Num5z0">
    <w:name w:val="WW8Num5z0"/>
    <w:rsid w:val="00D7271A"/>
    <w:rPr>
      <w:rFonts w:ascii="Wingdings" w:hAnsi="Wingdings" w:cs="Wingdings"/>
      <w:color w:val="auto"/>
    </w:rPr>
  </w:style>
  <w:style w:type="character" w:customStyle="1" w:styleId="WW8Num6z0">
    <w:name w:val="WW8Num6z0"/>
    <w:rsid w:val="00D7271A"/>
    <w:rPr>
      <w:rFonts w:ascii="Symbol" w:hAnsi="Symbol" w:cs="Symbol"/>
      <w:color w:val="auto"/>
    </w:rPr>
  </w:style>
  <w:style w:type="character" w:customStyle="1" w:styleId="WW8Num7z0">
    <w:name w:val="WW8Num7z0"/>
    <w:rsid w:val="00D7271A"/>
    <w:rPr>
      <w:rFonts w:ascii="Wingdings" w:hAnsi="Wingdings" w:cs="Wingdings"/>
      <w:color w:val="auto"/>
    </w:rPr>
  </w:style>
  <w:style w:type="character" w:customStyle="1" w:styleId="WW8Num8z0">
    <w:name w:val="WW8Num8z0"/>
    <w:rsid w:val="00D7271A"/>
    <w:rPr>
      <w:rFonts w:ascii="Wingdings" w:hAnsi="Wingdings" w:cs="Wingdings"/>
    </w:rPr>
  </w:style>
  <w:style w:type="character" w:customStyle="1" w:styleId="WW8Num12z0">
    <w:name w:val="WW8Num12z0"/>
    <w:rsid w:val="00D7271A"/>
    <w:rPr>
      <w:rFonts w:ascii="Wingdings" w:hAnsi="Wingdings" w:cs="Wingdings"/>
      <w:color w:val="auto"/>
    </w:rPr>
  </w:style>
  <w:style w:type="character" w:customStyle="1" w:styleId="WW8Num13z0">
    <w:name w:val="WW8Num13z0"/>
    <w:rsid w:val="00D7271A"/>
    <w:rPr>
      <w:color w:val="auto"/>
    </w:rPr>
  </w:style>
  <w:style w:type="character" w:customStyle="1" w:styleId="WW8Num15z0">
    <w:name w:val="WW8Num15z0"/>
    <w:rsid w:val="00D7271A"/>
    <w:rPr>
      <w:rFonts w:ascii="Arial" w:eastAsia="PMingLiU" w:hAnsi="Arial" w:cs="Arial"/>
    </w:rPr>
  </w:style>
  <w:style w:type="character" w:customStyle="1" w:styleId="WW8Num16z0">
    <w:name w:val="WW8Num16z0"/>
    <w:rsid w:val="00D7271A"/>
    <w:rPr>
      <w:color w:val="auto"/>
    </w:rPr>
  </w:style>
  <w:style w:type="character" w:customStyle="1" w:styleId="Absatz-Standardschriftart">
    <w:name w:val="Absatz-Standardschriftart"/>
    <w:rsid w:val="00D7271A"/>
  </w:style>
  <w:style w:type="character" w:customStyle="1" w:styleId="WW-Absatz-Standardschriftart">
    <w:name w:val="WW-Absatz-Standardschriftart"/>
    <w:rsid w:val="00D7271A"/>
  </w:style>
  <w:style w:type="character" w:customStyle="1" w:styleId="WW-Absatz-Standardschriftart1">
    <w:name w:val="WW-Absatz-Standardschriftart1"/>
    <w:rsid w:val="00D7271A"/>
  </w:style>
  <w:style w:type="character" w:customStyle="1" w:styleId="WW-Absatz-Standardschriftart11">
    <w:name w:val="WW-Absatz-Standardschriftart11"/>
    <w:rsid w:val="00D7271A"/>
  </w:style>
  <w:style w:type="character" w:customStyle="1" w:styleId="a3">
    <w:name w:val="預設段落字型"/>
    <w:rsid w:val="00D7271A"/>
  </w:style>
  <w:style w:type="character" w:customStyle="1" w:styleId="WW8Num18z0">
    <w:name w:val="WW8Num18z0"/>
    <w:rsid w:val="00D7271A"/>
    <w:rPr>
      <w:rFonts w:ascii="Wingdings" w:hAnsi="Wingdings" w:cs="Wingdings"/>
    </w:rPr>
  </w:style>
  <w:style w:type="character" w:customStyle="1" w:styleId="WW8Num19z0">
    <w:name w:val="WW8Num19z0"/>
    <w:rsid w:val="00D7271A"/>
    <w:rPr>
      <w:rFonts w:ascii="Wingdings" w:hAnsi="Wingdings" w:cs="Wingdings"/>
    </w:rPr>
  </w:style>
  <w:style w:type="character" w:customStyle="1" w:styleId="WW-Absatz-Standardschriftart111">
    <w:name w:val="WW-Absatz-Standardschriftart111"/>
    <w:rsid w:val="00D7271A"/>
  </w:style>
  <w:style w:type="character" w:customStyle="1" w:styleId="WW8Num1z0">
    <w:name w:val="WW8Num1z0"/>
    <w:rsid w:val="00D7271A"/>
    <w:rPr>
      <w:rFonts w:ascii="PMingLiU" w:hAnsi="PMingLiU" w:cs="PMingLiU"/>
      <w:color w:val="auto"/>
    </w:rPr>
  </w:style>
  <w:style w:type="character" w:customStyle="1" w:styleId="WW8Num2z0">
    <w:name w:val="WW8Num2z0"/>
    <w:rsid w:val="00D7271A"/>
    <w:rPr>
      <w:color w:val="auto"/>
    </w:rPr>
  </w:style>
  <w:style w:type="character" w:customStyle="1" w:styleId="WW8Num9z0">
    <w:name w:val="WW8Num9z0"/>
    <w:rsid w:val="00D7271A"/>
    <w:rPr>
      <w:rFonts w:ascii="Arial" w:eastAsia="PMingLiU" w:hAnsi="Arial" w:cs="Arial"/>
    </w:rPr>
  </w:style>
  <w:style w:type="character" w:customStyle="1" w:styleId="WW8Num14z0">
    <w:name w:val="WW8Num14z0"/>
    <w:rsid w:val="00D7271A"/>
    <w:rPr>
      <w:rFonts w:ascii="Wingdings" w:hAnsi="Wingdings" w:cs="Wingdings"/>
    </w:rPr>
  </w:style>
  <w:style w:type="character" w:customStyle="1" w:styleId="WW8Num15z1">
    <w:name w:val="WW8Num15z1"/>
    <w:rsid w:val="00D7271A"/>
    <w:rPr>
      <w:rFonts w:ascii="Wingdings" w:hAnsi="Wingdings" w:cs="Wingdings"/>
    </w:rPr>
  </w:style>
  <w:style w:type="character" w:customStyle="1" w:styleId="WW8Num17z0">
    <w:name w:val="WW8Num17z0"/>
    <w:rsid w:val="00D7271A"/>
    <w:rPr>
      <w:rFonts w:ascii="Symbol" w:hAnsi="Symbol" w:cs="Symbol"/>
    </w:rPr>
  </w:style>
  <w:style w:type="character" w:customStyle="1" w:styleId="WW8Num22z0">
    <w:name w:val="WW8Num22z0"/>
    <w:rsid w:val="00D7271A"/>
    <w:rPr>
      <w:color w:val="auto"/>
    </w:rPr>
  </w:style>
  <w:style w:type="character" w:customStyle="1" w:styleId="WW8Num23z0">
    <w:name w:val="WW8Num23z0"/>
    <w:rsid w:val="00D7271A"/>
    <w:rPr>
      <w:rFonts w:ascii="Symbol" w:hAnsi="Symbol" w:cs="Symbol"/>
      <w:sz w:val="20"/>
    </w:rPr>
  </w:style>
  <w:style w:type="character" w:customStyle="1" w:styleId="WW8Num24z0">
    <w:name w:val="WW8Num24z0"/>
    <w:rsid w:val="00D7271A"/>
    <w:rPr>
      <w:rFonts w:ascii="Wingdings" w:hAnsi="Wingdings" w:cs="Wingdings"/>
    </w:rPr>
  </w:style>
  <w:style w:type="character" w:customStyle="1" w:styleId="WW8Num24z1">
    <w:name w:val="WW8Num24z1"/>
    <w:rsid w:val="00D7271A"/>
    <w:rPr>
      <w:rFonts w:ascii="Courier New" w:hAnsi="Courier New" w:cs="Courier New"/>
    </w:rPr>
  </w:style>
  <w:style w:type="character" w:customStyle="1" w:styleId="WW8Num24z3">
    <w:name w:val="WW8Num24z3"/>
    <w:rsid w:val="00D7271A"/>
    <w:rPr>
      <w:rFonts w:ascii="Symbol" w:hAnsi="Symbol" w:cs="Symbol"/>
    </w:rPr>
  </w:style>
  <w:style w:type="character" w:customStyle="1" w:styleId="WW8Num26z0">
    <w:name w:val="WW8Num26z0"/>
    <w:rsid w:val="00D7271A"/>
    <w:rPr>
      <w:rFonts w:ascii="Wingdings" w:hAnsi="Wingdings" w:cs="Wingdings"/>
    </w:rPr>
  </w:style>
  <w:style w:type="character" w:customStyle="1" w:styleId="WW8Num31z0">
    <w:name w:val="WW8Num31z0"/>
    <w:rsid w:val="00D7271A"/>
    <w:rPr>
      <w:rFonts w:ascii="Symbol" w:hAnsi="Symbol" w:cs="Symbol"/>
    </w:rPr>
  </w:style>
  <w:style w:type="character" w:customStyle="1" w:styleId="WW8Num31z1">
    <w:name w:val="WW8Num31z1"/>
    <w:rsid w:val="00D7271A"/>
    <w:rPr>
      <w:rFonts w:ascii="Courier New" w:hAnsi="Courier New" w:cs="Courier New"/>
    </w:rPr>
  </w:style>
  <w:style w:type="character" w:customStyle="1" w:styleId="WW8Num31z2">
    <w:name w:val="WW8Num31z2"/>
    <w:rsid w:val="00D7271A"/>
    <w:rPr>
      <w:rFonts w:ascii="Wingdings" w:hAnsi="Wingdings" w:cs="Wingdings"/>
    </w:rPr>
  </w:style>
  <w:style w:type="character" w:customStyle="1" w:styleId="WW8Num32z0">
    <w:name w:val="WW8Num32z0"/>
    <w:rsid w:val="00D7271A"/>
    <w:rPr>
      <w:rFonts w:ascii="Wingdings" w:hAnsi="Wingdings" w:cs="Wingdings"/>
    </w:rPr>
  </w:style>
  <w:style w:type="character" w:customStyle="1" w:styleId="WW8Num34z0">
    <w:name w:val="WW8Num34z0"/>
    <w:rsid w:val="00D7271A"/>
    <w:rPr>
      <w:rFonts w:ascii="Symbol" w:hAnsi="Symbol" w:cs="Symbol"/>
      <w:color w:val="auto"/>
    </w:rPr>
  </w:style>
  <w:style w:type="character" w:customStyle="1" w:styleId="WW8Num34z1">
    <w:name w:val="WW8Num34z1"/>
    <w:rsid w:val="00D7271A"/>
    <w:rPr>
      <w:rFonts w:cs="Times New Roman"/>
    </w:rPr>
  </w:style>
  <w:style w:type="character" w:customStyle="1" w:styleId="WW8Num35z0">
    <w:name w:val="WW8Num35z0"/>
    <w:rsid w:val="00D7271A"/>
    <w:rPr>
      <w:color w:val="auto"/>
    </w:rPr>
  </w:style>
  <w:style w:type="character" w:customStyle="1" w:styleId="WW8Num38z0">
    <w:name w:val="WW8Num38z0"/>
    <w:rsid w:val="00D7271A"/>
    <w:rPr>
      <w:rFonts w:ascii="Symbol" w:hAnsi="Symbol" w:cs="Symbol"/>
    </w:rPr>
  </w:style>
  <w:style w:type="character" w:customStyle="1" w:styleId="WW8Num38z4">
    <w:name w:val="WW8Num38z4"/>
    <w:rsid w:val="00D7271A"/>
    <w:rPr>
      <w:rFonts w:ascii="Arial" w:eastAsia="PMingLiU" w:hAnsi="Arial" w:cs="Arial"/>
    </w:rPr>
  </w:style>
  <w:style w:type="character" w:customStyle="1" w:styleId="WW8Num40z0">
    <w:name w:val="WW8Num40z0"/>
    <w:rsid w:val="00D7271A"/>
    <w:rPr>
      <w:rFonts w:cs="Times New Roman"/>
    </w:rPr>
  </w:style>
  <w:style w:type="character" w:customStyle="1" w:styleId="WW8Num41z0">
    <w:name w:val="WW8Num41z0"/>
    <w:rsid w:val="00D7271A"/>
    <w:rPr>
      <w:color w:val="auto"/>
    </w:rPr>
  </w:style>
  <w:style w:type="character" w:customStyle="1" w:styleId="WW8Num42z0">
    <w:name w:val="WW8Num42z0"/>
    <w:rsid w:val="00D7271A"/>
    <w:rPr>
      <w:color w:val="auto"/>
    </w:rPr>
  </w:style>
  <w:style w:type="character" w:customStyle="1" w:styleId="WW8Num44z0">
    <w:name w:val="WW8Num44z0"/>
    <w:rsid w:val="00D7271A"/>
    <w:rPr>
      <w:rFonts w:ascii="Calibri" w:eastAsia="PMingLiU" w:hAnsi="Calibri" w:cs="PMingLiU"/>
    </w:rPr>
  </w:style>
  <w:style w:type="character" w:customStyle="1" w:styleId="WW8Num44z1">
    <w:name w:val="WW8Num44z1"/>
    <w:rsid w:val="00D7271A"/>
    <w:rPr>
      <w:rFonts w:ascii="Times New Roman" w:eastAsia="Times New Roman" w:hAnsi="Times New Roman" w:cs="Times New Roman"/>
    </w:rPr>
  </w:style>
  <w:style w:type="character" w:customStyle="1" w:styleId="WW-">
    <w:name w:val="WW-預設段落字型"/>
    <w:rsid w:val="00D7271A"/>
  </w:style>
  <w:style w:type="character" w:styleId="a4">
    <w:name w:val="page number"/>
    <w:basedOn w:val="WW-"/>
    <w:rsid w:val="00D7271A"/>
  </w:style>
  <w:style w:type="character" w:styleId="a5">
    <w:name w:val="Strong"/>
    <w:qFormat/>
    <w:rsid w:val="00D7271A"/>
    <w:rPr>
      <w:b/>
      <w:bCs/>
    </w:rPr>
  </w:style>
  <w:style w:type="character" w:customStyle="1" w:styleId="10">
    <w:name w:val="1"/>
    <w:rsid w:val="00D7271A"/>
    <w:rPr>
      <w:rFonts w:ascii="Arial" w:hAnsi="Arial" w:cs="Arial"/>
      <w:color w:val="000080"/>
      <w:sz w:val="20"/>
      <w:szCs w:val="20"/>
    </w:rPr>
  </w:style>
  <w:style w:type="character" w:customStyle="1" w:styleId="table-coolgray91">
    <w:name w:val="table-coolgray91"/>
    <w:rsid w:val="00D7271A"/>
    <w:rPr>
      <w:rFonts w:ascii="Arial" w:hAnsi="Arial" w:cs="Arial"/>
      <w:b w:val="0"/>
      <w:bCs w:val="0"/>
      <w:strike w:val="0"/>
      <w:dstrike w:val="0"/>
      <w:color w:val="666666"/>
      <w:sz w:val="17"/>
      <w:szCs w:val="17"/>
      <w:u w:val="none"/>
    </w:rPr>
  </w:style>
  <w:style w:type="character" w:customStyle="1" w:styleId="11">
    <w:name w:val=" 字元 字元1"/>
    <w:rsid w:val="00D7271A"/>
    <w:rPr>
      <w:rFonts w:ascii="Arial" w:eastAsia="PMingLiU" w:hAnsi="Arial" w:cs="Arial"/>
      <w:b/>
      <w:lang w:val="en-US" w:eastAsia="zh-CN" w:bidi="ar-SA"/>
    </w:rPr>
  </w:style>
  <w:style w:type="character" w:styleId="a6">
    <w:name w:val="Hyperlink"/>
    <w:rsid w:val="00D7271A"/>
    <w:rPr>
      <w:color w:val="0000FF"/>
      <w:u w:val="single"/>
    </w:rPr>
  </w:style>
  <w:style w:type="character" w:styleId="a7">
    <w:name w:val="FollowedHyperlink"/>
    <w:rsid w:val="00D7271A"/>
    <w:rPr>
      <w:color w:val="800080"/>
      <w:u w:val="single"/>
    </w:rPr>
  </w:style>
  <w:style w:type="character" w:customStyle="1" w:styleId="a8">
    <w:name w:val=" 字元 字元"/>
    <w:rsid w:val="00D7271A"/>
    <w:rPr>
      <w:rFonts w:ascii="Arial" w:eastAsia="PMingLiU" w:hAnsi="Arial" w:cs="Arial"/>
      <w:szCs w:val="24"/>
      <w:lang w:val="en-US" w:eastAsia="zh-CN" w:bidi="ar-SA"/>
    </w:rPr>
  </w:style>
  <w:style w:type="character" w:customStyle="1" w:styleId="30">
    <w:name w:val="3"/>
    <w:rsid w:val="00D7271A"/>
    <w:rPr>
      <w:rFonts w:ascii="Arial" w:hAnsi="Arial" w:cs="Arial"/>
    </w:rPr>
  </w:style>
  <w:style w:type="character" w:customStyle="1" w:styleId="agneshuang">
    <w:name w:val="agnes.huang"/>
    <w:rsid w:val="00D7271A"/>
    <w:rPr>
      <w:rFonts w:ascii="Arial" w:eastAsia="PMingLiU" w:hAnsi="Arial" w:cs="Arial"/>
      <w:color w:val="000080"/>
      <w:sz w:val="18"/>
      <w:szCs w:val="20"/>
    </w:rPr>
  </w:style>
  <w:style w:type="character" w:customStyle="1" w:styleId="a9">
    <w:name w:val="註腳符"/>
    <w:rsid w:val="00D7271A"/>
    <w:rPr>
      <w:vertAlign w:val="superscript"/>
    </w:rPr>
  </w:style>
  <w:style w:type="character" w:customStyle="1" w:styleId="31">
    <w:name w:val="標題 3 字元"/>
    <w:rsid w:val="00D7271A"/>
    <w:rPr>
      <w:rFonts w:ascii="Arial" w:eastAsia="PMingLiU" w:hAnsi="Arial" w:cs="Arial"/>
      <w:szCs w:val="24"/>
      <w:lang w:val="en-US" w:eastAsia="zh-CN" w:bidi="ar-SA"/>
    </w:rPr>
  </w:style>
  <w:style w:type="character" w:customStyle="1" w:styleId="300">
    <w:name w:val="30"/>
    <w:basedOn w:val="WW-"/>
    <w:rsid w:val="00D7271A"/>
  </w:style>
  <w:style w:type="character" w:customStyle="1" w:styleId="12">
    <w:name w:val="樣式1 字元"/>
    <w:rsid w:val="00D7271A"/>
    <w:rPr>
      <w:rFonts w:ascii="Arial" w:eastAsia="Arial" w:hAnsi="Arial" w:cs="Arial"/>
      <w:b/>
      <w:szCs w:val="18"/>
      <w:lang w:val="en-GB" w:eastAsia="zh-TW" w:bidi="ar-SA"/>
    </w:rPr>
  </w:style>
  <w:style w:type="character" w:customStyle="1" w:styleId="310">
    <w:name w:val="標題 3 字元1"/>
    <w:rsid w:val="00D7271A"/>
    <w:rPr>
      <w:rFonts w:ascii="Arial" w:hAnsi="Arial" w:cs="Arial"/>
      <w:szCs w:val="24"/>
      <w:lang w:eastAsia="zh-CN"/>
    </w:rPr>
  </w:style>
  <w:style w:type="character" w:customStyle="1" w:styleId="aa">
    <w:name w:val="章節附註文字 字元"/>
    <w:rsid w:val="00D7271A"/>
    <w:rPr>
      <w:rFonts w:ascii="Arial" w:hAnsi="Arial" w:cs="Arial"/>
      <w:lang w:eastAsia="zh-CN"/>
    </w:rPr>
  </w:style>
  <w:style w:type="character" w:customStyle="1" w:styleId="ab">
    <w:name w:val="尾註符號"/>
    <w:rsid w:val="00D7271A"/>
    <w:rPr>
      <w:vertAlign w:val="superscript"/>
    </w:rPr>
  </w:style>
  <w:style w:type="character" w:customStyle="1" w:styleId="apple-style-span">
    <w:name w:val="apple-style-span"/>
    <w:basedOn w:val="WW-"/>
    <w:rsid w:val="00D7271A"/>
  </w:style>
  <w:style w:type="character" w:customStyle="1" w:styleId="apple-converted-space">
    <w:name w:val="apple-converted-space"/>
    <w:basedOn w:val="WW-"/>
    <w:rsid w:val="00D7271A"/>
  </w:style>
  <w:style w:type="character" w:customStyle="1" w:styleId="tomchen">
    <w:name w:val="tom.chen"/>
    <w:rsid w:val="00D7271A"/>
    <w:rPr>
      <w:rFonts w:ascii="Arial" w:eastAsia="PMingLiU" w:hAnsi="Arial" w:cs="Arial"/>
      <w:color w:val="000080"/>
      <w:sz w:val="18"/>
      <w:szCs w:val="20"/>
    </w:rPr>
  </w:style>
  <w:style w:type="character" w:customStyle="1" w:styleId="emailstyle33">
    <w:name w:val="emailstyle33"/>
    <w:rsid w:val="00D7271A"/>
    <w:rPr>
      <w:rFonts w:ascii="Arial" w:hAnsi="Arial" w:cs="Arial"/>
      <w:color w:val="000080"/>
    </w:rPr>
  </w:style>
  <w:style w:type="character" w:customStyle="1" w:styleId="32">
    <w:name w:val="本文 3 字元"/>
    <w:rsid w:val="00D7271A"/>
    <w:rPr>
      <w:rFonts w:ascii="Arial" w:hAnsi="Arial" w:cs="Arial"/>
      <w:sz w:val="16"/>
      <w:szCs w:val="16"/>
      <w:lang w:eastAsia="zh-CN"/>
    </w:rPr>
  </w:style>
  <w:style w:type="character" w:customStyle="1" w:styleId="222">
    <w:name w:val="222"/>
    <w:rsid w:val="00D7271A"/>
    <w:rPr>
      <w:rFonts w:ascii="Arial" w:hAnsi="Arial" w:cs="Arial"/>
      <w:b/>
      <w:bCs/>
    </w:rPr>
  </w:style>
  <w:style w:type="character" w:styleId="ac">
    <w:name w:val="Emphasis"/>
    <w:qFormat/>
    <w:rsid w:val="00D7271A"/>
    <w:rPr>
      <w:b w:val="0"/>
      <w:bCs w:val="0"/>
      <w:i w:val="0"/>
      <w:iCs w:val="0"/>
      <w:color w:val="D14836"/>
    </w:rPr>
  </w:style>
  <w:style w:type="character" w:customStyle="1" w:styleId="ad">
    <w:name w:val="頁首 字元"/>
    <w:rsid w:val="00D7271A"/>
    <w:rPr>
      <w:rFonts w:ascii="Arial" w:eastAsia="PMingLiU" w:hAnsi="Arial" w:cs="Arial"/>
      <w:lang w:val="en-US" w:eastAsia="zh-CN" w:bidi="ar-SA"/>
    </w:rPr>
  </w:style>
  <w:style w:type="character" w:customStyle="1" w:styleId="thomasshen">
    <w:name w:val="thomas.shen"/>
    <w:rsid w:val="00D7271A"/>
    <w:rPr>
      <w:rFonts w:ascii="PMingLiU" w:eastAsia="PMingLiU" w:hAnsi="PMingLiU" w:cs="PMingLiU"/>
      <w:b w:val="0"/>
      <w:bCs w:val="0"/>
      <w:i w:val="0"/>
      <w:iCs w:val="0"/>
      <w:strike w:val="0"/>
      <w:dstrike w:val="0"/>
      <w:color w:val="0000FF"/>
      <w:sz w:val="20"/>
      <w:szCs w:val="20"/>
      <w:u w:val="none"/>
    </w:rPr>
  </w:style>
  <w:style w:type="paragraph" w:customStyle="1" w:styleId="ae">
    <w:name w:val="標題"/>
    <w:basedOn w:val="a"/>
    <w:next w:val="af"/>
    <w:rsid w:val="00D7271A"/>
    <w:pPr>
      <w:jc w:val="center"/>
    </w:pPr>
    <w:rPr>
      <w:sz w:val="72"/>
    </w:rPr>
  </w:style>
  <w:style w:type="paragraph" w:styleId="af">
    <w:name w:val="Body Text"/>
    <w:basedOn w:val="a"/>
    <w:link w:val="Char"/>
    <w:rsid w:val="00D7271A"/>
    <w:pPr>
      <w:autoSpaceDE w:val="0"/>
    </w:pPr>
    <w:rPr>
      <w:b/>
      <w:color w:val="0000FF"/>
      <w:lang w:eastAsia="zh-TW"/>
    </w:rPr>
  </w:style>
  <w:style w:type="character" w:customStyle="1" w:styleId="Char">
    <w:name w:val="正文文本 Char"/>
    <w:basedOn w:val="a0"/>
    <w:link w:val="af"/>
    <w:rsid w:val="00D7271A"/>
    <w:rPr>
      <w:rFonts w:ascii="Arial" w:eastAsia="PMingLiU" w:hAnsi="Arial" w:cs="Arial"/>
      <w:b/>
      <w:color w:val="0000FF"/>
      <w:kern w:val="0"/>
      <w:sz w:val="20"/>
      <w:szCs w:val="20"/>
      <w:lang w:eastAsia="zh-TW"/>
    </w:rPr>
  </w:style>
  <w:style w:type="paragraph" w:styleId="af0">
    <w:name w:val="List"/>
    <w:basedOn w:val="af"/>
    <w:rsid w:val="00D7271A"/>
    <w:rPr>
      <w:rFonts w:cs="Mangal"/>
    </w:rPr>
  </w:style>
  <w:style w:type="paragraph" w:styleId="af1">
    <w:name w:val="caption"/>
    <w:basedOn w:val="a"/>
    <w:qFormat/>
    <w:rsid w:val="00D7271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2">
    <w:name w:val="目錄"/>
    <w:basedOn w:val="a"/>
    <w:rsid w:val="00D7271A"/>
    <w:pPr>
      <w:suppressLineNumbers/>
    </w:pPr>
    <w:rPr>
      <w:rFonts w:cs="Mangal"/>
    </w:rPr>
  </w:style>
  <w:style w:type="paragraph" w:customStyle="1" w:styleId="af3">
    <w:name w:val="標號"/>
    <w:basedOn w:val="a"/>
    <w:rsid w:val="00D7271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4">
    <w:name w:val="Subtitle"/>
    <w:basedOn w:val="a"/>
    <w:next w:val="af"/>
    <w:link w:val="Char0"/>
    <w:qFormat/>
    <w:rsid w:val="00D7271A"/>
    <w:pPr>
      <w:jc w:val="center"/>
    </w:pPr>
    <w:rPr>
      <w:sz w:val="32"/>
    </w:rPr>
  </w:style>
  <w:style w:type="character" w:customStyle="1" w:styleId="Char0">
    <w:name w:val="副标题 Char"/>
    <w:basedOn w:val="a0"/>
    <w:link w:val="af4"/>
    <w:rsid w:val="00D7271A"/>
    <w:rPr>
      <w:rFonts w:ascii="Arial" w:eastAsia="PMingLiU" w:hAnsi="Arial" w:cs="Arial"/>
      <w:kern w:val="0"/>
      <w:sz w:val="32"/>
      <w:szCs w:val="20"/>
    </w:rPr>
  </w:style>
  <w:style w:type="paragraph" w:styleId="af5">
    <w:name w:val="header"/>
    <w:basedOn w:val="a"/>
    <w:link w:val="Char1"/>
    <w:rsid w:val="00D7271A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f5"/>
    <w:rsid w:val="00D7271A"/>
    <w:rPr>
      <w:rFonts w:ascii="Arial" w:eastAsia="PMingLiU" w:hAnsi="Arial" w:cs="Arial"/>
      <w:kern w:val="0"/>
      <w:sz w:val="20"/>
      <w:szCs w:val="20"/>
    </w:rPr>
  </w:style>
  <w:style w:type="paragraph" w:styleId="af6">
    <w:name w:val="footer"/>
    <w:basedOn w:val="a"/>
    <w:link w:val="Char2"/>
    <w:rsid w:val="00D7271A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f6"/>
    <w:rsid w:val="00D7271A"/>
    <w:rPr>
      <w:rFonts w:ascii="Arial" w:eastAsia="PMingLiU" w:hAnsi="Arial" w:cs="Arial"/>
      <w:kern w:val="0"/>
      <w:sz w:val="20"/>
      <w:szCs w:val="20"/>
    </w:rPr>
  </w:style>
  <w:style w:type="paragraph" w:customStyle="1" w:styleId="af7">
    <w:name w:val="文件引導模式"/>
    <w:basedOn w:val="a"/>
    <w:rsid w:val="00D7271A"/>
    <w:pPr>
      <w:shd w:val="clear" w:color="auto" w:fill="000080"/>
    </w:pPr>
    <w:rPr>
      <w:rFonts w:ascii="Tahoma" w:hAnsi="Tahoma" w:cs="Tahoma"/>
    </w:rPr>
  </w:style>
  <w:style w:type="paragraph" w:customStyle="1" w:styleId="Web">
    <w:name w:val="內文 (Web)"/>
    <w:basedOn w:val="a"/>
    <w:rsid w:val="00D7271A"/>
    <w:pPr>
      <w:spacing w:before="100" w:after="100"/>
    </w:pPr>
    <w:rPr>
      <w:rFonts w:eastAsia="宋体"/>
      <w:sz w:val="24"/>
      <w:szCs w:val="24"/>
    </w:rPr>
  </w:style>
  <w:style w:type="paragraph" w:styleId="af8">
    <w:name w:val="Body Text Indent"/>
    <w:basedOn w:val="a"/>
    <w:link w:val="Char3"/>
    <w:rsid w:val="00D7271A"/>
    <w:pPr>
      <w:ind w:left="3600"/>
    </w:pPr>
    <w:rPr>
      <w:color w:val="000000"/>
    </w:rPr>
  </w:style>
  <w:style w:type="character" w:customStyle="1" w:styleId="Char3">
    <w:name w:val="正文文本缩进 Char"/>
    <w:basedOn w:val="a0"/>
    <w:link w:val="af8"/>
    <w:rsid w:val="00D7271A"/>
    <w:rPr>
      <w:rFonts w:ascii="Arial" w:eastAsia="PMingLiU" w:hAnsi="Arial" w:cs="Arial"/>
      <w:color w:val="000000"/>
      <w:kern w:val="0"/>
      <w:sz w:val="20"/>
      <w:szCs w:val="20"/>
    </w:rPr>
  </w:style>
  <w:style w:type="paragraph" w:customStyle="1" w:styleId="af9">
    <w:name w:val="清單號碼"/>
    <w:basedOn w:val="a"/>
    <w:rsid w:val="00D7271A"/>
    <w:pPr>
      <w:tabs>
        <w:tab w:val="left" w:pos="1305"/>
      </w:tabs>
      <w:ind w:left="1305" w:hanging="360"/>
    </w:pPr>
  </w:style>
  <w:style w:type="paragraph" w:customStyle="1" w:styleId="listnumber">
    <w:name w:val="list number"/>
    <w:basedOn w:val="af9"/>
    <w:rsid w:val="00D7271A"/>
    <w:pPr>
      <w:ind w:left="0" w:firstLine="0"/>
    </w:pPr>
    <w:rPr>
      <w:rFonts w:ascii="Tahoma" w:eastAsia="Times New Roman" w:hAnsi="Tahoma" w:cs="Tahoma"/>
      <w:lang w:val="en-US" w:eastAsia="zh-CN"/>
    </w:rPr>
  </w:style>
  <w:style w:type="paragraph" w:customStyle="1" w:styleId="BalloonText1">
    <w:name w:val="Balloon Text1"/>
    <w:basedOn w:val="a"/>
    <w:rsid w:val="00D7271A"/>
    <w:rPr>
      <w:rFonts w:ascii="Tahoma" w:hAnsi="Tahoma" w:cs="Tahoma"/>
      <w:sz w:val="16"/>
      <w:szCs w:val="16"/>
    </w:rPr>
  </w:style>
  <w:style w:type="paragraph" w:customStyle="1" w:styleId="20">
    <w:name w:val="本文縮排 2"/>
    <w:basedOn w:val="a"/>
    <w:rsid w:val="00D7271A"/>
    <w:pPr>
      <w:ind w:left="2160"/>
    </w:pPr>
    <w:rPr>
      <w:b/>
      <w:lang w:eastAsia="zh-TW"/>
    </w:rPr>
  </w:style>
  <w:style w:type="paragraph" w:customStyle="1" w:styleId="13">
    <w:name w:val="註解方塊文字1"/>
    <w:basedOn w:val="a"/>
    <w:rsid w:val="00D7271A"/>
    <w:rPr>
      <w:rFonts w:ascii="Tahoma" w:hAnsi="Tahoma" w:cs="Tahoma"/>
      <w:sz w:val="16"/>
      <w:szCs w:val="16"/>
    </w:rPr>
  </w:style>
  <w:style w:type="paragraph" w:customStyle="1" w:styleId="33">
    <w:name w:val="本文縮排 3"/>
    <w:basedOn w:val="a"/>
    <w:rsid w:val="00D7271A"/>
    <w:pPr>
      <w:ind w:left="720"/>
    </w:pPr>
    <w:rPr>
      <w:b/>
      <w:color w:val="CC99FF"/>
      <w:sz w:val="22"/>
    </w:rPr>
  </w:style>
  <w:style w:type="paragraph" w:customStyle="1" w:styleId="afa">
    <w:name w:val="純文字"/>
    <w:basedOn w:val="a"/>
    <w:rsid w:val="00D7271A"/>
    <w:rPr>
      <w:rFonts w:ascii="Courier New" w:eastAsia="Times New Roman" w:hAnsi="Courier New" w:cs="Courier New"/>
    </w:rPr>
  </w:style>
  <w:style w:type="paragraph" w:customStyle="1" w:styleId="listnumber0">
    <w:name w:val="listnumber"/>
    <w:basedOn w:val="a"/>
    <w:rsid w:val="00D7271A"/>
    <w:rPr>
      <w:rFonts w:ascii="Tahoma" w:hAnsi="Tahoma" w:cs="Tahoma"/>
      <w:lang w:eastAsia="zh-TW"/>
    </w:rPr>
  </w:style>
  <w:style w:type="paragraph" w:styleId="14">
    <w:name w:val="toc 1"/>
    <w:basedOn w:val="a"/>
    <w:next w:val="a"/>
    <w:rsid w:val="00D7271A"/>
    <w:pPr>
      <w:spacing w:before="120"/>
    </w:pPr>
    <w:rPr>
      <w:rFonts w:ascii="Times New Roman" w:eastAsia="Arial" w:hAnsi="Times New Roman" w:cs="Times New Roman"/>
      <w:b/>
      <w:bCs/>
      <w:i/>
      <w:iCs/>
      <w:sz w:val="24"/>
      <w:szCs w:val="24"/>
    </w:rPr>
  </w:style>
  <w:style w:type="paragraph" w:styleId="21">
    <w:name w:val="toc 2"/>
    <w:basedOn w:val="a"/>
    <w:next w:val="a"/>
    <w:rsid w:val="00D7271A"/>
    <w:pPr>
      <w:spacing w:before="120"/>
      <w:ind w:left="200"/>
    </w:pPr>
    <w:rPr>
      <w:rFonts w:ascii="Times New Roman" w:hAnsi="Times New Roman" w:cs="Times New Roman"/>
      <w:b/>
      <w:bCs/>
      <w:sz w:val="22"/>
      <w:szCs w:val="22"/>
    </w:rPr>
  </w:style>
  <w:style w:type="paragraph" w:styleId="34">
    <w:name w:val="toc 3"/>
    <w:basedOn w:val="a"/>
    <w:next w:val="a"/>
    <w:rsid w:val="00D7271A"/>
    <w:pPr>
      <w:ind w:left="400"/>
    </w:pPr>
    <w:rPr>
      <w:rFonts w:ascii="Times New Roman" w:hAnsi="Times New Roman" w:cs="Times New Roman"/>
    </w:rPr>
  </w:style>
  <w:style w:type="paragraph" w:styleId="40">
    <w:name w:val="toc 4"/>
    <w:basedOn w:val="a"/>
    <w:next w:val="a"/>
    <w:rsid w:val="00D7271A"/>
    <w:pPr>
      <w:ind w:left="600"/>
    </w:pPr>
    <w:rPr>
      <w:rFonts w:ascii="Times New Roman" w:hAnsi="Times New Roman" w:cs="Times New Roman"/>
    </w:rPr>
  </w:style>
  <w:style w:type="paragraph" w:styleId="50">
    <w:name w:val="toc 5"/>
    <w:basedOn w:val="a"/>
    <w:next w:val="a"/>
    <w:rsid w:val="00D7271A"/>
    <w:pPr>
      <w:ind w:left="800"/>
    </w:pPr>
    <w:rPr>
      <w:rFonts w:ascii="Times New Roman" w:hAnsi="Times New Roman" w:cs="Times New Roman"/>
    </w:rPr>
  </w:style>
  <w:style w:type="paragraph" w:styleId="60">
    <w:name w:val="toc 6"/>
    <w:basedOn w:val="a"/>
    <w:next w:val="a"/>
    <w:rsid w:val="00D7271A"/>
    <w:pPr>
      <w:ind w:left="1000"/>
    </w:pPr>
    <w:rPr>
      <w:rFonts w:ascii="Times New Roman" w:hAnsi="Times New Roman" w:cs="Times New Roman"/>
    </w:rPr>
  </w:style>
  <w:style w:type="paragraph" w:styleId="70">
    <w:name w:val="toc 7"/>
    <w:basedOn w:val="a"/>
    <w:next w:val="a"/>
    <w:rsid w:val="00D7271A"/>
    <w:pPr>
      <w:ind w:left="1200"/>
    </w:pPr>
    <w:rPr>
      <w:rFonts w:ascii="Times New Roman" w:hAnsi="Times New Roman" w:cs="Times New Roman"/>
    </w:rPr>
  </w:style>
  <w:style w:type="paragraph" w:styleId="80">
    <w:name w:val="toc 8"/>
    <w:basedOn w:val="a"/>
    <w:next w:val="a"/>
    <w:rsid w:val="00D7271A"/>
    <w:pPr>
      <w:ind w:left="1400"/>
    </w:pPr>
    <w:rPr>
      <w:rFonts w:ascii="Times New Roman" w:hAnsi="Times New Roman" w:cs="Times New Roman"/>
    </w:rPr>
  </w:style>
  <w:style w:type="paragraph" w:styleId="90">
    <w:name w:val="toc 9"/>
    <w:basedOn w:val="a"/>
    <w:next w:val="a"/>
    <w:rsid w:val="00D7271A"/>
    <w:pPr>
      <w:ind w:left="1600"/>
    </w:pPr>
    <w:rPr>
      <w:rFonts w:ascii="Times New Roman" w:hAnsi="Times New Roman" w:cs="Times New Roman"/>
    </w:rPr>
  </w:style>
  <w:style w:type="paragraph" w:customStyle="1" w:styleId="22">
    <w:name w:val="2"/>
    <w:basedOn w:val="a"/>
    <w:rsid w:val="00D7271A"/>
    <w:pPr>
      <w:tabs>
        <w:tab w:val="left" w:pos="992"/>
      </w:tabs>
      <w:ind w:left="992" w:hanging="567"/>
    </w:pPr>
    <w:rPr>
      <w:rFonts w:ascii="Times New Roman" w:hAnsi="Times New Roman" w:cs="Times New Roman"/>
      <w:sz w:val="24"/>
      <w:szCs w:val="24"/>
      <w:lang w:eastAsia="zh-TW"/>
    </w:rPr>
  </w:style>
  <w:style w:type="paragraph" w:customStyle="1" w:styleId="15">
    <w:name w:val="樣式1"/>
    <w:basedOn w:val="a"/>
    <w:rsid w:val="00D7271A"/>
    <w:pPr>
      <w:widowControl w:val="0"/>
      <w:numPr>
        <w:numId w:val="2"/>
      </w:numPr>
    </w:pPr>
    <w:rPr>
      <w:rFonts w:ascii="Times New Roman" w:hAnsi="Times New Roman" w:cs="Times New Roman"/>
      <w:kern w:val="1"/>
      <w:sz w:val="24"/>
      <w:szCs w:val="24"/>
      <w:lang w:eastAsia="zh-TW"/>
    </w:rPr>
  </w:style>
  <w:style w:type="paragraph" w:customStyle="1" w:styleId="23">
    <w:name w:val="樣式2"/>
    <w:basedOn w:val="a"/>
    <w:next w:val="1"/>
    <w:rsid w:val="00D7271A"/>
    <w:pPr>
      <w:snapToGrid w:val="0"/>
    </w:pPr>
    <w:rPr>
      <w:lang w:eastAsia="zh-TW"/>
    </w:rPr>
  </w:style>
  <w:style w:type="paragraph" w:customStyle="1" w:styleId="afb">
    <w:name w:val="註解方塊文字"/>
    <w:basedOn w:val="a"/>
    <w:rsid w:val="00D7271A"/>
    <w:rPr>
      <w:sz w:val="18"/>
      <w:szCs w:val="18"/>
    </w:rPr>
  </w:style>
  <w:style w:type="paragraph" w:customStyle="1" w:styleId="WW-0">
    <w:name w:val="WW-內文縮排"/>
    <w:basedOn w:val="a"/>
    <w:rsid w:val="00D7271A"/>
    <w:pPr>
      <w:widowControl w:val="0"/>
      <w:ind w:left="480"/>
    </w:pPr>
    <w:rPr>
      <w:rFonts w:ascii="Times New Roman" w:hAnsi="Times New Roman" w:cs="Times New Roman"/>
      <w:kern w:val="1"/>
      <w:sz w:val="24"/>
      <w:lang w:eastAsia="zh-TW"/>
    </w:rPr>
  </w:style>
  <w:style w:type="paragraph" w:styleId="afc">
    <w:name w:val="footnote text"/>
    <w:basedOn w:val="a"/>
    <w:link w:val="Char4"/>
    <w:rsid w:val="00D7271A"/>
    <w:pPr>
      <w:snapToGrid w:val="0"/>
    </w:pPr>
  </w:style>
  <w:style w:type="character" w:customStyle="1" w:styleId="Char4">
    <w:name w:val="脚注文本 Char"/>
    <w:basedOn w:val="a0"/>
    <w:link w:val="afc"/>
    <w:rsid w:val="00D7271A"/>
    <w:rPr>
      <w:rFonts w:ascii="Arial" w:eastAsia="PMingLiU" w:hAnsi="Arial" w:cs="Arial"/>
      <w:kern w:val="0"/>
      <w:sz w:val="20"/>
      <w:szCs w:val="20"/>
    </w:rPr>
  </w:style>
  <w:style w:type="paragraph" w:customStyle="1" w:styleId="BodyTextTable">
    <w:name w:val="Body Text Table"/>
    <w:basedOn w:val="af"/>
    <w:rsid w:val="00D7271A"/>
    <w:pPr>
      <w:autoSpaceDE/>
      <w:spacing w:before="55"/>
    </w:pPr>
    <w:rPr>
      <w:b w:val="0"/>
      <w:color w:val="auto"/>
      <w:sz w:val="24"/>
      <w:lang w:val="en-GB"/>
    </w:rPr>
  </w:style>
  <w:style w:type="paragraph" w:customStyle="1" w:styleId="Normal">
    <w:name w:val="Normal"/>
    <w:rsid w:val="00D7271A"/>
    <w:pPr>
      <w:widowControl w:val="0"/>
      <w:suppressAutoHyphens/>
      <w:autoSpaceDE w:val="0"/>
    </w:pPr>
    <w:rPr>
      <w:rFonts w:ascii="Times New Roman" w:eastAsia="PMingLiU" w:hAnsi="Times New Roman" w:cs="Times New Roman"/>
      <w:color w:val="000000"/>
      <w:kern w:val="0"/>
      <w:sz w:val="24"/>
      <w:szCs w:val="24"/>
      <w:lang w:eastAsia="zh-TW"/>
    </w:rPr>
  </w:style>
  <w:style w:type="paragraph" w:styleId="afd">
    <w:name w:val="endnote text"/>
    <w:basedOn w:val="a"/>
    <w:link w:val="Char5"/>
    <w:rsid w:val="00D7271A"/>
    <w:pPr>
      <w:snapToGrid w:val="0"/>
    </w:pPr>
    <w:rPr>
      <w:lang/>
    </w:rPr>
  </w:style>
  <w:style w:type="character" w:customStyle="1" w:styleId="Char5">
    <w:name w:val="尾注文本 Char"/>
    <w:basedOn w:val="a0"/>
    <w:link w:val="afd"/>
    <w:rsid w:val="00D7271A"/>
    <w:rPr>
      <w:rFonts w:ascii="Arial" w:eastAsia="PMingLiU" w:hAnsi="Arial" w:cs="Arial"/>
      <w:kern w:val="0"/>
      <w:sz w:val="20"/>
      <w:szCs w:val="20"/>
      <w:lang/>
    </w:rPr>
  </w:style>
  <w:style w:type="paragraph" w:customStyle="1" w:styleId="afe">
    <w:name w:val="清單段落"/>
    <w:basedOn w:val="a"/>
    <w:rsid w:val="00D7271A"/>
    <w:pPr>
      <w:ind w:left="480"/>
    </w:pPr>
  </w:style>
  <w:style w:type="paragraph" w:customStyle="1" w:styleId="35">
    <w:name w:val="本文 3"/>
    <w:basedOn w:val="a"/>
    <w:rsid w:val="00D7271A"/>
    <w:pPr>
      <w:spacing w:after="120"/>
    </w:pPr>
    <w:rPr>
      <w:sz w:val="16"/>
      <w:szCs w:val="16"/>
      <w:lang/>
    </w:rPr>
  </w:style>
  <w:style w:type="paragraph" w:customStyle="1" w:styleId="aff">
    <w:name w:val="表格內容"/>
    <w:basedOn w:val="a"/>
    <w:rsid w:val="00D7271A"/>
    <w:pPr>
      <w:suppressLineNumbers/>
    </w:pPr>
  </w:style>
  <w:style w:type="paragraph" w:customStyle="1" w:styleId="aff0">
    <w:name w:val="表格標題"/>
    <w:basedOn w:val="aff"/>
    <w:rsid w:val="00D7271A"/>
    <w:pPr>
      <w:jc w:val="center"/>
    </w:pPr>
    <w:rPr>
      <w:b/>
      <w:bCs/>
    </w:rPr>
  </w:style>
  <w:style w:type="paragraph" w:customStyle="1" w:styleId="100">
    <w:name w:val="內容目錄 10"/>
    <w:basedOn w:val="af2"/>
    <w:rsid w:val="00D7271A"/>
    <w:pPr>
      <w:tabs>
        <w:tab w:val="right" w:leader="dot" w:pos="7091"/>
      </w:tabs>
      <w:ind w:left="2547"/>
    </w:pPr>
  </w:style>
  <w:style w:type="paragraph" w:customStyle="1" w:styleId="aff1">
    <w:name w:val="訊框內容"/>
    <w:basedOn w:val="af"/>
    <w:rsid w:val="00D727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3377</Words>
  <Characters>19251</Characters>
  <Application>Microsoft Office Word</Application>
  <DocSecurity>0</DocSecurity>
  <Lines>160</Lines>
  <Paragraphs>45</Paragraphs>
  <ScaleCrop>false</ScaleCrop>
  <Company/>
  <LinksUpToDate>false</LinksUpToDate>
  <CharactersWithSpaces>22583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panda.pan</dc:creator>
  <cp:lastModifiedBy>panda.pan</cp:lastModifiedBy>
  <cp:revision>1</cp:revision>
  <dcterms:created xsi:type="dcterms:W3CDTF">2015-07-10T02:38:00Z</dcterms:created>
  <dcterms:modified xsi:type="dcterms:W3CDTF">2015-07-10T02:39:00Z</dcterms:modified>
</cp:coreProperties>
</file>